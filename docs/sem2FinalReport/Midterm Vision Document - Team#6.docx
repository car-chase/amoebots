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48" w:rsidRPr="00326DDF" w:rsidRDefault="00647D0B">
      <w:pPr>
        <w:pStyle w:val="Heading"/>
        <w:jc w:val="right"/>
        <w:rPr>
          <w:rFonts w:ascii="Times New Roman" w:hAnsi="Times New Roman" w:cs="Times New Roman"/>
        </w:rPr>
      </w:pPr>
      <w:r>
        <w:rPr>
          <w:rFonts w:ascii="Times New Roman" w:hAnsi="Times New Roman" w:cs="Times New Roman"/>
        </w:rPr>
        <w:t xml:space="preserve">Real </w:t>
      </w:r>
      <w:proofErr w:type="spellStart"/>
      <w:r>
        <w:rPr>
          <w:rFonts w:ascii="Times New Roman" w:hAnsi="Times New Roman" w:cs="Times New Roman"/>
        </w:rPr>
        <w:t>Autobots</w:t>
      </w:r>
      <w:proofErr w:type="spellEnd"/>
      <w:r>
        <w:rPr>
          <w:rFonts w:ascii="Times New Roman" w:hAnsi="Times New Roman" w:cs="Times New Roman"/>
        </w:rPr>
        <w:t xml:space="preserve"> and </w:t>
      </w:r>
      <w:proofErr w:type="spellStart"/>
      <w:r>
        <w:rPr>
          <w:rFonts w:ascii="Times New Roman" w:hAnsi="Times New Roman" w:cs="Times New Roman"/>
        </w:rPr>
        <w:t>Decepticons</w:t>
      </w:r>
      <w:proofErr w:type="spellEnd"/>
      <w:r w:rsidR="00F844AB" w:rsidRPr="00326DDF">
        <w:rPr>
          <w:rFonts w:ascii="Times New Roman" w:hAnsi="Times New Roman" w:cs="Times New Roman"/>
        </w:rPr>
        <w:t xml:space="preserve"> </w:t>
      </w:r>
    </w:p>
    <w:p w:rsidR="00B47A67" w:rsidRPr="00C50C62" w:rsidRDefault="00B47A67" w:rsidP="00B47A67"/>
    <w:p w:rsidR="00D63048" w:rsidRPr="00C50C62" w:rsidRDefault="009C031D">
      <w:pPr>
        <w:pStyle w:val="Heading"/>
        <w:jc w:val="right"/>
        <w:rPr>
          <w:rFonts w:ascii="Times New Roman" w:hAnsi="Times New Roman" w:cs="Times New Roman"/>
        </w:rPr>
      </w:pPr>
      <w:r>
        <w:rPr>
          <w:rFonts w:ascii="Times New Roman" w:hAnsi="Times New Roman" w:cs="Times New Roman"/>
        </w:rPr>
        <w:t>Vision</w:t>
      </w:r>
      <w:r w:rsidR="00D63048" w:rsidRPr="00C50C62">
        <w:rPr>
          <w:rFonts w:ascii="Times New Roman" w:hAnsi="Times New Roman" w:cs="Times New Roman"/>
        </w:rPr>
        <w:cr/>
      </w: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r w:rsidRPr="00C50C62">
        <w:rPr>
          <w:rFonts w:ascii="Times New Roman" w:hAnsi="Times New Roman" w:cs="Times New Roman"/>
          <w:sz w:val="28"/>
        </w:rPr>
        <w:t xml:space="preserve">Version </w:t>
      </w:r>
      <w:r w:rsidR="002B7D21">
        <w:rPr>
          <w:rFonts w:ascii="Times New Roman" w:hAnsi="Times New Roman" w:cs="Times New Roman"/>
          <w:sz w:val="28"/>
        </w:rPr>
        <w:t>1</w:t>
      </w:r>
      <w:r w:rsidRPr="00C50C62">
        <w:rPr>
          <w:rFonts w:ascii="Times New Roman" w:hAnsi="Times New Roman" w:cs="Times New Roman"/>
          <w:sz w:val="28"/>
        </w:rPr>
        <w:t>.0</w:t>
      </w:r>
    </w:p>
    <w:p w:rsidR="00D63048" w:rsidRPr="00C50C62" w:rsidRDefault="00D63048">
      <w:pPr>
        <w:jc w:val="right"/>
      </w:pPr>
    </w:p>
    <w:p w:rsidR="00D63048" w:rsidRPr="00C50C62" w:rsidRDefault="00D63048">
      <w:pPr>
        <w:pStyle w:val="Subtitle"/>
        <w:jc w:val="right"/>
        <w:rPr>
          <w:rStyle w:val="Emphasis"/>
          <w:rFonts w:ascii="Times New Roman" w:hAnsi="Times New Roman" w:cs="Times New Roman"/>
          <w:sz w:val="24"/>
        </w:rPr>
      </w:pPr>
      <w:r w:rsidRPr="00C50C62">
        <w:rPr>
          <w:rStyle w:val="Emphasis"/>
          <w:rFonts w:ascii="Times New Roman" w:hAnsi="Times New Roman" w:cs="Times New Roman"/>
          <w:sz w:val="24"/>
        </w:rPr>
        <w:t>Prepared by</w:t>
      </w:r>
    </w:p>
    <w:p w:rsidR="008B787E" w:rsidRPr="00C50C62" w:rsidRDefault="008B787E" w:rsidP="008B787E">
      <w:pPr>
        <w:pStyle w:val="BodyText"/>
        <w:rPr>
          <w:lang w:val="en-AU"/>
        </w:rPr>
      </w:pPr>
    </w:p>
    <w:p w:rsidR="00B47A67" w:rsidRDefault="002B7D21" w:rsidP="00B47A67">
      <w:pPr>
        <w:jc w:val="right"/>
        <w:rPr>
          <w:b/>
          <w:sz w:val="28"/>
          <w:szCs w:val="28"/>
          <w:lang w:eastAsia="ko-KR"/>
        </w:rPr>
      </w:pPr>
      <w:r>
        <w:rPr>
          <w:rFonts w:hint="eastAsia"/>
          <w:b/>
          <w:sz w:val="28"/>
          <w:szCs w:val="28"/>
          <w:lang w:eastAsia="ko-KR"/>
        </w:rPr>
        <w:t>Carter Chase</w:t>
      </w:r>
    </w:p>
    <w:p w:rsidR="00363CD7" w:rsidRDefault="002B7D21" w:rsidP="00B47A67">
      <w:pPr>
        <w:jc w:val="right"/>
        <w:rPr>
          <w:b/>
          <w:sz w:val="28"/>
          <w:szCs w:val="28"/>
          <w:lang w:eastAsia="ko-KR"/>
        </w:rPr>
      </w:pPr>
      <w:r>
        <w:rPr>
          <w:rFonts w:hint="eastAsia"/>
          <w:b/>
          <w:sz w:val="28"/>
          <w:szCs w:val="28"/>
          <w:lang w:eastAsia="ko-KR"/>
        </w:rPr>
        <w:t xml:space="preserve">Trevor </w:t>
      </w:r>
      <w:proofErr w:type="spellStart"/>
      <w:r>
        <w:rPr>
          <w:rFonts w:hint="eastAsia"/>
          <w:b/>
          <w:sz w:val="28"/>
          <w:szCs w:val="28"/>
          <w:lang w:eastAsia="ko-KR"/>
        </w:rPr>
        <w:t>Sietz</w:t>
      </w:r>
      <w:proofErr w:type="spellEnd"/>
    </w:p>
    <w:p w:rsidR="00363CD7" w:rsidRDefault="002B7D21" w:rsidP="00B47A67">
      <w:pPr>
        <w:jc w:val="right"/>
        <w:rPr>
          <w:b/>
          <w:sz w:val="28"/>
          <w:szCs w:val="28"/>
          <w:lang w:eastAsia="ko-KR"/>
        </w:rPr>
      </w:pPr>
      <w:r>
        <w:rPr>
          <w:rFonts w:hint="eastAsia"/>
          <w:b/>
          <w:sz w:val="28"/>
          <w:szCs w:val="28"/>
          <w:lang w:eastAsia="ko-KR"/>
        </w:rPr>
        <w:t>Ben Smith</w:t>
      </w:r>
    </w:p>
    <w:p w:rsidR="002B7D21" w:rsidRPr="00363CD7" w:rsidRDefault="002B7D21" w:rsidP="00B47A67">
      <w:pPr>
        <w:jc w:val="right"/>
        <w:rPr>
          <w:b/>
          <w:sz w:val="28"/>
          <w:szCs w:val="28"/>
          <w:lang w:eastAsia="ko-KR"/>
        </w:rPr>
      </w:pPr>
      <w:r>
        <w:rPr>
          <w:b/>
          <w:sz w:val="28"/>
          <w:szCs w:val="28"/>
          <w:lang w:eastAsia="ko-KR"/>
        </w:rPr>
        <w:t>Jeff Ross</w:t>
      </w:r>
    </w:p>
    <w:p w:rsidR="00587405" w:rsidRPr="00C50C62" w:rsidRDefault="00587405" w:rsidP="00B47A67">
      <w:pPr>
        <w:jc w:val="right"/>
        <w:rPr>
          <w:b/>
          <w:sz w:val="28"/>
          <w:szCs w:val="28"/>
        </w:rPr>
      </w:pPr>
    </w:p>
    <w:p w:rsidR="00D63048" w:rsidRPr="00C50C62" w:rsidRDefault="00D63048"/>
    <w:p w:rsidR="00D63048" w:rsidRPr="00C50C62" w:rsidRDefault="00D63048">
      <w:pPr>
        <w:jc w:val="right"/>
        <w:rPr>
          <w:b/>
        </w:rPr>
      </w:pPr>
      <w:r w:rsidRPr="00C50C62">
        <w:rPr>
          <w:rStyle w:val="Emphasis"/>
          <w:sz w:val="24"/>
        </w:rPr>
        <w:t>Prepared for</w:t>
      </w:r>
    </w:p>
    <w:p w:rsidR="00D63048" w:rsidRPr="00C50C62" w:rsidRDefault="00D63048">
      <w:pPr>
        <w:jc w:val="right"/>
        <w:rPr>
          <w:b/>
        </w:rPr>
      </w:pPr>
    </w:p>
    <w:p w:rsidR="00D63048" w:rsidRPr="00C50C62" w:rsidRDefault="002B7D21">
      <w:pPr>
        <w:pStyle w:val="Heading"/>
        <w:jc w:val="right"/>
        <w:rPr>
          <w:rFonts w:ascii="Times New Roman" w:hAnsi="Times New Roman" w:cs="Times New Roman"/>
        </w:rPr>
      </w:pPr>
      <w:r w:rsidRPr="002B7D21">
        <w:rPr>
          <w:rFonts w:ascii="Times New Roman" w:hAnsi="Times New Roman" w:cs="Times New Roman"/>
          <w:sz w:val="28"/>
        </w:rPr>
        <w:t>The Analogical Constructivism and Reasoning Lab</w:t>
      </w:r>
    </w:p>
    <w:p w:rsidR="00D63048" w:rsidRPr="00C50C62" w:rsidRDefault="00D63048">
      <w:pPr>
        <w:jc w:val="right"/>
        <w:rPr>
          <w:b/>
        </w:rPr>
      </w:pPr>
    </w:p>
    <w:p w:rsidR="00D63048" w:rsidRPr="00C50C62" w:rsidRDefault="00D63048">
      <w:pPr>
        <w:sectPr w:rsidR="00D63048" w:rsidRPr="00C50C62">
          <w:headerReference w:type="default" r:id="rId7"/>
          <w:pgSz w:w="12240" w:h="15840"/>
          <w:pgMar w:top="1440" w:right="1440" w:bottom="1440" w:left="1440" w:header="720" w:footer="720" w:gutter="0"/>
          <w:cols w:space="720"/>
          <w:docGrid w:linePitch="360"/>
        </w:sectPr>
      </w:pPr>
    </w:p>
    <w:p w:rsidR="00D63048" w:rsidRPr="00C50C62" w:rsidRDefault="00D63048">
      <w:pPr>
        <w:pStyle w:val="Heading"/>
        <w:rPr>
          <w:rFonts w:ascii="Times New Roman" w:hAnsi="Times New Roman" w:cs="Times New Roman"/>
        </w:rPr>
      </w:pPr>
    </w:p>
    <w:p w:rsidR="00D63048" w:rsidRPr="00C50C62" w:rsidRDefault="00D63048">
      <w:pPr>
        <w:pStyle w:val="Heading"/>
        <w:rPr>
          <w:rFonts w:ascii="Times New Roman" w:hAnsi="Times New Roman" w:cs="Times New Roman"/>
        </w:rPr>
        <w:sectPr w:rsidR="00D63048" w:rsidRPr="00C50C62">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C50C62">
        <w:rPr>
          <w:rFonts w:ascii="Times New Roman" w:hAnsi="Times New Roman" w:cs="Times New Roman"/>
        </w:rPr>
        <w:t>Table of Contents</w:t>
      </w:r>
    </w:p>
    <w:p w:rsidR="00D34BB8" w:rsidRDefault="00AB5934">
      <w:pPr>
        <w:pStyle w:val="TOC1"/>
        <w:rPr>
          <w:rFonts w:asciiTheme="minorHAnsi" w:hAnsiTheme="minorHAnsi" w:cstheme="minorBidi"/>
          <w:noProof/>
          <w:sz w:val="22"/>
          <w:szCs w:val="22"/>
          <w:lang w:eastAsia="en-US"/>
        </w:rPr>
      </w:pPr>
      <w:r w:rsidRPr="00C50C62">
        <w:fldChar w:fldCharType="begin"/>
      </w:r>
      <w:r w:rsidR="00D63048" w:rsidRPr="00C50C62">
        <w:instrText xml:space="preserve"> TOC </w:instrText>
      </w:r>
      <w:r w:rsidRPr="00C50C62">
        <w:fldChar w:fldCharType="separate"/>
      </w:r>
      <w:r w:rsidR="00D34BB8" w:rsidRPr="006B582E">
        <w:rPr>
          <w:noProof/>
        </w:rPr>
        <w:t>Introduction</w:t>
      </w:r>
      <w:r w:rsidR="00D34BB8">
        <w:rPr>
          <w:noProof/>
        </w:rPr>
        <w:tab/>
      </w:r>
      <w:r w:rsidR="00D34BB8">
        <w:rPr>
          <w:noProof/>
        </w:rPr>
        <w:fldChar w:fldCharType="begin"/>
      </w:r>
      <w:r w:rsidR="00D34BB8">
        <w:rPr>
          <w:noProof/>
        </w:rPr>
        <w:instrText xml:space="preserve"> PAGEREF _Toc463011593 \h </w:instrText>
      </w:r>
      <w:r w:rsidR="00D34BB8">
        <w:rPr>
          <w:noProof/>
        </w:rPr>
      </w:r>
      <w:r w:rsidR="00D34BB8">
        <w:rPr>
          <w:noProof/>
        </w:rPr>
        <w:fldChar w:fldCharType="separate"/>
      </w:r>
      <w:r w:rsidR="00D34BB8">
        <w:rPr>
          <w:noProof/>
        </w:rPr>
        <w:t>4</w:t>
      </w:r>
      <w:r w:rsidR="00D34BB8">
        <w:rPr>
          <w:noProof/>
        </w:rPr>
        <w:fldChar w:fldCharType="end"/>
      </w:r>
    </w:p>
    <w:p w:rsidR="00D34BB8" w:rsidRDefault="00D34BB8">
      <w:pPr>
        <w:pStyle w:val="TOC1"/>
        <w:rPr>
          <w:rFonts w:asciiTheme="minorHAnsi" w:hAnsiTheme="minorHAnsi" w:cstheme="minorBidi"/>
          <w:noProof/>
          <w:sz w:val="22"/>
          <w:szCs w:val="22"/>
          <w:lang w:eastAsia="en-US"/>
        </w:rPr>
      </w:pPr>
      <w:r w:rsidRPr="006B582E">
        <w:rPr>
          <w:noProof/>
        </w:rPr>
        <w:t>Problem Statement</w:t>
      </w:r>
      <w:r>
        <w:rPr>
          <w:noProof/>
        </w:rPr>
        <w:tab/>
      </w:r>
      <w:r>
        <w:rPr>
          <w:noProof/>
        </w:rPr>
        <w:fldChar w:fldCharType="begin"/>
      </w:r>
      <w:r>
        <w:rPr>
          <w:noProof/>
        </w:rPr>
        <w:instrText xml:space="preserve"> PAGEREF _Toc463011594 \h </w:instrText>
      </w:r>
      <w:r>
        <w:rPr>
          <w:noProof/>
        </w:rPr>
      </w:r>
      <w:r>
        <w:rPr>
          <w:noProof/>
        </w:rPr>
        <w:fldChar w:fldCharType="separate"/>
      </w:r>
      <w:r>
        <w:rPr>
          <w:noProof/>
        </w:rPr>
        <w:t>4</w:t>
      </w:r>
      <w:r>
        <w:rPr>
          <w:noProof/>
        </w:rPr>
        <w:fldChar w:fldCharType="end"/>
      </w:r>
    </w:p>
    <w:p w:rsidR="00D34BB8" w:rsidRDefault="00D34BB8">
      <w:pPr>
        <w:pStyle w:val="TOC1"/>
        <w:rPr>
          <w:rFonts w:asciiTheme="minorHAnsi" w:hAnsiTheme="minorHAnsi" w:cstheme="minorBidi"/>
          <w:noProof/>
          <w:sz w:val="22"/>
          <w:szCs w:val="22"/>
          <w:lang w:eastAsia="en-US"/>
        </w:rPr>
      </w:pPr>
      <w:r w:rsidRPr="006B582E">
        <w:rPr>
          <w:noProof/>
        </w:rPr>
        <w:t>Risks</w:t>
      </w:r>
      <w:r>
        <w:rPr>
          <w:noProof/>
        </w:rPr>
        <w:tab/>
      </w:r>
      <w:r>
        <w:rPr>
          <w:noProof/>
        </w:rPr>
        <w:fldChar w:fldCharType="begin"/>
      </w:r>
      <w:r>
        <w:rPr>
          <w:noProof/>
        </w:rPr>
        <w:instrText xml:space="preserve"> PAGEREF _Toc463011595 \h </w:instrText>
      </w:r>
      <w:r>
        <w:rPr>
          <w:noProof/>
        </w:rPr>
      </w:r>
      <w:r>
        <w:rPr>
          <w:noProof/>
        </w:rPr>
        <w:fldChar w:fldCharType="separate"/>
      </w:r>
      <w:r>
        <w:rPr>
          <w:noProof/>
        </w:rPr>
        <w:t>4</w:t>
      </w:r>
      <w:r>
        <w:rPr>
          <w:noProof/>
        </w:rPr>
        <w:fldChar w:fldCharType="end"/>
      </w:r>
    </w:p>
    <w:p w:rsidR="00D63048" w:rsidRPr="00C50C62" w:rsidRDefault="00AB5934">
      <w:pPr>
        <w:pStyle w:val="TOC1"/>
      </w:pPr>
      <w:r w:rsidRPr="00C50C62">
        <w:fldChar w:fldCharType="end"/>
      </w:r>
      <w:bookmarkStart w:id="0" w:name="_GoBack"/>
      <w:bookmarkEnd w:id="0"/>
    </w:p>
    <w:p w:rsidR="007755A8" w:rsidRPr="00C50C62" w:rsidRDefault="007755A8">
      <w:pPr>
        <w:pStyle w:val="Heading"/>
        <w:pageBreakBefore/>
        <w:tabs>
          <w:tab w:val="left" w:pos="432"/>
          <w:tab w:val="right" w:pos="9360"/>
        </w:tabs>
        <w:rPr>
          <w:rFonts w:ascii="Times New Roman" w:hAnsi="Times New Roman" w:cs="Times New Roman"/>
        </w:rPr>
      </w:pPr>
      <w:r w:rsidRPr="00C50C62">
        <w:rPr>
          <w:rFonts w:ascii="Times New Roman" w:hAnsi="Times New Roman" w:cs="Times New Roman"/>
        </w:rPr>
        <w:lastRenderedPageBreak/>
        <w:t xml:space="preserve">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3565"/>
        <w:gridCol w:w="2956"/>
        <w:gridCol w:w="2739"/>
      </w:tblGrid>
      <w:tr w:rsidR="007755A8" w:rsidRPr="00C50C62" w:rsidTr="00874564">
        <w:tc>
          <w:tcPr>
            <w:tcW w:w="316" w:type="dxa"/>
            <w:shd w:val="clear" w:color="auto" w:fill="auto"/>
          </w:tcPr>
          <w:p w:rsidR="007755A8" w:rsidRPr="00C50C62" w:rsidRDefault="007755A8" w:rsidP="007755A8">
            <w:pPr>
              <w:rPr>
                <w:b/>
              </w:rPr>
            </w:pPr>
            <w:r w:rsidRPr="00C50C62">
              <w:rPr>
                <w:b/>
              </w:rPr>
              <w:t>#</w:t>
            </w:r>
          </w:p>
        </w:tc>
        <w:tc>
          <w:tcPr>
            <w:tcW w:w="3565" w:type="dxa"/>
            <w:shd w:val="clear" w:color="auto" w:fill="auto"/>
          </w:tcPr>
          <w:p w:rsidR="007755A8" w:rsidRPr="00C50C62" w:rsidRDefault="007755A8" w:rsidP="007755A8">
            <w:pPr>
              <w:rPr>
                <w:b/>
              </w:rPr>
            </w:pPr>
            <w:r w:rsidRPr="00C50C62">
              <w:rPr>
                <w:b/>
              </w:rPr>
              <w:t>Changes</w:t>
            </w:r>
          </w:p>
        </w:tc>
        <w:tc>
          <w:tcPr>
            <w:tcW w:w="2956" w:type="dxa"/>
            <w:shd w:val="clear" w:color="auto" w:fill="auto"/>
          </w:tcPr>
          <w:p w:rsidR="007755A8" w:rsidRPr="00C50C62" w:rsidRDefault="007755A8" w:rsidP="007755A8">
            <w:pPr>
              <w:rPr>
                <w:b/>
              </w:rPr>
            </w:pPr>
            <w:r w:rsidRPr="00C50C62">
              <w:rPr>
                <w:b/>
              </w:rPr>
              <w:t>Authors</w:t>
            </w:r>
          </w:p>
        </w:tc>
        <w:tc>
          <w:tcPr>
            <w:tcW w:w="2739" w:type="dxa"/>
            <w:shd w:val="clear" w:color="auto" w:fill="auto"/>
          </w:tcPr>
          <w:p w:rsidR="007755A8" w:rsidRPr="00C50C62" w:rsidRDefault="007755A8" w:rsidP="007755A8">
            <w:pPr>
              <w:rPr>
                <w:b/>
              </w:rPr>
            </w:pPr>
            <w:r w:rsidRPr="00C50C62">
              <w:rPr>
                <w:b/>
              </w:rPr>
              <w:t>Date</w:t>
            </w:r>
          </w:p>
        </w:tc>
      </w:tr>
      <w:tr w:rsidR="007755A8" w:rsidRPr="00C50C62" w:rsidTr="00874564">
        <w:tc>
          <w:tcPr>
            <w:tcW w:w="316" w:type="dxa"/>
            <w:shd w:val="clear" w:color="auto" w:fill="auto"/>
          </w:tcPr>
          <w:p w:rsidR="007755A8" w:rsidRPr="00C50C62" w:rsidRDefault="007755A8" w:rsidP="007755A8">
            <w:r w:rsidRPr="00C50C62">
              <w:t>1</w:t>
            </w:r>
          </w:p>
        </w:tc>
        <w:tc>
          <w:tcPr>
            <w:tcW w:w="3565" w:type="dxa"/>
            <w:shd w:val="clear" w:color="auto" w:fill="auto"/>
          </w:tcPr>
          <w:p w:rsidR="007755A8" w:rsidRPr="00C50C62" w:rsidRDefault="007755A8" w:rsidP="007755A8">
            <w:r w:rsidRPr="00C50C62">
              <w:t>Rough Draft</w:t>
            </w:r>
          </w:p>
        </w:tc>
        <w:tc>
          <w:tcPr>
            <w:tcW w:w="2956" w:type="dxa"/>
            <w:shd w:val="clear" w:color="auto" w:fill="auto"/>
          </w:tcPr>
          <w:p w:rsidR="007755A8" w:rsidRPr="00C50C62" w:rsidRDefault="002D2A35" w:rsidP="00363CD7">
            <w:pPr>
              <w:rPr>
                <w:lang w:eastAsia="ko-KR"/>
              </w:rPr>
            </w:pPr>
            <w:r>
              <w:rPr>
                <w:lang w:eastAsia="ko-KR"/>
              </w:rPr>
              <w:t>Carter Chase</w:t>
            </w:r>
          </w:p>
        </w:tc>
        <w:tc>
          <w:tcPr>
            <w:tcW w:w="2739" w:type="dxa"/>
            <w:shd w:val="clear" w:color="auto" w:fill="auto"/>
          </w:tcPr>
          <w:p w:rsidR="007755A8" w:rsidRPr="00C50C62" w:rsidRDefault="00614D95" w:rsidP="007755A8">
            <w:r>
              <w:t>09/30</w:t>
            </w:r>
            <w:r w:rsidR="002D2A35">
              <w:t>/2016</w:t>
            </w:r>
          </w:p>
        </w:tc>
      </w:tr>
    </w:tbl>
    <w:p w:rsidR="007755A8" w:rsidRPr="00C50C62" w:rsidRDefault="007755A8" w:rsidP="007755A8"/>
    <w:p w:rsidR="00A14CF4" w:rsidRPr="00A14CF4" w:rsidRDefault="00DB2927" w:rsidP="00A14CF4">
      <w:pPr>
        <w:pStyle w:val="Heading"/>
        <w:pageBreakBefore/>
        <w:tabs>
          <w:tab w:val="left" w:pos="432"/>
          <w:tab w:val="right" w:pos="9360"/>
        </w:tabs>
        <w:rPr>
          <w:rFonts w:ascii="Times New Roman" w:hAnsi="Times New Roman" w:cs="Times New Roman"/>
        </w:rPr>
      </w:pPr>
      <w:r>
        <w:rPr>
          <w:rFonts w:ascii="Times New Roman" w:hAnsi="Times New Roman" w:cs="Times New Roman"/>
        </w:rPr>
        <w:lastRenderedPageBreak/>
        <w:t>Vision</w:t>
      </w:r>
    </w:p>
    <w:p w:rsidR="00375C79" w:rsidRPr="00DB2927" w:rsidRDefault="00D63048" w:rsidP="00DB2927">
      <w:pPr>
        <w:pStyle w:val="Heading1"/>
        <w:rPr>
          <w:rFonts w:ascii="Times New Roman" w:hAnsi="Times New Roman" w:cs="Times New Roman"/>
          <w:sz w:val="28"/>
        </w:rPr>
      </w:pPr>
      <w:bookmarkStart w:id="1" w:name="__RefHeading__19_730262549"/>
      <w:bookmarkStart w:id="2" w:name="_Toc463011593"/>
      <w:bookmarkEnd w:id="1"/>
      <w:r w:rsidRPr="000122D7">
        <w:rPr>
          <w:rFonts w:ascii="Times New Roman" w:hAnsi="Times New Roman" w:cs="Times New Roman"/>
          <w:sz w:val="28"/>
        </w:rPr>
        <w:t>Introduction</w:t>
      </w:r>
      <w:bookmarkEnd w:id="2"/>
    </w:p>
    <w:p w:rsidR="00D63048" w:rsidRPr="007C45DF" w:rsidRDefault="00D63048" w:rsidP="000122D7">
      <w:pPr>
        <w:pStyle w:val="BodyText"/>
        <w:ind w:left="0"/>
        <w:rPr>
          <w:sz w:val="24"/>
        </w:rPr>
      </w:pPr>
      <w:r w:rsidRPr="007C45DF">
        <w:rPr>
          <w:sz w:val="24"/>
        </w:rPr>
        <w:t xml:space="preserve">This document outlines the </w:t>
      </w:r>
      <w:r w:rsidR="0092348F" w:rsidRPr="007C45DF">
        <w:rPr>
          <w:sz w:val="24"/>
        </w:rPr>
        <w:t xml:space="preserve">project </w:t>
      </w:r>
      <w:r w:rsidR="00DB2927">
        <w:rPr>
          <w:sz w:val="24"/>
        </w:rPr>
        <w:t>vision</w:t>
      </w:r>
      <w:r w:rsidRPr="007C45DF">
        <w:rPr>
          <w:sz w:val="24"/>
        </w:rPr>
        <w:t xml:space="preserve"> for the</w:t>
      </w:r>
      <w:r w:rsidR="00B47A67" w:rsidRPr="007C45DF">
        <w:rPr>
          <w:sz w:val="24"/>
        </w:rPr>
        <w:t xml:space="preserve"> </w:t>
      </w:r>
      <w:r w:rsidR="00A14CF4" w:rsidRPr="007C45DF">
        <w:rPr>
          <w:sz w:val="24"/>
        </w:rPr>
        <w:t>self-reconfiguring robot research project conducted by senior students from the IPFW Department of Computer Science</w:t>
      </w:r>
      <w:r w:rsidRPr="007C45DF">
        <w:rPr>
          <w:sz w:val="24"/>
        </w:rPr>
        <w:t xml:space="preserve">. The purposes of this document </w:t>
      </w:r>
      <w:r w:rsidR="00A14CF4" w:rsidRPr="007C45DF">
        <w:rPr>
          <w:sz w:val="24"/>
        </w:rPr>
        <w:t>is</w:t>
      </w:r>
      <w:r w:rsidRPr="007C45DF">
        <w:rPr>
          <w:sz w:val="24"/>
        </w:rPr>
        <w:t xml:space="preserve"> to: </w:t>
      </w:r>
    </w:p>
    <w:p w:rsidR="001151CB" w:rsidRDefault="00D63048" w:rsidP="00AE5D93">
      <w:pPr>
        <w:pStyle w:val="BodyText"/>
        <w:numPr>
          <w:ilvl w:val="0"/>
          <w:numId w:val="20"/>
        </w:numPr>
        <w:rPr>
          <w:sz w:val="24"/>
        </w:rPr>
      </w:pPr>
      <w:r w:rsidRPr="007C45DF">
        <w:rPr>
          <w:sz w:val="24"/>
        </w:rPr>
        <w:t xml:space="preserve">Identify </w:t>
      </w:r>
      <w:r w:rsidR="00A14CF4" w:rsidRPr="007C45DF">
        <w:rPr>
          <w:sz w:val="24"/>
        </w:rPr>
        <w:t xml:space="preserve">the </w:t>
      </w:r>
      <w:r w:rsidR="00847A74">
        <w:rPr>
          <w:sz w:val="24"/>
        </w:rPr>
        <w:t>project goal</w:t>
      </w:r>
    </w:p>
    <w:p w:rsidR="00AE5D93" w:rsidRPr="00546192" w:rsidRDefault="00AE5D93" w:rsidP="00AE5D93">
      <w:pPr>
        <w:pStyle w:val="BodyText"/>
        <w:numPr>
          <w:ilvl w:val="0"/>
          <w:numId w:val="20"/>
        </w:numPr>
        <w:rPr>
          <w:sz w:val="24"/>
        </w:rPr>
      </w:pPr>
      <w:r>
        <w:rPr>
          <w:sz w:val="24"/>
        </w:rPr>
        <w:t>Identify the risks</w:t>
      </w:r>
    </w:p>
    <w:p w:rsidR="007C45DF" w:rsidRDefault="00847A74" w:rsidP="007C45DF">
      <w:pPr>
        <w:pStyle w:val="Heading1"/>
        <w:rPr>
          <w:rFonts w:ascii="Times New Roman" w:hAnsi="Times New Roman" w:cs="Times New Roman"/>
          <w:sz w:val="28"/>
        </w:rPr>
      </w:pPr>
      <w:bookmarkStart w:id="3" w:name="_Toc463011594"/>
      <w:r>
        <w:rPr>
          <w:rFonts w:ascii="Times New Roman" w:hAnsi="Times New Roman" w:cs="Times New Roman"/>
          <w:sz w:val="28"/>
        </w:rPr>
        <w:t>Problem Statement</w:t>
      </w:r>
      <w:bookmarkEnd w:id="3"/>
    </w:p>
    <w:p w:rsidR="00847A74" w:rsidRPr="00847A74" w:rsidRDefault="00847A74" w:rsidP="00847A74">
      <w:pPr>
        <w:rPr>
          <w:sz w:val="24"/>
        </w:rPr>
      </w:pPr>
      <w:r>
        <w:rPr>
          <w:sz w:val="24"/>
        </w:rPr>
        <w:t>The goal of our project is to achieve the unaided assembly of modular robots into a predetermined shape from random starting points.  In simple terms, we want to be able to toss a bunch of modular robots onto a clean floor, have the robots find each other, and have them arrange into a chosen shape (like a plus or a square).</w:t>
      </w:r>
    </w:p>
    <w:p w:rsidR="00847A74" w:rsidRDefault="00F033FD" w:rsidP="00847A74">
      <w:pPr>
        <w:pStyle w:val="Heading1"/>
        <w:rPr>
          <w:rFonts w:ascii="Times New Roman" w:hAnsi="Times New Roman" w:cs="Times New Roman"/>
          <w:sz w:val="28"/>
        </w:rPr>
      </w:pPr>
      <w:bookmarkStart w:id="4" w:name="_Toc463011595"/>
      <w:r>
        <w:rPr>
          <w:rFonts w:ascii="Times New Roman" w:hAnsi="Times New Roman" w:cs="Times New Roman"/>
          <w:sz w:val="28"/>
        </w:rPr>
        <w:t>Risks</w:t>
      </w:r>
      <w:bookmarkEnd w:id="4"/>
    </w:p>
    <w:p w:rsidR="00F033FD" w:rsidRPr="00F033FD" w:rsidRDefault="00F033FD" w:rsidP="00F033FD">
      <w:pPr>
        <w:pStyle w:val="ListParagraph"/>
        <w:numPr>
          <w:ilvl w:val="0"/>
          <w:numId w:val="22"/>
        </w:numPr>
        <w:rPr>
          <w:sz w:val="24"/>
        </w:rPr>
      </w:pPr>
      <w:r w:rsidRPr="00F033FD">
        <w:rPr>
          <w:sz w:val="24"/>
        </w:rPr>
        <w:t>The modular robots are being prepared and assembled by the engineering department.  Should the engineering department fail to produce satisfactory robots, we will resort to using Roombas.  Should the Roombas not produce results, we will fall back to a simulator.</w:t>
      </w:r>
    </w:p>
    <w:p w:rsidR="00940869" w:rsidRPr="00F033FD" w:rsidRDefault="00F033FD" w:rsidP="00940869">
      <w:pPr>
        <w:pStyle w:val="ListParagraph"/>
        <w:numPr>
          <w:ilvl w:val="0"/>
          <w:numId w:val="22"/>
        </w:numPr>
        <w:rPr>
          <w:sz w:val="24"/>
        </w:rPr>
      </w:pPr>
      <w:r w:rsidRPr="00F033FD">
        <w:rPr>
          <w:sz w:val="24"/>
        </w:rPr>
        <w:t>The AI may not prove very robust.  We will start by programming the AI to be relatively simple and then gradually improving it and its robustness.</w:t>
      </w:r>
    </w:p>
    <w:sectPr w:rsidR="00940869" w:rsidRPr="00F033FD" w:rsidSect="003766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21D" w:rsidRDefault="00C7621D">
      <w:pPr>
        <w:spacing w:line="240" w:lineRule="auto"/>
      </w:pPr>
      <w:r>
        <w:separator/>
      </w:r>
    </w:p>
  </w:endnote>
  <w:endnote w:type="continuationSeparator" w:id="0">
    <w:p w:rsidR="00C7621D" w:rsidRDefault="00C76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62"/>
      <w:gridCol w:w="3162"/>
      <w:gridCol w:w="3162"/>
    </w:tblGrid>
    <w:tr w:rsidR="00D63048">
      <w:tc>
        <w:tcPr>
          <w:tcW w:w="3162" w:type="dxa"/>
          <w:shd w:val="clear" w:color="auto" w:fill="auto"/>
        </w:tcPr>
        <w:p w:rsidR="00D63048" w:rsidRDefault="00D63048">
          <w:pPr>
            <w:snapToGrid w:val="0"/>
          </w:pPr>
        </w:p>
      </w:tc>
      <w:tc>
        <w:tcPr>
          <w:tcW w:w="3162" w:type="dxa"/>
          <w:shd w:val="clear" w:color="auto" w:fill="auto"/>
        </w:tcPr>
        <w:p w:rsidR="00D63048" w:rsidRDefault="00AB5934">
          <w:pPr>
            <w:jc w:val="center"/>
          </w:pPr>
          <w:r>
            <w:fldChar w:fldCharType="begin"/>
          </w:r>
          <w:r w:rsidR="00D63048">
            <w:instrText xml:space="preserve"> DOCPROPERTY "Company"</w:instrText>
          </w:r>
          <w:r>
            <w:fldChar w:fldCharType="end"/>
          </w:r>
        </w:p>
      </w:tc>
      <w:tc>
        <w:tcPr>
          <w:tcW w:w="3162" w:type="dxa"/>
          <w:shd w:val="clear" w:color="auto" w:fill="auto"/>
        </w:tcPr>
        <w:p w:rsidR="00D63048" w:rsidRDefault="00D63048">
          <w:pPr>
            <w:snapToGrid w:val="0"/>
            <w:jc w:val="center"/>
          </w:pPr>
        </w:p>
      </w:tc>
    </w:tr>
  </w:tbl>
  <w:p w:rsidR="00D63048" w:rsidRDefault="00D63048">
    <w:pPr>
      <w:pStyle w:val="Footer"/>
    </w:pPr>
    <w:r>
      <w:t xml:space="preserve">Page </w:t>
    </w:r>
    <w:r w:rsidR="00AB5934">
      <w:rPr>
        <w:rStyle w:val="PageNumber"/>
      </w:rPr>
      <w:fldChar w:fldCharType="begin"/>
    </w:r>
    <w:r>
      <w:rPr>
        <w:rStyle w:val="PageNumber"/>
      </w:rPr>
      <w:instrText xml:space="preserve"> PAGE </w:instrText>
    </w:r>
    <w:r w:rsidR="00AB5934">
      <w:rPr>
        <w:rStyle w:val="PageNumber"/>
      </w:rPr>
      <w:fldChar w:fldCharType="separate"/>
    </w:r>
    <w:r w:rsidR="00D34BB8">
      <w:rPr>
        <w:rStyle w:val="PageNumber"/>
        <w:noProof/>
      </w:rPr>
      <w:t>4</w:t>
    </w:r>
    <w:r w:rsidR="00AB5934">
      <w:rPr>
        <w:rStyle w:val="PageNumber"/>
      </w:rPr>
      <w:fldChar w:fldCharType="end"/>
    </w:r>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21D" w:rsidRDefault="00C7621D">
      <w:pPr>
        <w:spacing w:line="240" w:lineRule="auto"/>
      </w:pPr>
      <w:r>
        <w:separator/>
      </w:r>
    </w:p>
  </w:footnote>
  <w:footnote w:type="continuationSeparator" w:id="0">
    <w:p w:rsidR="00C7621D" w:rsidRDefault="00C762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pPr>
      <w:rPr>
        <w:sz w:val="24"/>
      </w:rPr>
    </w:pPr>
  </w:p>
  <w:p w:rsidR="00D63048" w:rsidRDefault="00D63048">
    <w:pPr>
      <w:pBdr>
        <w:top w:val="single" w:sz="6" w:space="1" w:color="000000"/>
      </w:pBdr>
      <w:rPr>
        <w:sz w:val="24"/>
      </w:rPr>
    </w:pPr>
  </w:p>
  <w:p w:rsidR="00D63048" w:rsidRDefault="00B47A67">
    <w:pPr>
      <w:pBdr>
        <w:bottom w:val="single" w:sz="6" w:space="1" w:color="000000"/>
      </w:pBdr>
      <w:jc w:val="right"/>
      <w:rPr>
        <w:sz w:val="24"/>
      </w:rPr>
    </w:pPr>
    <w:r>
      <w:rPr>
        <w:rFonts w:cs="Arial"/>
        <w:b/>
        <w:sz w:val="36"/>
      </w:rPr>
      <w:t>Senior Design Project</w:t>
    </w:r>
    <w:r w:rsidR="00D63048">
      <w:rPr>
        <w:sz w:val="24"/>
      </w:rPr>
      <w:cr/>
    </w:r>
  </w:p>
  <w:p w:rsidR="00D63048" w:rsidRDefault="00D63048">
    <w:pPr>
      <w:pBdr>
        <w:bottom w:val="single" w:sz="6" w:space="1" w:color="000000"/>
      </w:pBdr>
      <w:jc w:val="right"/>
      <w:rPr>
        <w:sz w:val="24"/>
      </w:rPr>
    </w:pPr>
  </w:p>
  <w:p w:rsidR="00D63048" w:rsidRDefault="00D63048">
    <w:pPr>
      <w:pBdr>
        <w:bottom w:val="single" w:sz="6" w:space="1" w:color="000000"/>
      </w:pBdr>
      <w:jc w:val="right"/>
      <w:rPr>
        <w:sz w:val="24"/>
      </w:rPr>
    </w:pPr>
  </w:p>
  <w:p w:rsidR="00D63048" w:rsidRDefault="00D63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4" w:type="dxa"/>
      <w:tblLayout w:type="fixed"/>
      <w:tblLook w:val="0000" w:firstRow="0" w:lastRow="0" w:firstColumn="0" w:lastColumn="0" w:noHBand="0" w:noVBand="0"/>
    </w:tblPr>
    <w:tblGrid>
      <w:gridCol w:w="6379"/>
      <w:gridCol w:w="3209"/>
    </w:tblGrid>
    <w:tr w:rsidR="00D63048">
      <w:tc>
        <w:tcPr>
          <w:tcW w:w="6379" w:type="dxa"/>
          <w:tcBorders>
            <w:top w:val="single" w:sz="6" w:space="0" w:color="000000"/>
            <w:left w:val="single" w:sz="6" w:space="0" w:color="000000"/>
            <w:bottom w:val="single" w:sz="6" w:space="0" w:color="000000"/>
          </w:tcBorders>
          <w:shd w:val="clear" w:color="auto" w:fill="auto"/>
        </w:tcPr>
        <w:p w:rsidR="00D63048" w:rsidRDefault="00B47A67">
          <w:r>
            <w:t>Picture Pay</w:t>
          </w:r>
        </w:p>
        <w:p w:rsidR="00B47A67" w:rsidRDefault="00B47A67"/>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D63048" w:rsidRDefault="00D63048">
          <w:pPr>
            <w:snapToGrid w:val="0"/>
          </w:pPr>
        </w:p>
      </w:tc>
    </w:tr>
    <w:tr w:rsidR="00D63048">
      <w:tc>
        <w:tcPr>
          <w:tcW w:w="6379" w:type="dxa"/>
          <w:tcBorders>
            <w:top w:val="single" w:sz="6" w:space="0" w:color="000000"/>
            <w:left w:val="single" w:sz="6" w:space="0" w:color="000000"/>
            <w:bottom w:val="single" w:sz="6" w:space="0" w:color="000000"/>
          </w:tcBorders>
          <w:shd w:val="clear" w:color="auto" w:fill="auto"/>
        </w:tcPr>
        <w:p w:rsidR="00D63048" w:rsidRDefault="00D63048" w:rsidP="00D5369F">
          <w:pPr>
            <w:tabs>
              <w:tab w:val="left" w:pos="1135"/>
            </w:tabs>
            <w:snapToGrid w:val="0"/>
            <w:spacing w:before="40"/>
            <w:ind w:right="68"/>
          </w:pPr>
          <w:r>
            <w:t xml:space="preserve">  Version:           </w:t>
          </w:r>
          <w:r w:rsidR="00913A56">
            <w:t>1</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D63048" w:rsidRDefault="00D63048" w:rsidP="00D5369F">
          <w:r>
            <w:t xml:space="preserve">  Date:  </w:t>
          </w:r>
          <w:r w:rsidR="00913A56">
            <w:t>09/27/2016</w:t>
          </w:r>
        </w:p>
      </w:tc>
    </w:tr>
  </w:tbl>
  <w:p w:rsidR="00D63048" w:rsidRDefault="00D630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2160"/>
        </w:tabs>
        <w:ind w:left="2160" w:hanging="360"/>
      </w:pPr>
      <w:rPr>
        <w:rFonts w:ascii="Symbol" w:hAnsi="Symbol" w:cs="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3FC164E"/>
    <w:multiLevelType w:val="hybridMultilevel"/>
    <w:tmpl w:val="795C1A9E"/>
    <w:lvl w:ilvl="0" w:tplc="59CC5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8A2A8D"/>
    <w:multiLevelType w:val="hybridMultilevel"/>
    <w:tmpl w:val="3C9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894109"/>
    <w:multiLevelType w:val="hybridMultilevel"/>
    <w:tmpl w:val="6DF26C60"/>
    <w:lvl w:ilvl="0" w:tplc="01E2A476">
      <w:start w:val="1"/>
      <w:numFmt w:val="bullet"/>
      <w:lvlText w:val=""/>
      <w:lvlJc w:val="left"/>
      <w:pPr>
        <w:ind w:left="405" w:hanging="360"/>
      </w:pPr>
      <w:rPr>
        <w:rFonts w:ascii="Symbol" w:hAnsi="Symbol" w:hint="default"/>
        <w:b w:val="0"/>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2AC17298"/>
    <w:multiLevelType w:val="hybridMultilevel"/>
    <w:tmpl w:val="775E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77139"/>
    <w:multiLevelType w:val="hybridMultilevel"/>
    <w:tmpl w:val="AE5A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52FBB"/>
    <w:multiLevelType w:val="hybridMultilevel"/>
    <w:tmpl w:val="ACA8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B0DBE"/>
    <w:multiLevelType w:val="hybridMultilevel"/>
    <w:tmpl w:val="786E82B4"/>
    <w:lvl w:ilvl="0" w:tplc="A184DBD2">
      <w:start w:val="1"/>
      <w:numFmt w:val="bullet"/>
      <w:lvlText w:val=""/>
      <w:lvlJc w:val="left"/>
      <w:pPr>
        <w:ind w:left="405" w:hanging="360"/>
      </w:pPr>
      <w:rPr>
        <w:rFonts w:ascii="Symbol" w:hAnsi="Symbol" w:hint="default"/>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465C7C04"/>
    <w:multiLevelType w:val="hybridMultilevel"/>
    <w:tmpl w:val="F2A0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86B3E"/>
    <w:multiLevelType w:val="hybridMultilevel"/>
    <w:tmpl w:val="15967714"/>
    <w:lvl w:ilvl="0" w:tplc="1F068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103D74"/>
    <w:multiLevelType w:val="hybridMultilevel"/>
    <w:tmpl w:val="AB9C2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525F8"/>
    <w:multiLevelType w:val="hybridMultilevel"/>
    <w:tmpl w:val="A4C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9"/>
  </w:num>
  <w:num w:numId="14">
    <w:abstractNumId w:val="17"/>
  </w:num>
  <w:num w:numId="15">
    <w:abstractNumId w:val="13"/>
  </w:num>
  <w:num w:numId="16">
    <w:abstractNumId w:val="16"/>
  </w:num>
  <w:num w:numId="17">
    <w:abstractNumId w:val="20"/>
  </w:num>
  <w:num w:numId="18">
    <w:abstractNumId w:val="21"/>
  </w:num>
  <w:num w:numId="19">
    <w:abstractNumId w:val="12"/>
  </w:num>
  <w:num w:numId="20">
    <w:abstractNumId w:val="18"/>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B47A67"/>
    <w:rsid w:val="00010B89"/>
    <w:rsid w:val="000122D7"/>
    <w:rsid w:val="00012D2D"/>
    <w:rsid w:val="000366C9"/>
    <w:rsid w:val="0004361A"/>
    <w:rsid w:val="0007060F"/>
    <w:rsid w:val="00091232"/>
    <w:rsid w:val="000E0AEB"/>
    <w:rsid w:val="000F1E00"/>
    <w:rsid w:val="001151CB"/>
    <w:rsid w:val="0025158F"/>
    <w:rsid w:val="0028053B"/>
    <w:rsid w:val="002A5F28"/>
    <w:rsid w:val="002B3ECF"/>
    <w:rsid w:val="002B7D21"/>
    <w:rsid w:val="002D2A35"/>
    <w:rsid w:val="00303F3B"/>
    <w:rsid w:val="003170D7"/>
    <w:rsid w:val="00326DDF"/>
    <w:rsid w:val="00363CD7"/>
    <w:rsid w:val="00375C79"/>
    <w:rsid w:val="0037665C"/>
    <w:rsid w:val="003B31B5"/>
    <w:rsid w:val="003C4605"/>
    <w:rsid w:val="003E0892"/>
    <w:rsid w:val="003E4B85"/>
    <w:rsid w:val="0045710C"/>
    <w:rsid w:val="004F16C2"/>
    <w:rsid w:val="005000E7"/>
    <w:rsid w:val="00505EBD"/>
    <w:rsid w:val="00546192"/>
    <w:rsid w:val="00587405"/>
    <w:rsid w:val="00594CEB"/>
    <w:rsid w:val="005B67E8"/>
    <w:rsid w:val="00614D95"/>
    <w:rsid w:val="00647D0B"/>
    <w:rsid w:val="00720646"/>
    <w:rsid w:val="007755A8"/>
    <w:rsid w:val="007B7FCB"/>
    <w:rsid w:val="007C28AD"/>
    <w:rsid w:val="007C45DF"/>
    <w:rsid w:val="007E54E5"/>
    <w:rsid w:val="00847A74"/>
    <w:rsid w:val="00874564"/>
    <w:rsid w:val="00880AAA"/>
    <w:rsid w:val="00880F43"/>
    <w:rsid w:val="008B787E"/>
    <w:rsid w:val="008D116B"/>
    <w:rsid w:val="00913A56"/>
    <w:rsid w:val="00916F65"/>
    <w:rsid w:val="0092348F"/>
    <w:rsid w:val="00940869"/>
    <w:rsid w:val="00951F62"/>
    <w:rsid w:val="00981428"/>
    <w:rsid w:val="009C031D"/>
    <w:rsid w:val="00A14CF4"/>
    <w:rsid w:val="00AB5934"/>
    <w:rsid w:val="00AE4259"/>
    <w:rsid w:val="00AE5D93"/>
    <w:rsid w:val="00B04473"/>
    <w:rsid w:val="00B47A67"/>
    <w:rsid w:val="00C50C62"/>
    <w:rsid w:val="00C7621D"/>
    <w:rsid w:val="00CC5CFD"/>
    <w:rsid w:val="00CC79D2"/>
    <w:rsid w:val="00D3140A"/>
    <w:rsid w:val="00D322BF"/>
    <w:rsid w:val="00D34BB8"/>
    <w:rsid w:val="00D3652F"/>
    <w:rsid w:val="00D5369F"/>
    <w:rsid w:val="00D56C91"/>
    <w:rsid w:val="00D63048"/>
    <w:rsid w:val="00DB2927"/>
    <w:rsid w:val="00DC443F"/>
    <w:rsid w:val="00DF08DE"/>
    <w:rsid w:val="00E05039"/>
    <w:rsid w:val="00E17B33"/>
    <w:rsid w:val="00EB638D"/>
    <w:rsid w:val="00EB7CEB"/>
    <w:rsid w:val="00F033FD"/>
    <w:rsid w:val="00F844AB"/>
    <w:rsid w:val="00F92291"/>
    <w:rsid w:val="00FE216E"/>
    <w:rsid w:val="00FF10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1209AF1C"/>
  <w15:docId w15:val="{DB306971-1EEB-4604-B88E-9ACFB52D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665C"/>
    <w:pPr>
      <w:widowControl w:val="0"/>
      <w:suppressAutoHyphens/>
      <w:spacing w:line="240" w:lineRule="atLeast"/>
    </w:pPr>
    <w:rPr>
      <w:lang w:eastAsia="zh-CN"/>
    </w:rPr>
  </w:style>
  <w:style w:type="paragraph" w:styleId="Heading1">
    <w:name w:val="heading 1"/>
    <w:basedOn w:val="Normal"/>
    <w:next w:val="Normal"/>
    <w:qFormat/>
    <w:rsid w:val="0037665C"/>
    <w:pPr>
      <w:keepNext/>
      <w:tabs>
        <w:tab w:val="num" w:pos="0"/>
      </w:tabs>
      <w:spacing w:before="120" w:after="60"/>
      <w:ind w:left="720" w:hanging="720"/>
      <w:outlineLvl w:val="0"/>
    </w:pPr>
    <w:rPr>
      <w:rFonts w:ascii="Arial" w:hAnsi="Arial" w:cs="Arial"/>
      <w:b/>
      <w:sz w:val="24"/>
    </w:rPr>
  </w:style>
  <w:style w:type="paragraph" w:styleId="Heading2">
    <w:name w:val="heading 2"/>
    <w:basedOn w:val="Heading1"/>
    <w:next w:val="Normal"/>
    <w:qFormat/>
    <w:rsid w:val="0037665C"/>
    <w:pPr>
      <w:numPr>
        <w:ilvl w:val="1"/>
      </w:numPr>
      <w:tabs>
        <w:tab w:val="num" w:pos="0"/>
      </w:tabs>
      <w:ind w:left="720" w:hanging="720"/>
      <w:outlineLvl w:val="1"/>
    </w:pPr>
    <w:rPr>
      <w:sz w:val="20"/>
    </w:rPr>
  </w:style>
  <w:style w:type="paragraph" w:styleId="Heading3">
    <w:name w:val="heading 3"/>
    <w:basedOn w:val="Heading1"/>
    <w:next w:val="Normal"/>
    <w:qFormat/>
    <w:rsid w:val="0037665C"/>
    <w:pPr>
      <w:numPr>
        <w:ilvl w:val="2"/>
      </w:numPr>
      <w:tabs>
        <w:tab w:val="num" w:pos="0"/>
      </w:tabs>
      <w:ind w:left="720" w:hanging="720"/>
      <w:outlineLvl w:val="2"/>
    </w:pPr>
    <w:rPr>
      <w:b w:val="0"/>
      <w:i/>
      <w:sz w:val="20"/>
    </w:rPr>
  </w:style>
  <w:style w:type="paragraph" w:styleId="Heading4">
    <w:name w:val="heading 4"/>
    <w:basedOn w:val="Heading1"/>
    <w:next w:val="Normal"/>
    <w:qFormat/>
    <w:rsid w:val="0037665C"/>
    <w:pPr>
      <w:numPr>
        <w:ilvl w:val="3"/>
      </w:numPr>
      <w:tabs>
        <w:tab w:val="num" w:pos="0"/>
      </w:tabs>
      <w:ind w:left="720" w:hanging="720"/>
      <w:outlineLvl w:val="3"/>
    </w:pPr>
    <w:rPr>
      <w:b w:val="0"/>
      <w:sz w:val="20"/>
    </w:rPr>
  </w:style>
  <w:style w:type="paragraph" w:styleId="Heading5">
    <w:name w:val="heading 5"/>
    <w:basedOn w:val="Normal"/>
    <w:next w:val="Normal"/>
    <w:qFormat/>
    <w:rsid w:val="0037665C"/>
    <w:pPr>
      <w:tabs>
        <w:tab w:val="num" w:pos="0"/>
      </w:tabs>
      <w:spacing w:before="240" w:after="60"/>
      <w:ind w:left="2880"/>
      <w:outlineLvl w:val="4"/>
    </w:pPr>
    <w:rPr>
      <w:sz w:val="22"/>
    </w:rPr>
  </w:style>
  <w:style w:type="paragraph" w:styleId="Heading6">
    <w:name w:val="heading 6"/>
    <w:basedOn w:val="Normal"/>
    <w:next w:val="Normal"/>
    <w:qFormat/>
    <w:rsid w:val="0037665C"/>
    <w:pPr>
      <w:tabs>
        <w:tab w:val="num" w:pos="0"/>
      </w:tabs>
      <w:spacing w:before="240" w:after="60"/>
      <w:ind w:left="2880"/>
      <w:outlineLvl w:val="5"/>
    </w:pPr>
    <w:rPr>
      <w:i/>
      <w:sz w:val="22"/>
    </w:rPr>
  </w:style>
  <w:style w:type="paragraph" w:styleId="Heading7">
    <w:name w:val="heading 7"/>
    <w:basedOn w:val="Normal"/>
    <w:next w:val="Normal"/>
    <w:qFormat/>
    <w:rsid w:val="0037665C"/>
    <w:pPr>
      <w:tabs>
        <w:tab w:val="num" w:pos="0"/>
      </w:tabs>
      <w:spacing w:before="240" w:after="60"/>
      <w:ind w:left="2880"/>
      <w:outlineLvl w:val="6"/>
    </w:pPr>
  </w:style>
  <w:style w:type="paragraph" w:styleId="Heading8">
    <w:name w:val="heading 8"/>
    <w:basedOn w:val="Normal"/>
    <w:next w:val="Normal"/>
    <w:qFormat/>
    <w:rsid w:val="0037665C"/>
    <w:pPr>
      <w:tabs>
        <w:tab w:val="num" w:pos="0"/>
      </w:tabs>
      <w:spacing w:before="240" w:after="60"/>
      <w:ind w:left="2880"/>
      <w:outlineLvl w:val="7"/>
    </w:pPr>
    <w:rPr>
      <w:i/>
    </w:rPr>
  </w:style>
  <w:style w:type="paragraph" w:styleId="Heading9">
    <w:name w:val="heading 9"/>
    <w:basedOn w:val="Normal"/>
    <w:next w:val="Normal"/>
    <w:qFormat/>
    <w:rsid w:val="0037665C"/>
    <w:pPr>
      <w:tabs>
        <w:tab w:val="num" w:pos="0"/>
      </w:tabs>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37665C"/>
  </w:style>
  <w:style w:type="character" w:customStyle="1" w:styleId="WW8Num1ztrue">
    <w:name w:val="WW8Num1ztrue"/>
    <w:rsid w:val="0037665C"/>
  </w:style>
  <w:style w:type="character" w:customStyle="1" w:styleId="WW8Num1ztrue0">
    <w:name w:val="WW8Num1ztrue"/>
    <w:rsid w:val="0037665C"/>
  </w:style>
  <w:style w:type="character" w:customStyle="1" w:styleId="WW8Num1ztrue1">
    <w:name w:val="WW8Num1ztrue"/>
    <w:rsid w:val="0037665C"/>
  </w:style>
  <w:style w:type="character" w:customStyle="1" w:styleId="WW8Num1ztrue2">
    <w:name w:val="WW8Num1ztrue"/>
    <w:rsid w:val="0037665C"/>
  </w:style>
  <w:style w:type="character" w:customStyle="1" w:styleId="WW8Num1ztrue3">
    <w:name w:val="WW8Num1ztrue"/>
    <w:rsid w:val="0037665C"/>
  </w:style>
  <w:style w:type="character" w:customStyle="1" w:styleId="WW8Num1ztrue4">
    <w:name w:val="WW8Num1ztrue"/>
    <w:rsid w:val="0037665C"/>
  </w:style>
  <w:style w:type="character" w:customStyle="1" w:styleId="WW8Num1ztrue5">
    <w:name w:val="WW8Num1ztrue"/>
    <w:rsid w:val="0037665C"/>
  </w:style>
  <w:style w:type="character" w:customStyle="1" w:styleId="WW8Num1ztrue6">
    <w:name w:val="WW8Num1ztrue"/>
    <w:rsid w:val="0037665C"/>
  </w:style>
  <w:style w:type="character" w:customStyle="1" w:styleId="WW8Num2zfalse">
    <w:name w:val="WW8Num2zfalse"/>
    <w:rsid w:val="0037665C"/>
  </w:style>
  <w:style w:type="character" w:customStyle="1" w:styleId="WW8Num2ztrue">
    <w:name w:val="WW8Num2ztrue"/>
    <w:rsid w:val="0037665C"/>
  </w:style>
  <w:style w:type="character" w:customStyle="1" w:styleId="WW8Num2ztrue0">
    <w:name w:val="WW8Num2ztrue"/>
    <w:rsid w:val="0037665C"/>
  </w:style>
  <w:style w:type="character" w:customStyle="1" w:styleId="WW8Num2ztrue1">
    <w:name w:val="WW8Num2ztrue"/>
    <w:rsid w:val="0037665C"/>
  </w:style>
  <w:style w:type="character" w:customStyle="1" w:styleId="WW8Num2ztrue2">
    <w:name w:val="WW8Num2ztrue"/>
    <w:rsid w:val="0037665C"/>
  </w:style>
  <w:style w:type="character" w:customStyle="1" w:styleId="WW8Num2ztrue3">
    <w:name w:val="WW8Num2ztrue"/>
    <w:rsid w:val="0037665C"/>
  </w:style>
  <w:style w:type="character" w:customStyle="1" w:styleId="WW8Num2ztrue4">
    <w:name w:val="WW8Num2ztrue"/>
    <w:rsid w:val="0037665C"/>
  </w:style>
  <w:style w:type="character" w:customStyle="1" w:styleId="WW8Num2ztrue5">
    <w:name w:val="WW8Num2ztrue"/>
    <w:rsid w:val="0037665C"/>
  </w:style>
  <w:style w:type="character" w:customStyle="1" w:styleId="WW8Num2ztrue6">
    <w:name w:val="WW8Num2ztrue"/>
    <w:rsid w:val="0037665C"/>
  </w:style>
  <w:style w:type="character" w:customStyle="1" w:styleId="WW8Num3zfalse">
    <w:name w:val="WW8Num3zfalse"/>
    <w:rsid w:val="0037665C"/>
  </w:style>
  <w:style w:type="character" w:customStyle="1" w:styleId="WW8Num3ztrue">
    <w:name w:val="WW8Num3ztrue"/>
    <w:rsid w:val="0037665C"/>
  </w:style>
  <w:style w:type="character" w:customStyle="1" w:styleId="WW8Num3ztrue0">
    <w:name w:val="WW8Num3ztrue"/>
    <w:rsid w:val="0037665C"/>
  </w:style>
  <w:style w:type="character" w:customStyle="1" w:styleId="WW8Num3ztrue1">
    <w:name w:val="WW8Num3ztrue"/>
    <w:rsid w:val="0037665C"/>
  </w:style>
  <w:style w:type="character" w:customStyle="1" w:styleId="WW8Num3ztrue2">
    <w:name w:val="WW8Num3ztrue"/>
    <w:rsid w:val="0037665C"/>
  </w:style>
  <w:style w:type="character" w:customStyle="1" w:styleId="WW8Num3ztrue3">
    <w:name w:val="WW8Num3ztrue"/>
    <w:rsid w:val="0037665C"/>
  </w:style>
  <w:style w:type="character" w:customStyle="1" w:styleId="WW8Num3ztrue4">
    <w:name w:val="WW8Num3ztrue"/>
    <w:rsid w:val="0037665C"/>
  </w:style>
  <w:style w:type="character" w:customStyle="1" w:styleId="WW8Num3ztrue5">
    <w:name w:val="WW8Num3ztrue"/>
    <w:rsid w:val="0037665C"/>
  </w:style>
  <w:style w:type="character" w:customStyle="1" w:styleId="WW8Num3ztrue6">
    <w:name w:val="WW8Num3ztrue"/>
    <w:rsid w:val="0037665C"/>
  </w:style>
  <w:style w:type="character" w:customStyle="1" w:styleId="WW8Num4z0">
    <w:name w:val="WW8Num4z0"/>
    <w:rsid w:val="0037665C"/>
    <w:rPr>
      <w:rFonts w:ascii="Symbol" w:hAnsi="Symbol" w:cs="Symbol"/>
    </w:rPr>
  </w:style>
  <w:style w:type="character" w:customStyle="1" w:styleId="WW8Num4z1">
    <w:name w:val="WW8Num4z1"/>
    <w:rsid w:val="0037665C"/>
    <w:rPr>
      <w:rFonts w:ascii="OpenSymbol" w:hAnsi="OpenSymbol" w:cs="OpenSymbol"/>
    </w:rPr>
  </w:style>
  <w:style w:type="character" w:customStyle="1" w:styleId="WW8Num5z0">
    <w:name w:val="WW8Num5z0"/>
    <w:rsid w:val="0037665C"/>
    <w:rPr>
      <w:rFonts w:ascii="Symbol" w:hAnsi="Symbol" w:cs="Symbol"/>
    </w:rPr>
  </w:style>
  <w:style w:type="character" w:customStyle="1" w:styleId="WW8Num5z1">
    <w:name w:val="WW8Num5z1"/>
    <w:rsid w:val="0037665C"/>
    <w:rPr>
      <w:rFonts w:ascii="OpenSymbol" w:hAnsi="OpenSymbol" w:cs="OpenSymbol"/>
    </w:rPr>
  </w:style>
  <w:style w:type="character" w:customStyle="1" w:styleId="WW8Num6z0">
    <w:name w:val="WW8Num6z0"/>
    <w:rsid w:val="0037665C"/>
    <w:rPr>
      <w:rFonts w:ascii="Symbol" w:hAnsi="Symbol" w:cs="Symbol"/>
    </w:rPr>
  </w:style>
  <w:style w:type="character" w:customStyle="1" w:styleId="WW8Num6z1">
    <w:name w:val="WW8Num6z1"/>
    <w:rsid w:val="0037665C"/>
    <w:rPr>
      <w:rFonts w:ascii="OpenSymbol" w:hAnsi="OpenSymbol" w:cs="OpenSymbol"/>
    </w:rPr>
  </w:style>
  <w:style w:type="character" w:customStyle="1" w:styleId="WW8Num7z0">
    <w:name w:val="WW8Num7z0"/>
    <w:rsid w:val="0037665C"/>
    <w:rPr>
      <w:rFonts w:ascii="Symbol" w:hAnsi="Symbol" w:cs="Symbol"/>
    </w:rPr>
  </w:style>
  <w:style w:type="character" w:customStyle="1" w:styleId="WW8Num7z1">
    <w:name w:val="WW8Num7z1"/>
    <w:rsid w:val="0037665C"/>
    <w:rPr>
      <w:rFonts w:ascii="OpenSymbol" w:hAnsi="OpenSymbol" w:cs="OpenSymbol"/>
    </w:rPr>
  </w:style>
  <w:style w:type="character" w:customStyle="1" w:styleId="WW8Num8z0">
    <w:name w:val="WW8Num8z0"/>
    <w:rsid w:val="0037665C"/>
    <w:rPr>
      <w:rFonts w:ascii="Symbol" w:hAnsi="Symbol" w:cs="Symbol"/>
    </w:rPr>
  </w:style>
  <w:style w:type="character" w:customStyle="1" w:styleId="WW8Num8z1">
    <w:name w:val="WW8Num8z1"/>
    <w:rsid w:val="0037665C"/>
    <w:rPr>
      <w:rFonts w:ascii="OpenSymbol" w:hAnsi="OpenSymbol" w:cs="OpenSymbol"/>
    </w:rPr>
  </w:style>
  <w:style w:type="character" w:customStyle="1" w:styleId="WW8Num9z0">
    <w:name w:val="WW8Num9z0"/>
    <w:rsid w:val="0037665C"/>
    <w:rPr>
      <w:rFonts w:ascii="Symbol" w:hAnsi="Symbol" w:cs="Symbol"/>
    </w:rPr>
  </w:style>
  <w:style w:type="character" w:customStyle="1" w:styleId="WW8Num9z1">
    <w:name w:val="WW8Num9z1"/>
    <w:rsid w:val="0037665C"/>
    <w:rPr>
      <w:rFonts w:ascii="OpenSymbol" w:hAnsi="OpenSymbol" w:cs="OpenSymbol"/>
    </w:rPr>
  </w:style>
  <w:style w:type="character" w:customStyle="1" w:styleId="WW8Num10z0">
    <w:name w:val="WW8Num10z0"/>
    <w:rsid w:val="0037665C"/>
    <w:rPr>
      <w:rFonts w:ascii="Symbol" w:hAnsi="Symbol" w:cs="Symbol"/>
    </w:rPr>
  </w:style>
  <w:style w:type="character" w:customStyle="1" w:styleId="WW8Num10z1">
    <w:name w:val="WW8Num10z1"/>
    <w:rsid w:val="0037665C"/>
    <w:rPr>
      <w:rFonts w:ascii="OpenSymbol" w:hAnsi="OpenSymbol" w:cs="OpenSymbol"/>
    </w:rPr>
  </w:style>
  <w:style w:type="character" w:customStyle="1" w:styleId="WW-WW8Num1ztrue">
    <w:name w:val="WW-WW8Num1ztrue"/>
    <w:rsid w:val="0037665C"/>
  </w:style>
  <w:style w:type="character" w:customStyle="1" w:styleId="WW-WW8Num1ztrue1">
    <w:name w:val="WW-WW8Num1ztrue1"/>
    <w:rsid w:val="0037665C"/>
  </w:style>
  <w:style w:type="character" w:customStyle="1" w:styleId="WW-WW8Num1ztrue2">
    <w:name w:val="WW-WW8Num1ztrue2"/>
    <w:rsid w:val="0037665C"/>
  </w:style>
  <w:style w:type="character" w:customStyle="1" w:styleId="WW-WW8Num1ztrue3">
    <w:name w:val="WW-WW8Num1ztrue3"/>
    <w:rsid w:val="0037665C"/>
  </w:style>
  <w:style w:type="character" w:customStyle="1" w:styleId="WW-WW8Num1ztrue4">
    <w:name w:val="WW-WW8Num1ztrue4"/>
    <w:rsid w:val="0037665C"/>
  </w:style>
  <w:style w:type="character" w:customStyle="1" w:styleId="WW-WW8Num1ztrue5">
    <w:name w:val="WW-WW8Num1ztrue5"/>
    <w:rsid w:val="0037665C"/>
  </w:style>
  <w:style w:type="character" w:customStyle="1" w:styleId="WW-WW8Num1ztrue6">
    <w:name w:val="WW-WW8Num1ztrue6"/>
    <w:rsid w:val="0037665C"/>
  </w:style>
  <w:style w:type="character" w:customStyle="1" w:styleId="WW8Num3z0">
    <w:name w:val="WW8Num3z0"/>
    <w:rsid w:val="0037665C"/>
    <w:rPr>
      <w:rFonts w:ascii="Symbol" w:hAnsi="Symbol" w:cs="Symbol"/>
    </w:rPr>
  </w:style>
  <w:style w:type="character" w:customStyle="1" w:styleId="WW8Num11z0">
    <w:name w:val="WW8Num11z0"/>
    <w:rsid w:val="0037665C"/>
    <w:rPr>
      <w:rFonts w:ascii="Symbol" w:hAnsi="Symbol" w:cs="Symbol"/>
    </w:rPr>
  </w:style>
  <w:style w:type="character" w:customStyle="1" w:styleId="WW8Num12z0">
    <w:name w:val="WW8Num12z0"/>
    <w:rsid w:val="0037665C"/>
    <w:rPr>
      <w:rFonts w:ascii="Symbol" w:hAnsi="Symbol" w:cs="Symbol"/>
    </w:rPr>
  </w:style>
  <w:style w:type="character" w:customStyle="1" w:styleId="WW8Num13z0">
    <w:name w:val="WW8Num13z0"/>
    <w:rsid w:val="0037665C"/>
    <w:rPr>
      <w:rFonts w:ascii="Symbol" w:hAnsi="Symbol" w:cs="Symbol"/>
    </w:rPr>
  </w:style>
  <w:style w:type="character" w:customStyle="1" w:styleId="WW8Num14z0">
    <w:name w:val="WW8Num14z0"/>
    <w:rsid w:val="0037665C"/>
    <w:rPr>
      <w:rFonts w:ascii="Symbol" w:hAnsi="Symbol" w:cs="Symbol"/>
    </w:rPr>
  </w:style>
  <w:style w:type="character" w:customStyle="1" w:styleId="WW8Num15z0">
    <w:name w:val="WW8Num15z0"/>
    <w:rsid w:val="0037665C"/>
    <w:rPr>
      <w:rFonts w:ascii="Symbol" w:hAnsi="Symbol" w:cs="Symbol"/>
    </w:rPr>
  </w:style>
  <w:style w:type="character" w:customStyle="1" w:styleId="WW8Num16z0">
    <w:name w:val="WW8Num16z0"/>
    <w:rsid w:val="0037665C"/>
    <w:rPr>
      <w:rFonts w:ascii="Times New Roman" w:eastAsia="Times New Roman" w:hAnsi="Times New Roman" w:cs="Times New Roman"/>
    </w:rPr>
  </w:style>
  <w:style w:type="character" w:customStyle="1" w:styleId="WW8Num16z1">
    <w:name w:val="WW8Num16z1"/>
    <w:rsid w:val="0037665C"/>
    <w:rPr>
      <w:rFonts w:ascii="Courier New" w:hAnsi="Courier New" w:cs="Courier New"/>
    </w:rPr>
  </w:style>
  <w:style w:type="character" w:customStyle="1" w:styleId="WW8Num16z2">
    <w:name w:val="WW8Num16z2"/>
    <w:rsid w:val="0037665C"/>
    <w:rPr>
      <w:rFonts w:ascii="Wingdings" w:hAnsi="Wingdings" w:cs="Wingdings"/>
    </w:rPr>
  </w:style>
  <w:style w:type="character" w:customStyle="1" w:styleId="WW8Num16z3">
    <w:name w:val="WW8Num16z3"/>
    <w:rsid w:val="0037665C"/>
    <w:rPr>
      <w:rFonts w:ascii="Symbol" w:hAnsi="Symbol" w:cs="Symbol"/>
    </w:rPr>
  </w:style>
  <w:style w:type="character" w:customStyle="1" w:styleId="WW8Num17z0">
    <w:name w:val="WW8Num17z0"/>
    <w:rsid w:val="0037665C"/>
    <w:rPr>
      <w:rFonts w:ascii="Symbol" w:hAnsi="Symbol" w:cs="Symbol"/>
    </w:rPr>
  </w:style>
  <w:style w:type="character" w:customStyle="1" w:styleId="WW8Num18z0">
    <w:name w:val="WW8Num18z0"/>
    <w:rsid w:val="0037665C"/>
    <w:rPr>
      <w:rFonts w:ascii="Symbol" w:hAnsi="Symbol" w:cs="Symbol"/>
    </w:rPr>
  </w:style>
  <w:style w:type="character" w:customStyle="1" w:styleId="WW8Num19z0">
    <w:name w:val="WW8Num19z0"/>
    <w:rsid w:val="0037665C"/>
    <w:rPr>
      <w:rFonts w:ascii="Symbol" w:hAnsi="Symbol" w:cs="Symbol"/>
    </w:rPr>
  </w:style>
  <w:style w:type="character" w:customStyle="1" w:styleId="WW8Num20z0">
    <w:name w:val="WW8Num20z0"/>
    <w:rsid w:val="0037665C"/>
    <w:rPr>
      <w:rFonts w:ascii="Symbol" w:hAnsi="Symbol" w:cs="Symbol"/>
    </w:rPr>
  </w:style>
  <w:style w:type="character" w:customStyle="1" w:styleId="WW8Num21z0">
    <w:name w:val="WW8Num21z0"/>
    <w:rsid w:val="0037665C"/>
    <w:rPr>
      <w:rFonts w:ascii="Symbol" w:hAnsi="Symbol" w:cs="Symbol"/>
    </w:rPr>
  </w:style>
  <w:style w:type="character" w:customStyle="1" w:styleId="WW8Num22z0">
    <w:name w:val="WW8Num22z0"/>
    <w:rsid w:val="0037665C"/>
    <w:rPr>
      <w:rFonts w:ascii="Symbol" w:hAnsi="Symbol" w:cs="Symbol"/>
    </w:rPr>
  </w:style>
  <w:style w:type="character" w:customStyle="1" w:styleId="WW8Num23z0">
    <w:name w:val="WW8Num23z0"/>
    <w:rsid w:val="0037665C"/>
    <w:rPr>
      <w:rFonts w:ascii="Symbol" w:hAnsi="Symbol" w:cs="Symbol"/>
    </w:rPr>
  </w:style>
  <w:style w:type="character" w:customStyle="1" w:styleId="WW8Num24z0">
    <w:name w:val="WW8Num24z0"/>
    <w:rsid w:val="0037665C"/>
    <w:rPr>
      <w:rFonts w:ascii="Symbol" w:hAnsi="Symbol" w:cs="Symbol"/>
    </w:rPr>
  </w:style>
  <w:style w:type="character" w:customStyle="1" w:styleId="WW8Num25z0">
    <w:name w:val="WW8Num25z0"/>
    <w:rsid w:val="0037665C"/>
    <w:rPr>
      <w:rFonts w:ascii="Symbol" w:hAnsi="Symbol" w:cs="Symbol"/>
    </w:rPr>
  </w:style>
  <w:style w:type="character" w:customStyle="1" w:styleId="WW8Num26z0">
    <w:name w:val="WW8Num26z0"/>
    <w:rsid w:val="0037665C"/>
    <w:rPr>
      <w:rFonts w:ascii="Symbol" w:hAnsi="Symbol" w:cs="Symbol"/>
    </w:rPr>
  </w:style>
  <w:style w:type="character" w:customStyle="1" w:styleId="WW8Num27z0">
    <w:name w:val="WW8Num27z0"/>
    <w:rsid w:val="0037665C"/>
    <w:rPr>
      <w:rFonts w:ascii="Symbol" w:hAnsi="Symbol" w:cs="Symbol"/>
    </w:rPr>
  </w:style>
  <w:style w:type="character" w:customStyle="1" w:styleId="WW8Num28z0">
    <w:name w:val="WW8Num28z0"/>
    <w:rsid w:val="0037665C"/>
    <w:rPr>
      <w:rFonts w:ascii="Symbol" w:hAnsi="Symbol" w:cs="Symbol"/>
    </w:rPr>
  </w:style>
  <w:style w:type="character" w:customStyle="1" w:styleId="WW8Num28z1">
    <w:name w:val="WW8Num28z1"/>
    <w:rsid w:val="0037665C"/>
    <w:rPr>
      <w:rFonts w:ascii="Courier New" w:hAnsi="Courier New" w:cs="Courier New"/>
    </w:rPr>
  </w:style>
  <w:style w:type="character" w:customStyle="1" w:styleId="WW8Num28z2">
    <w:name w:val="WW8Num28z2"/>
    <w:rsid w:val="0037665C"/>
    <w:rPr>
      <w:rFonts w:ascii="Wingdings" w:hAnsi="Wingdings" w:cs="Wingdings"/>
    </w:rPr>
  </w:style>
  <w:style w:type="character" w:customStyle="1" w:styleId="WW8NumSt2z0">
    <w:name w:val="WW8NumSt2z0"/>
    <w:rsid w:val="0037665C"/>
    <w:rPr>
      <w:rFonts w:ascii="Symbol" w:hAnsi="Symbol" w:cs="Symbol"/>
    </w:rPr>
  </w:style>
  <w:style w:type="character" w:customStyle="1" w:styleId="WW8NumSt8z0">
    <w:name w:val="WW8NumSt8z0"/>
    <w:rsid w:val="0037665C"/>
    <w:rPr>
      <w:rFonts w:ascii="Symbol" w:hAnsi="Symbol" w:cs="Symbol"/>
    </w:rPr>
  </w:style>
  <w:style w:type="character" w:styleId="PageNumber">
    <w:name w:val="page number"/>
    <w:basedOn w:val="DefaultParagraphFont"/>
    <w:rsid w:val="0037665C"/>
  </w:style>
  <w:style w:type="character" w:customStyle="1" w:styleId="FootnoteCharacters">
    <w:name w:val="Footnote Characters"/>
    <w:rsid w:val="0037665C"/>
    <w:rPr>
      <w:sz w:val="20"/>
      <w:vertAlign w:val="superscript"/>
    </w:rPr>
  </w:style>
  <w:style w:type="character" w:styleId="Hyperlink">
    <w:name w:val="Hyperlink"/>
    <w:rsid w:val="0037665C"/>
    <w:rPr>
      <w:color w:val="0000FF"/>
      <w:u w:val="single"/>
    </w:rPr>
  </w:style>
  <w:style w:type="character" w:customStyle="1" w:styleId="BalloonTextChar">
    <w:name w:val="Balloon Text Char"/>
    <w:rsid w:val="0037665C"/>
    <w:rPr>
      <w:rFonts w:ascii="Tahoma" w:hAnsi="Tahoma" w:cs="Tahoma"/>
      <w:sz w:val="16"/>
      <w:szCs w:val="16"/>
    </w:rPr>
  </w:style>
  <w:style w:type="character" w:styleId="Emphasis">
    <w:name w:val="Emphasis"/>
    <w:qFormat/>
    <w:rsid w:val="0037665C"/>
    <w:rPr>
      <w:i/>
      <w:iCs/>
    </w:rPr>
  </w:style>
  <w:style w:type="character" w:customStyle="1" w:styleId="IndexLink">
    <w:name w:val="Index Link"/>
    <w:rsid w:val="0037665C"/>
  </w:style>
  <w:style w:type="character" w:customStyle="1" w:styleId="Bullets">
    <w:name w:val="Bullets"/>
    <w:rsid w:val="0037665C"/>
    <w:rPr>
      <w:rFonts w:ascii="OpenSymbol" w:eastAsia="OpenSymbol" w:hAnsi="OpenSymbol" w:cs="OpenSymbol"/>
    </w:rPr>
  </w:style>
  <w:style w:type="character" w:customStyle="1" w:styleId="NumberingSymbols">
    <w:name w:val="Numbering Symbols"/>
    <w:rsid w:val="0037665C"/>
  </w:style>
  <w:style w:type="paragraph" w:customStyle="1" w:styleId="Heading">
    <w:name w:val="Heading"/>
    <w:basedOn w:val="Normal"/>
    <w:next w:val="Normal"/>
    <w:rsid w:val="0037665C"/>
    <w:pPr>
      <w:spacing w:line="240" w:lineRule="auto"/>
      <w:jc w:val="center"/>
    </w:pPr>
    <w:rPr>
      <w:rFonts w:ascii="Arial" w:hAnsi="Arial" w:cs="Arial"/>
      <w:b/>
      <w:sz w:val="36"/>
    </w:rPr>
  </w:style>
  <w:style w:type="paragraph" w:styleId="BodyText">
    <w:name w:val="Body Text"/>
    <w:basedOn w:val="Normal"/>
    <w:rsid w:val="0037665C"/>
    <w:pPr>
      <w:keepLines/>
      <w:spacing w:after="120"/>
      <w:ind w:left="720"/>
    </w:pPr>
  </w:style>
  <w:style w:type="paragraph" w:styleId="List">
    <w:name w:val="List"/>
    <w:basedOn w:val="BodyText"/>
    <w:rsid w:val="0037665C"/>
    <w:rPr>
      <w:rFonts w:cs="Mangal"/>
    </w:rPr>
  </w:style>
  <w:style w:type="paragraph" w:styleId="Caption">
    <w:name w:val="caption"/>
    <w:basedOn w:val="Normal"/>
    <w:qFormat/>
    <w:rsid w:val="0037665C"/>
    <w:pPr>
      <w:suppressLineNumbers/>
      <w:spacing w:before="120" w:after="120"/>
    </w:pPr>
    <w:rPr>
      <w:rFonts w:cs="Mangal"/>
      <w:i/>
      <w:iCs/>
      <w:sz w:val="24"/>
      <w:szCs w:val="24"/>
    </w:rPr>
  </w:style>
  <w:style w:type="paragraph" w:customStyle="1" w:styleId="Index">
    <w:name w:val="Index"/>
    <w:basedOn w:val="Normal"/>
    <w:rsid w:val="0037665C"/>
    <w:pPr>
      <w:suppressLineNumbers/>
    </w:pPr>
    <w:rPr>
      <w:rFonts w:cs="Mangal"/>
    </w:rPr>
  </w:style>
  <w:style w:type="paragraph" w:customStyle="1" w:styleId="Paragraph2">
    <w:name w:val="Paragraph2"/>
    <w:basedOn w:val="Normal"/>
    <w:rsid w:val="0037665C"/>
    <w:pPr>
      <w:spacing w:before="80"/>
      <w:ind w:left="720"/>
      <w:jc w:val="both"/>
    </w:pPr>
    <w:rPr>
      <w:color w:val="000000"/>
      <w:lang w:val="en-AU"/>
    </w:rPr>
  </w:style>
  <w:style w:type="paragraph" w:styleId="Subtitle">
    <w:name w:val="Subtitle"/>
    <w:basedOn w:val="Normal"/>
    <w:next w:val="BodyText"/>
    <w:qFormat/>
    <w:rsid w:val="0037665C"/>
    <w:pPr>
      <w:spacing w:after="60"/>
      <w:jc w:val="center"/>
    </w:pPr>
    <w:rPr>
      <w:rFonts w:ascii="Arial" w:hAnsi="Arial" w:cs="Arial"/>
      <w:i/>
      <w:sz w:val="36"/>
      <w:lang w:val="en-AU"/>
    </w:rPr>
  </w:style>
  <w:style w:type="paragraph" w:styleId="NormalIndent">
    <w:name w:val="Normal Indent"/>
    <w:basedOn w:val="Normal"/>
    <w:rsid w:val="0037665C"/>
    <w:pPr>
      <w:ind w:left="900" w:hanging="900"/>
    </w:pPr>
  </w:style>
  <w:style w:type="paragraph" w:styleId="TOC1">
    <w:name w:val="toc 1"/>
    <w:basedOn w:val="Normal"/>
    <w:next w:val="Normal"/>
    <w:uiPriority w:val="39"/>
    <w:rsid w:val="0037665C"/>
    <w:pPr>
      <w:tabs>
        <w:tab w:val="right" w:pos="9360"/>
      </w:tabs>
      <w:spacing w:before="240" w:after="60"/>
      <w:ind w:right="720"/>
    </w:pPr>
  </w:style>
  <w:style w:type="paragraph" w:styleId="TOC2">
    <w:name w:val="toc 2"/>
    <w:basedOn w:val="Normal"/>
    <w:next w:val="Normal"/>
    <w:uiPriority w:val="39"/>
    <w:rsid w:val="0037665C"/>
    <w:pPr>
      <w:tabs>
        <w:tab w:val="right" w:pos="9360"/>
      </w:tabs>
      <w:ind w:left="432" w:right="720"/>
    </w:pPr>
  </w:style>
  <w:style w:type="paragraph" w:styleId="TOC3">
    <w:name w:val="toc 3"/>
    <w:basedOn w:val="Normal"/>
    <w:next w:val="Normal"/>
    <w:rsid w:val="0037665C"/>
    <w:pPr>
      <w:tabs>
        <w:tab w:val="left" w:pos="1440"/>
        <w:tab w:val="right" w:pos="9360"/>
      </w:tabs>
      <w:ind w:left="864"/>
    </w:pPr>
  </w:style>
  <w:style w:type="paragraph" w:styleId="Header">
    <w:name w:val="header"/>
    <w:basedOn w:val="Normal"/>
    <w:rsid w:val="0037665C"/>
    <w:pPr>
      <w:tabs>
        <w:tab w:val="center" w:pos="4320"/>
        <w:tab w:val="right" w:pos="8640"/>
      </w:tabs>
    </w:pPr>
  </w:style>
  <w:style w:type="paragraph" w:styleId="Footer">
    <w:name w:val="footer"/>
    <w:basedOn w:val="Normal"/>
    <w:rsid w:val="0037665C"/>
    <w:pPr>
      <w:tabs>
        <w:tab w:val="center" w:pos="4320"/>
        <w:tab w:val="right" w:pos="8640"/>
      </w:tabs>
    </w:pPr>
  </w:style>
  <w:style w:type="paragraph" w:customStyle="1" w:styleId="Bullet2">
    <w:name w:val="Bullet2"/>
    <w:basedOn w:val="Normal"/>
    <w:rsid w:val="0037665C"/>
    <w:pPr>
      <w:tabs>
        <w:tab w:val="num" w:pos="0"/>
      </w:tabs>
      <w:ind w:left="1440" w:hanging="360"/>
    </w:pPr>
    <w:rPr>
      <w:color w:val="000080"/>
    </w:rPr>
  </w:style>
  <w:style w:type="paragraph" w:customStyle="1" w:styleId="Paragraph1">
    <w:name w:val="Paragraph1"/>
    <w:basedOn w:val="Normal"/>
    <w:rsid w:val="0037665C"/>
    <w:pPr>
      <w:spacing w:before="80" w:line="240" w:lineRule="auto"/>
      <w:jc w:val="both"/>
    </w:pPr>
  </w:style>
  <w:style w:type="paragraph" w:customStyle="1" w:styleId="Tabletext">
    <w:name w:val="Tabletext"/>
    <w:basedOn w:val="Normal"/>
    <w:rsid w:val="0037665C"/>
    <w:pPr>
      <w:keepLines/>
      <w:spacing w:after="120"/>
    </w:pPr>
  </w:style>
  <w:style w:type="paragraph" w:customStyle="1" w:styleId="Paragraph3">
    <w:name w:val="Paragraph3"/>
    <w:basedOn w:val="Normal"/>
    <w:rsid w:val="0037665C"/>
    <w:pPr>
      <w:spacing w:before="80" w:line="240" w:lineRule="auto"/>
      <w:ind w:left="1530"/>
      <w:jc w:val="both"/>
    </w:pPr>
  </w:style>
  <w:style w:type="paragraph" w:customStyle="1" w:styleId="Bullet1">
    <w:name w:val="Bullet1"/>
    <w:basedOn w:val="Normal"/>
    <w:rsid w:val="0037665C"/>
    <w:pPr>
      <w:tabs>
        <w:tab w:val="num" w:pos="0"/>
      </w:tabs>
      <w:ind w:left="720" w:hanging="432"/>
    </w:pPr>
  </w:style>
  <w:style w:type="paragraph" w:styleId="FootnoteText">
    <w:name w:val="footnote text"/>
    <w:basedOn w:val="Normal"/>
    <w:rsid w:val="0037665C"/>
    <w:pPr>
      <w:keepNext/>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rsid w:val="0037665C"/>
    <w:pPr>
      <w:shd w:val="clear" w:color="auto" w:fill="000080"/>
    </w:pPr>
    <w:rPr>
      <w:rFonts w:ascii="Tahoma" w:hAnsi="Tahoma" w:cs="Tahoma"/>
    </w:rPr>
  </w:style>
  <w:style w:type="paragraph" w:customStyle="1" w:styleId="Paragraph4">
    <w:name w:val="Paragraph4"/>
    <w:basedOn w:val="Normal"/>
    <w:rsid w:val="0037665C"/>
    <w:pPr>
      <w:spacing w:before="80" w:line="240" w:lineRule="auto"/>
      <w:ind w:left="2250"/>
      <w:jc w:val="both"/>
    </w:pPr>
  </w:style>
  <w:style w:type="paragraph" w:styleId="TOC4">
    <w:name w:val="toc 4"/>
    <w:basedOn w:val="Normal"/>
    <w:next w:val="Normal"/>
    <w:rsid w:val="0037665C"/>
    <w:pPr>
      <w:ind w:left="600"/>
    </w:pPr>
  </w:style>
  <w:style w:type="paragraph" w:styleId="TOC5">
    <w:name w:val="toc 5"/>
    <w:basedOn w:val="Normal"/>
    <w:next w:val="Normal"/>
    <w:rsid w:val="0037665C"/>
    <w:pPr>
      <w:ind w:left="800"/>
    </w:pPr>
  </w:style>
  <w:style w:type="paragraph" w:styleId="TOC6">
    <w:name w:val="toc 6"/>
    <w:basedOn w:val="Normal"/>
    <w:next w:val="Normal"/>
    <w:rsid w:val="0037665C"/>
    <w:pPr>
      <w:ind w:left="1000"/>
    </w:pPr>
  </w:style>
  <w:style w:type="paragraph" w:styleId="TOC7">
    <w:name w:val="toc 7"/>
    <w:basedOn w:val="Normal"/>
    <w:next w:val="Normal"/>
    <w:rsid w:val="0037665C"/>
    <w:pPr>
      <w:ind w:left="1200"/>
    </w:pPr>
  </w:style>
  <w:style w:type="paragraph" w:styleId="TOC8">
    <w:name w:val="toc 8"/>
    <w:basedOn w:val="Normal"/>
    <w:next w:val="Normal"/>
    <w:rsid w:val="0037665C"/>
    <w:pPr>
      <w:ind w:left="1400"/>
    </w:pPr>
  </w:style>
  <w:style w:type="paragraph" w:styleId="TOC9">
    <w:name w:val="toc 9"/>
    <w:basedOn w:val="Normal"/>
    <w:next w:val="Normal"/>
    <w:rsid w:val="0037665C"/>
    <w:pPr>
      <w:ind w:left="1600"/>
    </w:pPr>
  </w:style>
  <w:style w:type="paragraph" w:customStyle="1" w:styleId="MainTitle">
    <w:name w:val="Main Title"/>
    <w:basedOn w:val="Normal"/>
    <w:rsid w:val="0037665C"/>
    <w:pPr>
      <w:spacing w:before="480" w:after="60" w:line="240" w:lineRule="auto"/>
      <w:jc w:val="center"/>
    </w:pPr>
    <w:rPr>
      <w:rFonts w:ascii="Arial" w:hAnsi="Arial" w:cs="Arial"/>
      <w:b/>
      <w:kern w:val="1"/>
      <w:sz w:val="32"/>
    </w:rPr>
  </w:style>
  <w:style w:type="paragraph" w:styleId="BodyText2">
    <w:name w:val="Body Text 2"/>
    <w:basedOn w:val="Normal"/>
    <w:rsid w:val="0037665C"/>
    <w:rPr>
      <w:i/>
      <w:color w:val="0000FF"/>
    </w:rPr>
  </w:style>
  <w:style w:type="paragraph" w:styleId="BodyTextIndent">
    <w:name w:val="Body Text Indent"/>
    <w:basedOn w:val="Normal"/>
    <w:rsid w:val="0037665C"/>
    <w:pPr>
      <w:ind w:left="720"/>
    </w:pPr>
    <w:rPr>
      <w:i/>
      <w:color w:val="0000FF"/>
      <w:u w:val="single"/>
    </w:rPr>
  </w:style>
  <w:style w:type="paragraph" w:customStyle="1" w:styleId="Body">
    <w:name w:val="Body"/>
    <w:basedOn w:val="Normal"/>
    <w:rsid w:val="0037665C"/>
    <w:pPr>
      <w:widowControl/>
      <w:spacing w:before="120" w:line="240" w:lineRule="auto"/>
      <w:jc w:val="both"/>
    </w:pPr>
    <w:rPr>
      <w:rFonts w:ascii="Book Antiqua" w:hAnsi="Book Antiqua" w:cs="Book Antiqua"/>
    </w:rPr>
  </w:style>
  <w:style w:type="paragraph" w:customStyle="1" w:styleId="Bullet">
    <w:name w:val="Bullet"/>
    <w:basedOn w:val="Normal"/>
    <w:rsid w:val="0037665C"/>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37665C"/>
    <w:pPr>
      <w:widowControl/>
      <w:tabs>
        <w:tab w:val="left" w:pos="540"/>
        <w:tab w:val="left" w:pos="1260"/>
      </w:tabs>
      <w:spacing w:after="120"/>
    </w:pPr>
    <w:rPr>
      <w:i/>
      <w:color w:val="0000FF"/>
    </w:rPr>
  </w:style>
  <w:style w:type="paragraph" w:customStyle="1" w:styleId="infoblue0">
    <w:name w:val="infoblue"/>
    <w:basedOn w:val="Normal"/>
    <w:rsid w:val="0037665C"/>
    <w:pPr>
      <w:widowControl/>
      <w:spacing w:before="100" w:after="100" w:line="240" w:lineRule="auto"/>
    </w:pPr>
    <w:rPr>
      <w:sz w:val="24"/>
      <w:szCs w:val="24"/>
    </w:rPr>
  </w:style>
  <w:style w:type="paragraph" w:styleId="BalloonText">
    <w:name w:val="Balloon Text"/>
    <w:basedOn w:val="Normal"/>
    <w:rsid w:val="0037665C"/>
    <w:pPr>
      <w:spacing w:line="240" w:lineRule="auto"/>
    </w:pPr>
    <w:rPr>
      <w:rFonts w:ascii="Tahoma" w:hAnsi="Tahoma" w:cs="Tahoma"/>
      <w:sz w:val="16"/>
      <w:szCs w:val="16"/>
    </w:rPr>
  </w:style>
  <w:style w:type="paragraph" w:customStyle="1" w:styleId="Contents10">
    <w:name w:val="Contents 10"/>
    <w:basedOn w:val="Index"/>
    <w:rsid w:val="0037665C"/>
    <w:pPr>
      <w:tabs>
        <w:tab w:val="right" w:leader="dot" w:pos="7425"/>
      </w:tabs>
      <w:ind w:left="2547"/>
    </w:pPr>
  </w:style>
  <w:style w:type="paragraph" w:customStyle="1" w:styleId="TableContents">
    <w:name w:val="Table Contents"/>
    <w:basedOn w:val="Normal"/>
    <w:rsid w:val="0037665C"/>
    <w:pPr>
      <w:suppressLineNumbers/>
    </w:pPr>
  </w:style>
  <w:style w:type="paragraph" w:customStyle="1" w:styleId="TableHeading">
    <w:name w:val="Table Heading"/>
    <w:basedOn w:val="TableContents"/>
    <w:rsid w:val="0037665C"/>
    <w:pPr>
      <w:jc w:val="center"/>
    </w:pPr>
    <w:rPr>
      <w:b/>
      <w:bCs/>
    </w:rPr>
  </w:style>
  <w:style w:type="character" w:styleId="CommentReference">
    <w:name w:val="annotation reference"/>
    <w:uiPriority w:val="99"/>
    <w:semiHidden/>
    <w:unhideWhenUsed/>
    <w:rsid w:val="00E17B33"/>
    <w:rPr>
      <w:sz w:val="16"/>
      <w:szCs w:val="16"/>
    </w:rPr>
  </w:style>
  <w:style w:type="paragraph" w:styleId="CommentText">
    <w:name w:val="annotation text"/>
    <w:basedOn w:val="Normal"/>
    <w:link w:val="CommentTextChar"/>
    <w:uiPriority w:val="99"/>
    <w:semiHidden/>
    <w:unhideWhenUsed/>
    <w:rsid w:val="00E17B33"/>
  </w:style>
  <w:style w:type="character" w:customStyle="1" w:styleId="CommentTextChar">
    <w:name w:val="Comment Text Char"/>
    <w:link w:val="CommentText"/>
    <w:uiPriority w:val="99"/>
    <w:semiHidden/>
    <w:rsid w:val="00E17B33"/>
    <w:rPr>
      <w:lang w:eastAsia="zh-CN"/>
    </w:rPr>
  </w:style>
  <w:style w:type="paragraph" w:styleId="CommentSubject">
    <w:name w:val="annotation subject"/>
    <w:basedOn w:val="CommentText"/>
    <w:next w:val="CommentText"/>
    <w:link w:val="CommentSubjectChar"/>
    <w:uiPriority w:val="99"/>
    <w:semiHidden/>
    <w:unhideWhenUsed/>
    <w:rsid w:val="00E17B33"/>
    <w:rPr>
      <w:b/>
      <w:bCs/>
    </w:rPr>
  </w:style>
  <w:style w:type="character" w:customStyle="1" w:styleId="CommentSubjectChar">
    <w:name w:val="Comment Subject Char"/>
    <w:link w:val="CommentSubject"/>
    <w:uiPriority w:val="99"/>
    <w:semiHidden/>
    <w:rsid w:val="00E17B33"/>
    <w:rPr>
      <w:b/>
      <w:bCs/>
      <w:lang w:eastAsia="zh-CN"/>
    </w:rPr>
  </w:style>
  <w:style w:type="table" w:styleId="TableGrid">
    <w:name w:val="Table Grid"/>
    <w:basedOn w:val="TableNormal"/>
    <w:uiPriority w:val="39"/>
    <w:rsid w:val="00775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edlmeye\Application%20Data\Microsoft\Templates\RUP_Word_Templates\req\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Template>
  <TotalTime>221</TotalTime>
  <Pages>4</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1716</CharactersWithSpaces>
  <SharedDoc>false</SharedDoc>
  <HLinks>
    <vt:vector size="6" baseType="variant">
      <vt:variant>
        <vt:i4>3539001</vt:i4>
      </vt:variant>
      <vt:variant>
        <vt:i4>51</vt:i4>
      </vt:variant>
      <vt:variant>
        <vt:i4>0</vt:i4>
      </vt:variant>
      <vt:variant>
        <vt:i4>5</vt:i4>
      </vt:variant>
      <vt:variant>
        <vt:lpwstr>https://billpay.alliedpayment.com/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Carter Chase</cp:lastModifiedBy>
  <cp:revision>33</cp:revision>
  <cp:lastPrinted>2001-03-15T18:26:00Z</cp:lastPrinted>
  <dcterms:created xsi:type="dcterms:W3CDTF">2015-09-21T14:59:00Z</dcterms:created>
  <dcterms:modified xsi:type="dcterms:W3CDTF">2016-09-30T19:11:00Z</dcterms:modified>
</cp:coreProperties>
</file>