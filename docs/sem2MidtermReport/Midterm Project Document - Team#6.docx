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48" w:rsidRPr="00326DDF" w:rsidRDefault="00647D0B">
      <w:pPr>
        <w:pStyle w:val="Heading"/>
        <w:jc w:val="right"/>
        <w:rPr>
          <w:rFonts w:ascii="Times New Roman" w:hAnsi="Times New Roman" w:cs="Times New Roman"/>
        </w:rPr>
      </w:pPr>
      <w:r>
        <w:rPr>
          <w:rFonts w:ascii="Times New Roman" w:hAnsi="Times New Roman" w:cs="Times New Roman"/>
        </w:rPr>
        <w:t xml:space="preserve">Real </w:t>
      </w:r>
      <w:proofErr w:type="spellStart"/>
      <w:r>
        <w:rPr>
          <w:rFonts w:ascii="Times New Roman" w:hAnsi="Times New Roman" w:cs="Times New Roman"/>
        </w:rPr>
        <w:t>Autobots</w:t>
      </w:r>
      <w:proofErr w:type="spellEnd"/>
      <w:r>
        <w:rPr>
          <w:rFonts w:ascii="Times New Roman" w:hAnsi="Times New Roman" w:cs="Times New Roman"/>
        </w:rPr>
        <w:t xml:space="preserve"> and </w:t>
      </w:r>
      <w:proofErr w:type="spellStart"/>
      <w:r>
        <w:rPr>
          <w:rFonts w:ascii="Times New Roman" w:hAnsi="Times New Roman" w:cs="Times New Roman"/>
        </w:rPr>
        <w:t>Decepticons</w:t>
      </w:r>
      <w:proofErr w:type="spellEnd"/>
      <w:r w:rsidR="00F844AB" w:rsidRPr="00326DDF">
        <w:rPr>
          <w:rFonts w:ascii="Times New Roman" w:hAnsi="Times New Roman" w:cs="Times New Roman"/>
        </w:rPr>
        <w:t xml:space="preserve"> </w:t>
      </w:r>
    </w:p>
    <w:p w:rsidR="00B47A67" w:rsidRPr="00C50C62" w:rsidRDefault="00B47A67" w:rsidP="00B47A67"/>
    <w:p w:rsidR="00D63048" w:rsidRPr="00C50C62" w:rsidRDefault="00546192">
      <w:pPr>
        <w:pStyle w:val="Heading"/>
        <w:jc w:val="right"/>
        <w:rPr>
          <w:rFonts w:ascii="Times New Roman" w:hAnsi="Times New Roman" w:cs="Times New Roman"/>
        </w:rPr>
      </w:pPr>
      <w:r>
        <w:rPr>
          <w:rFonts w:ascii="Times New Roman" w:hAnsi="Times New Roman" w:cs="Times New Roman"/>
        </w:rPr>
        <w:t xml:space="preserve">Project </w:t>
      </w:r>
      <w:r w:rsidR="00A6530E">
        <w:rPr>
          <w:rFonts w:ascii="Times New Roman" w:hAnsi="Times New Roman" w:cs="Times New Roman"/>
        </w:rPr>
        <w:t>Document</w:t>
      </w:r>
      <w:r w:rsidR="00D63048" w:rsidRPr="00C50C62">
        <w:rPr>
          <w:rFonts w:ascii="Times New Roman" w:hAnsi="Times New Roman" w:cs="Times New Roman"/>
        </w:rPr>
        <w:cr/>
      </w: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r w:rsidRPr="00C50C62">
        <w:rPr>
          <w:rFonts w:ascii="Times New Roman" w:hAnsi="Times New Roman" w:cs="Times New Roman"/>
          <w:sz w:val="28"/>
        </w:rPr>
        <w:t xml:space="preserve">Version </w:t>
      </w:r>
      <w:r w:rsidR="00A6530E">
        <w:rPr>
          <w:rFonts w:ascii="Times New Roman" w:hAnsi="Times New Roman" w:cs="Times New Roman"/>
          <w:sz w:val="28"/>
        </w:rPr>
        <w:t>6</w:t>
      </w:r>
      <w:r w:rsidRPr="00C50C62">
        <w:rPr>
          <w:rFonts w:ascii="Times New Roman" w:hAnsi="Times New Roman" w:cs="Times New Roman"/>
          <w:sz w:val="28"/>
        </w:rPr>
        <w:t>.0</w:t>
      </w:r>
    </w:p>
    <w:p w:rsidR="00D63048" w:rsidRPr="00C50C62" w:rsidRDefault="00D63048">
      <w:pPr>
        <w:jc w:val="right"/>
      </w:pPr>
    </w:p>
    <w:p w:rsidR="00D63048" w:rsidRPr="00C50C62" w:rsidRDefault="00D63048">
      <w:pPr>
        <w:pStyle w:val="Subtitle"/>
        <w:jc w:val="right"/>
        <w:rPr>
          <w:rStyle w:val="Emphasis"/>
          <w:rFonts w:ascii="Times New Roman" w:hAnsi="Times New Roman" w:cs="Times New Roman"/>
          <w:sz w:val="24"/>
        </w:rPr>
      </w:pPr>
      <w:r w:rsidRPr="00C50C62">
        <w:rPr>
          <w:rStyle w:val="Emphasis"/>
          <w:rFonts w:ascii="Times New Roman" w:hAnsi="Times New Roman" w:cs="Times New Roman"/>
          <w:sz w:val="24"/>
        </w:rPr>
        <w:t>Prepared by</w:t>
      </w:r>
    </w:p>
    <w:p w:rsidR="008B787E" w:rsidRPr="00C50C62" w:rsidRDefault="008B787E" w:rsidP="008B787E">
      <w:pPr>
        <w:pStyle w:val="BodyText"/>
        <w:rPr>
          <w:lang w:val="en-AU"/>
        </w:rPr>
      </w:pPr>
    </w:p>
    <w:p w:rsidR="00B47A67" w:rsidRDefault="002B7D21" w:rsidP="00B47A67">
      <w:pPr>
        <w:jc w:val="right"/>
        <w:rPr>
          <w:b/>
          <w:sz w:val="28"/>
          <w:szCs w:val="28"/>
          <w:lang w:eastAsia="ko-KR"/>
        </w:rPr>
      </w:pPr>
      <w:r>
        <w:rPr>
          <w:rFonts w:hint="eastAsia"/>
          <w:b/>
          <w:sz w:val="28"/>
          <w:szCs w:val="28"/>
          <w:lang w:eastAsia="ko-KR"/>
        </w:rPr>
        <w:t>Carter Chase</w:t>
      </w:r>
    </w:p>
    <w:p w:rsidR="00363CD7" w:rsidRDefault="002B7D21" w:rsidP="00B47A67">
      <w:pPr>
        <w:jc w:val="right"/>
        <w:rPr>
          <w:b/>
          <w:sz w:val="28"/>
          <w:szCs w:val="28"/>
          <w:lang w:eastAsia="ko-KR"/>
        </w:rPr>
      </w:pPr>
      <w:r>
        <w:rPr>
          <w:rFonts w:hint="eastAsia"/>
          <w:b/>
          <w:sz w:val="28"/>
          <w:szCs w:val="28"/>
          <w:lang w:eastAsia="ko-KR"/>
        </w:rPr>
        <w:t xml:space="preserve">Trevor </w:t>
      </w:r>
      <w:proofErr w:type="spellStart"/>
      <w:r>
        <w:rPr>
          <w:rFonts w:hint="eastAsia"/>
          <w:b/>
          <w:sz w:val="28"/>
          <w:szCs w:val="28"/>
          <w:lang w:eastAsia="ko-KR"/>
        </w:rPr>
        <w:t>Sietz</w:t>
      </w:r>
      <w:proofErr w:type="spellEnd"/>
    </w:p>
    <w:p w:rsidR="00363CD7" w:rsidRDefault="002B7D21" w:rsidP="00B47A67">
      <w:pPr>
        <w:jc w:val="right"/>
        <w:rPr>
          <w:b/>
          <w:sz w:val="28"/>
          <w:szCs w:val="28"/>
          <w:lang w:eastAsia="ko-KR"/>
        </w:rPr>
      </w:pPr>
      <w:r>
        <w:rPr>
          <w:rFonts w:hint="eastAsia"/>
          <w:b/>
          <w:sz w:val="28"/>
          <w:szCs w:val="28"/>
          <w:lang w:eastAsia="ko-KR"/>
        </w:rPr>
        <w:t>Ben Smith</w:t>
      </w:r>
    </w:p>
    <w:p w:rsidR="002B7D21" w:rsidRPr="00363CD7" w:rsidRDefault="002B7D21" w:rsidP="00B47A67">
      <w:pPr>
        <w:jc w:val="right"/>
        <w:rPr>
          <w:b/>
          <w:sz w:val="28"/>
          <w:szCs w:val="28"/>
          <w:lang w:eastAsia="ko-KR"/>
        </w:rPr>
      </w:pPr>
      <w:r>
        <w:rPr>
          <w:b/>
          <w:sz w:val="28"/>
          <w:szCs w:val="28"/>
          <w:lang w:eastAsia="ko-KR"/>
        </w:rPr>
        <w:t>Jeff Ross</w:t>
      </w:r>
    </w:p>
    <w:p w:rsidR="00587405" w:rsidRPr="00C50C62" w:rsidRDefault="00587405" w:rsidP="00B47A67">
      <w:pPr>
        <w:jc w:val="right"/>
        <w:rPr>
          <w:b/>
          <w:sz w:val="28"/>
          <w:szCs w:val="28"/>
        </w:rPr>
      </w:pPr>
    </w:p>
    <w:p w:rsidR="00D63048" w:rsidRPr="00C50C62" w:rsidRDefault="00D63048"/>
    <w:p w:rsidR="00D63048" w:rsidRPr="00C50C62" w:rsidRDefault="00D63048">
      <w:pPr>
        <w:jc w:val="right"/>
        <w:rPr>
          <w:b/>
        </w:rPr>
      </w:pPr>
      <w:r w:rsidRPr="00C50C62">
        <w:rPr>
          <w:rStyle w:val="Emphasis"/>
          <w:sz w:val="24"/>
        </w:rPr>
        <w:t>Prepared for</w:t>
      </w:r>
    </w:p>
    <w:p w:rsidR="00D63048" w:rsidRPr="00C50C62" w:rsidRDefault="00D63048">
      <w:pPr>
        <w:jc w:val="right"/>
        <w:rPr>
          <w:b/>
        </w:rPr>
      </w:pPr>
    </w:p>
    <w:p w:rsidR="00D63048" w:rsidRPr="00C50C62" w:rsidRDefault="002B7D21">
      <w:pPr>
        <w:pStyle w:val="Heading"/>
        <w:jc w:val="right"/>
        <w:rPr>
          <w:rFonts w:ascii="Times New Roman" w:hAnsi="Times New Roman" w:cs="Times New Roman"/>
        </w:rPr>
      </w:pPr>
      <w:r w:rsidRPr="002B7D21">
        <w:rPr>
          <w:rFonts w:ascii="Times New Roman" w:hAnsi="Times New Roman" w:cs="Times New Roman"/>
          <w:sz w:val="28"/>
        </w:rPr>
        <w:t>The Analogical Constructivism and Reasoning Lab</w:t>
      </w:r>
    </w:p>
    <w:p w:rsidR="00D63048" w:rsidRPr="00C50C62" w:rsidRDefault="00D63048">
      <w:pPr>
        <w:jc w:val="right"/>
        <w:rPr>
          <w:b/>
        </w:rPr>
      </w:pPr>
    </w:p>
    <w:p w:rsidR="00D63048" w:rsidRPr="00C50C62" w:rsidRDefault="00D63048">
      <w:pPr>
        <w:sectPr w:rsidR="00D63048" w:rsidRPr="00C50C62">
          <w:headerReference w:type="default" r:id="rId7"/>
          <w:pgSz w:w="12240" w:h="15840"/>
          <w:pgMar w:top="1440" w:right="1440" w:bottom="1440" w:left="1440" w:header="720" w:footer="720" w:gutter="0"/>
          <w:cols w:space="720"/>
          <w:docGrid w:linePitch="360"/>
        </w:sectPr>
      </w:pPr>
    </w:p>
    <w:p w:rsidR="00D63048" w:rsidRPr="00C50C62" w:rsidRDefault="00D63048">
      <w:pPr>
        <w:pStyle w:val="Heading"/>
        <w:rPr>
          <w:rFonts w:ascii="Times New Roman" w:hAnsi="Times New Roman" w:cs="Times New Roman"/>
        </w:rPr>
      </w:pPr>
    </w:p>
    <w:p w:rsidR="00D63048" w:rsidRPr="00C50C62" w:rsidRDefault="00D63048">
      <w:pPr>
        <w:pStyle w:val="Heading"/>
        <w:rPr>
          <w:rFonts w:ascii="Times New Roman" w:hAnsi="Times New Roman" w:cs="Times New Roman"/>
        </w:rPr>
        <w:sectPr w:rsidR="00D63048" w:rsidRPr="00C50C62">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C50C62">
        <w:rPr>
          <w:rFonts w:ascii="Times New Roman" w:hAnsi="Times New Roman" w:cs="Times New Roman"/>
        </w:rPr>
        <w:t>Table of Contents</w:t>
      </w:r>
    </w:p>
    <w:p w:rsidR="00A6530E" w:rsidRDefault="00AB5934">
      <w:pPr>
        <w:pStyle w:val="TOC1"/>
        <w:rPr>
          <w:rFonts w:asciiTheme="minorHAnsi" w:hAnsiTheme="minorHAnsi" w:cstheme="minorBidi"/>
          <w:noProof/>
          <w:sz w:val="22"/>
          <w:szCs w:val="22"/>
          <w:lang w:eastAsia="en-US"/>
        </w:rPr>
      </w:pPr>
      <w:r w:rsidRPr="00C50C62">
        <w:fldChar w:fldCharType="begin"/>
      </w:r>
      <w:r w:rsidR="00D63048" w:rsidRPr="00C50C62">
        <w:instrText xml:space="preserve"> TOC </w:instrText>
      </w:r>
      <w:r w:rsidRPr="00C50C62">
        <w:fldChar w:fldCharType="separate"/>
      </w:r>
      <w:r w:rsidR="00A6530E" w:rsidRPr="00E167F4">
        <w:rPr>
          <w:noProof/>
        </w:rPr>
        <w:t>Introduction</w:t>
      </w:r>
      <w:r w:rsidR="00A6530E">
        <w:rPr>
          <w:noProof/>
        </w:rPr>
        <w:tab/>
      </w:r>
      <w:r w:rsidR="00A6530E">
        <w:rPr>
          <w:noProof/>
        </w:rPr>
        <w:fldChar w:fldCharType="begin"/>
      </w:r>
      <w:r w:rsidR="00A6530E">
        <w:rPr>
          <w:noProof/>
        </w:rPr>
        <w:instrText xml:space="preserve"> PAGEREF _Toc468969438 \h </w:instrText>
      </w:r>
      <w:r w:rsidR="00A6530E">
        <w:rPr>
          <w:noProof/>
        </w:rPr>
      </w:r>
      <w:r w:rsidR="00A6530E">
        <w:rPr>
          <w:noProof/>
        </w:rPr>
        <w:fldChar w:fldCharType="separate"/>
      </w:r>
      <w:r w:rsidR="00910E9D">
        <w:rPr>
          <w:noProof/>
        </w:rPr>
        <w:t>4</w:t>
      </w:r>
      <w:r w:rsidR="00A6530E">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Development Phases</w:t>
      </w:r>
      <w:r>
        <w:rPr>
          <w:noProof/>
        </w:rPr>
        <w:tab/>
      </w:r>
      <w:r>
        <w:rPr>
          <w:noProof/>
        </w:rPr>
        <w:fldChar w:fldCharType="begin"/>
      </w:r>
      <w:r>
        <w:rPr>
          <w:noProof/>
        </w:rPr>
        <w:instrText xml:space="preserve"> PAGEREF _Toc468969439 \h </w:instrText>
      </w:r>
      <w:r>
        <w:rPr>
          <w:noProof/>
        </w:rPr>
      </w:r>
      <w:r>
        <w:rPr>
          <w:noProof/>
        </w:rPr>
        <w:fldChar w:fldCharType="separate"/>
      </w:r>
      <w:r w:rsidR="00910E9D">
        <w:rPr>
          <w:noProof/>
        </w:rPr>
        <w:t>4</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Subphases</w:t>
      </w:r>
      <w:r>
        <w:rPr>
          <w:noProof/>
        </w:rPr>
        <w:tab/>
      </w:r>
      <w:r>
        <w:rPr>
          <w:noProof/>
        </w:rPr>
        <w:fldChar w:fldCharType="begin"/>
      </w:r>
      <w:r>
        <w:rPr>
          <w:noProof/>
        </w:rPr>
        <w:instrText xml:space="preserve"> PAGEREF _Toc468969440 \h </w:instrText>
      </w:r>
      <w:r>
        <w:rPr>
          <w:noProof/>
        </w:rPr>
      </w:r>
      <w:r>
        <w:rPr>
          <w:noProof/>
        </w:rPr>
        <w:fldChar w:fldCharType="separate"/>
      </w:r>
      <w:r w:rsidR="00910E9D">
        <w:rPr>
          <w:noProof/>
        </w:rPr>
        <w:t>5</w:t>
      </w:r>
      <w:r>
        <w:rPr>
          <w:noProof/>
        </w:rPr>
        <w:fldChar w:fldCharType="end"/>
      </w:r>
    </w:p>
    <w:p w:rsidR="00A6530E" w:rsidRDefault="00A6530E">
      <w:pPr>
        <w:pStyle w:val="TOC1"/>
        <w:rPr>
          <w:rFonts w:asciiTheme="minorHAnsi" w:hAnsiTheme="minorHAnsi" w:cstheme="minorBidi"/>
          <w:noProof/>
          <w:sz w:val="22"/>
          <w:szCs w:val="22"/>
          <w:lang w:eastAsia="en-US"/>
        </w:rPr>
      </w:pPr>
      <w:r w:rsidRPr="00E167F4">
        <w:rPr>
          <w:noProof/>
        </w:rPr>
        <w:t>Project Development Summary</w:t>
      </w:r>
      <w:r>
        <w:rPr>
          <w:noProof/>
        </w:rPr>
        <w:tab/>
      </w:r>
      <w:r>
        <w:rPr>
          <w:noProof/>
        </w:rPr>
        <w:fldChar w:fldCharType="begin"/>
      </w:r>
      <w:r>
        <w:rPr>
          <w:noProof/>
        </w:rPr>
        <w:instrText xml:space="preserve"> PAGEREF _Toc468969441 \h </w:instrText>
      </w:r>
      <w:r>
        <w:rPr>
          <w:noProof/>
        </w:rPr>
      </w:r>
      <w:r>
        <w:rPr>
          <w:noProof/>
        </w:rPr>
        <w:fldChar w:fldCharType="separate"/>
      </w:r>
      <w:r w:rsidR="00910E9D">
        <w:rPr>
          <w:noProof/>
        </w:rPr>
        <w:t>6</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Preliminary Phase</w:t>
      </w:r>
      <w:r>
        <w:rPr>
          <w:noProof/>
        </w:rPr>
        <w:tab/>
      </w:r>
      <w:r>
        <w:rPr>
          <w:noProof/>
        </w:rPr>
        <w:fldChar w:fldCharType="begin"/>
      </w:r>
      <w:r>
        <w:rPr>
          <w:noProof/>
        </w:rPr>
        <w:instrText xml:space="preserve"> PAGEREF _Toc468969442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Project Proposal</w:t>
      </w:r>
      <w:r>
        <w:rPr>
          <w:noProof/>
        </w:rPr>
        <w:tab/>
      </w:r>
      <w:r>
        <w:rPr>
          <w:noProof/>
        </w:rPr>
        <w:fldChar w:fldCharType="begin"/>
      </w:r>
      <w:r>
        <w:rPr>
          <w:noProof/>
        </w:rPr>
        <w:instrText xml:space="preserve"> PAGEREF _Toc468969443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Familiarity with Simulator</w:t>
      </w:r>
      <w:r>
        <w:rPr>
          <w:noProof/>
        </w:rPr>
        <w:tab/>
      </w:r>
      <w:r>
        <w:rPr>
          <w:noProof/>
        </w:rPr>
        <w:fldChar w:fldCharType="begin"/>
      </w:r>
      <w:r>
        <w:rPr>
          <w:noProof/>
        </w:rPr>
        <w:instrText xml:space="preserve"> PAGEREF _Toc468969444 \h </w:instrText>
      </w:r>
      <w:r>
        <w:rPr>
          <w:noProof/>
        </w:rPr>
      </w:r>
      <w:r>
        <w:rPr>
          <w:noProof/>
        </w:rPr>
        <w:fldChar w:fldCharType="separate"/>
      </w:r>
      <w:r w:rsidR="00910E9D">
        <w:rPr>
          <w:noProof/>
        </w:rPr>
        <w:t>6</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Feasibility Phase</w:t>
      </w:r>
      <w:r>
        <w:rPr>
          <w:noProof/>
        </w:rPr>
        <w:tab/>
      </w:r>
      <w:r>
        <w:rPr>
          <w:noProof/>
        </w:rPr>
        <w:fldChar w:fldCharType="begin"/>
      </w:r>
      <w:r>
        <w:rPr>
          <w:noProof/>
        </w:rPr>
        <w:instrText xml:space="preserve"> PAGEREF _Toc468969445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Choose Robot Prototype</w:t>
      </w:r>
      <w:r>
        <w:rPr>
          <w:noProof/>
        </w:rPr>
        <w:tab/>
      </w:r>
      <w:r>
        <w:rPr>
          <w:noProof/>
        </w:rPr>
        <w:fldChar w:fldCharType="begin"/>
      </w:r>
      <w:r>
        <w:rPr>
          <w:noProof/>
        </w:rPr>
        <w:instrText xml:space="preserve"> PAGEREF _Toc468969446 \h </w:instrText>
      </w:r>
      <w:r>
        <w:rPr>
          <w:noProof/>
        </w:rPr>
      </w:r>
      <w:r>
        <w:rPr>
          <w:noProof/>
        </w:rPr>
        <w:fldChar w:fldCharType="separate"/>
      </w:r>
      <w:r w:rsidR="00910E9D">
        <w:rPr>
          <w:noProof/>
        </w:rPr>
        <w:t>6</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Research Arduino-Controller Communication</w:t>
      </w:r>
      <w:r>
        <w:rPr>
          <w:noProof/>
        </w:rPr>
        <w:tab/>
      </w:r>
      <w:r>
        <w:rPr>
          <w:noProof/>
        </w:rPr>
        <w:fldChar w:fldCharType="begin"/>
      </w:r>
      <w:r>
        <w:rPr>
          <w:noProof/>
        </w:rPr>
        <w:instrText xml:space="preserve"> PAGEREF _Toc468969447 \h </w:instrText>
      </w:r>
      <w:r>
        <w:rPr>
          <w:noProof/>
        </w:rPr>
      </w:r>
      <w:r>
        <w:rPr>
          <w:noProof/>
        </w:rPr>
        <w:fldChar w:fldCharType="separate"/>
      </w:r>
      <w:r w:rsidR="00910E9D">
        <w:rPr>
          <w:noProof/>
        </w:rPr>
        <w:t>7</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Research Simulator</w:t>
      </w:r>
      <w:r>
        <w:rPr>
          <w:noProof/>
        </w:rPr>
        <w:t>-</w:t>
      </w:r>
      <w:r w:rsidRPr="00E167F4">
        <w:rPr>
          <w:i/>
          <w:noProof/>
        </w:rPr>
        <w:t>Controller Communication</w:t>
      </w:r>
      <w:r>
        <w:rPr>
          <w:noProof/>
        </w:rPr>
        <w:tab/>
      </w:r>
      <w:r>
        <w:rPr>
          <w:noProof/>
        </w:rPr>
        <w:fldChar w:fldCharType="begin"/>
      </w:r>
      <w:r>
        <w:rPr>
          <w:noProof/>
        </w:rPr>
        <w:instrText xml:space="preserve"> PAGEREF _Toc468969448 \h </w:instrText>
      </w:r>
      <w:r>
        <w:rPr>
          <w:noProof/>
        </w:rPr>
      </w:r>
      <w:r>
        <w:rPr>
          <w:noProof/>
        </w:rPr>
        <w:fldChar w:fldCharType="separate"/>
      </w:r>
      <w:r w:rsidR="00910E9D">
        <w:rPr>
          <w:noProof/>
        </w:rPr>
        <w:t>7</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Preliminary Robot Model</w:t>
      </w:r>
      <w:r>
        <w:rPr>
          <w:noProof/>
        </w:rPr>
        <w:tab/>
      </w:r>
      <w:r>
        <w:rPr>
          <w:noProof/>
        </w:rPr>
        <w:fldChar w:fldCharType="begin"/>
      </w:r>
      <w:r>
        <w:rPr>
          <w:noProof/>
        </w:rPr>
        <w:instrText xml:space="preserve"> PAGEREF _Toc468969449 \h </w:instrText>
      </w:r>
      <w:r>
        <w:rPr>
          <w:noProof/>
        </w:rPr>
      </w:r>
      <w:r>
        <w:rPr>
          <w:noProof/>
        </w:rPr>
        <w:fldChar w:fldCharType="separate"/>
      </w:r>
      <w:r w:rsidR="00910E9D">
        <w:rPr>
          <w:noProof/>
        </w:rPr>
        <w:t>8</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Communication Phase</w:t>
      </w:r>
      <w:r>
        <w:rPr>
          <w:noProof/>
        </w:rPr>
        <w:tab/>
      </w:r>
      <w:r>
        <w:rPr>
          <w:noProof/>
        </w:rPr>
        <w:fldChar w:fldCharType="begin"/>
      </w:r>
      <w:r>
        <w:rPr>
          <w:noProof/>
        </w:rPr>
        <w:instrText xml:space="preserve"> PAGEREF _Toc468969450 \h </w:instrText>
      </w:r>
      <w:r>
        <w:rPr>
          <w:noProof/>
        </w:rPr>
      </w:r>
      <w:r>
        <w:rPr>
          <w:noProof/>
        </w:rPr>
        <w:fldChar w:fldCharType="separate"/>
      </w:r>
      <w:r w:rsidR="00910E9D">
        <w:rPr>
          <w:noProof/>
        </w:rPr>
        <w:t>9</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Implement Arduino-Controller Communication</w:t>
      </w:r>
      <w:r>
        <w:rPr>
          <w:noProof/>
        </w:rPr>
        <w:tab/>
      </w:r>
      <w:r>
        <w:rPr>
          <w:noProof/>
        </w:rPr>
        <w:fldChar w:fldCharType="begin"/>
      </w:r>
      <w:r>
        <w:rPr>
          <w:noProof/>
        </w:rPr>
        <w:instrText xml:space="preserve"> PAGEREF _Toc468969451 \h </w:instrText>
      </w:r>
      <w:r>
        <w:rPr>
          <w:noProof/>
        </w:rPr>
      </w:r>
      <w:r>
        <w:rPr>
          <w:noProof/>
        </w:rPr>
        <w:fldChar w:fldCharType="separate"/>
      </w:r>
      <w:r w:rsidR="00910E9D">
        <w:rPr>
          <w:noProof/>
        </w:rPr>
        <w:t>9</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Implement Simulator</w:t>
      </w:r>
      <w:r>
        <w:rPr>
          <w:noProof/>
        </w:rPr>
        <w:t>-</w:t>
      </w:r>
      <w:r w:rsidRPr="00E167F4">
        <w:rPr>
          <w:i/>
          <w:noProof/>
        </w:rPr>
        <w:t>Controller Communication</w:t>
      </w:r>
      <w:r>
        <w:rPr>
          <w:noProof/>
        </w:rPr>
        <w:tab/>
      </w:r>
      <w:r>
        <w:rPr>
          <w:noProof/>
        </w:rPr>
        <w:fldChar w:fldCharType="begin"/>
      </w:r>
      <w:r>
        <w:rPr>
          <w:noProof/>
        </w:rPr>
        <w:instrText xml:space="preserve"> PAGEREF _Toc468969452 \h </w:instrText>
      </w:r>
      <w:r>
        <w:rPr>
          <w:noProof/>
        </w:rPr>
      </w:r>
      <w:r>
        <w:rPr>
          <w:noProof/>
        </w:rPr>
        <w:fldChar w:fldCharType="separate"/>
      </w:r>
      <w:r w:rsidR="00910E9D">
        <w:rPr>
          <w:noProof/>
        </w:rPr>
        <w:t>10</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Investigate Controller Architecture</w:t>
      </w:r>
      <w:r>
        <w:rPr>
          <w:noProof/>
        </w:rPr>
        <w:tab/>
      </w:r>
      <w:r>
        <w:rPr>
          <w:noProof/>
        </w:rPr>
        <w:fldChar w:fldCharType="begin"/>
      </w:r>
      <w:r>
        <w:rPr>
          <w:noProof/>
        </w:rPr>
        <w:instrText xml:space="preserve"> PAGEREF _Toc468969453 \h </w:instrText>
      </w:r>
      <w:r>
        <w:rPr>
          <w:noProof/>
        </w:rPr>
      </w:r>
      <w:r>
        <w:rPr>
          <w:noProof/>
        </w:rPr>
        <w:fldChar w:fldCharType="separate"/>
      </w:r>
      <w:r w:rsidR="00910E9D">
        <w:rPr>
          <w:noProof/>
        </w:rPr>
        <w:t>10</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Movement Phase</w:t>
      </w:r>
      <w:r>
        <w:rPr>
          <w:noProof/>
        </w:rPr>
        <w:tab/>
      </w:r>
      <w:r>
        <w:rPr>
          <w:noProof/>
        </w:rPr>
        <w:fldChar w:fldCharType="begin"/>
      </w:r>
      <w:r>
        <w:rPr>
          <w:noProof/>
        </w:rPr>
        <w:instrText xml:space="preserve"> PAGEREF _Toc468969454 \h </w:instrText>
      </w:r>
      <w:r>
        <w:rPr>
          <w:noProof/>
        </w:rPr>
      </w:r>
      <w:r>
        <w:rPr>
          <w:noProof/>
        </w:rPr>
        <w:fldChar w:fldCharType="separate"/>
      </w:r>
      <w:r w:rsidR="00910E9D">
        <w:rPr>
          <w:noProof/>
        </w:rPr>
        <w:t>11</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Assemble Arena</w:t>
      </w:r>
      <w:r>
        <w:rPr>
          <w:noProof/>
        </w:rPr>
        <w:tab/>
      </w:r>
      <w:r>
        <w:rPr>
          <w:noProof/>
        </w:rPr>
        <w:fldChar w:fldCharType="begin"/>
      </w:r>
      <w:r>
        <w:rPr>
          <w:noProof/>
        </w:rPr>
        <w:instrText xml:space="preserve"> PAGEREF _Toc468969455 \h </w:instrText>
      </w:r>
      <w:r>
        <w:rPr>
          <w:noProof/>
        </w:rPr>
      </w:r>
      <w:r>
        <w:rPr>
          <w:noProof/>
        </w:rPr>
        <w:fldChar w:fldCharType="separate"/>
      </w:r>
      <w:r w:rsidR="00910E9D">
        <w:rPr>
          <w:noProof/>
        </w:rPr>
        <w:t>12</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Investigate Arena Cameras</w:t>
      </w:r>
      <w:r>
        <w:rPr>
          <w:noProof/>
        </w:rPr>
        <w:tab/>
      </w:r>
      <w:r>
        <w:rPr>
          <w:noProof/>
        </w:rPr>
        <w:fldChar w:fldCharType="begin"/>
      </w:r>
      <w:r>
        <w:rPr>
          <w:noProof/>
        </w:rPr>
        <w:instrText xml:space="preserve"> PAGEREF _Toc468969456 \h </w:instrText>
      </w:r>
      <w:r>
        <w:rPr>
          <w:noProof/>
        </w:rPr>
      </w:r>
      <w:r>
        <w:rPr>
          <w:noProof/>
        </w:rPr>
        <w:fldChar w:fldCharType="separate"/>
      </w:r>
      <w:r w:rsidR="00910E9D">
        <w:rPr>
          <w:noProof/>
        </w:rPr>
        <w:t>12</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Basic Robot Internals Library</w:t>
      </w:r>
      <w:r>
        <w:rPr>
          <w:noProof/>
        </w:rPr>
        <w:tab/>
      </w:r>
      <w:r>
        <w:rPr>
          <w:noProof/>
        </w:rPr>
        <w:fldChar w:fldCharType="begin"/>
      </w:r>
      <w:r>
        <w:rPr>
          <w:noProof/>
        </w:rPr>
        <w:instrText xml:space="preserve"> PAGEREF _Toc468969457 \h </w:instrText>
      </w:r>
      <w:r>
        <w:rPr>
          <w:noProof/>
        </w:rPr>
      </w:r>
      <w:r>
        <w:rPr>
          <w:noProof/>
        </w:rPr>
        <w:fldChar w:fldCharType="separate"/>
      </w:r>
      <w:r w:rsidR="00910E9D">
        <w:rPr>
          <w:noProof/>
        </w:rPr>
        <w:t>13</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Finalize Controller API</w:t>
      </w:r>
      <w:r>
        <w:rPr>
          <w:noProof/>
        </w:rPr>
        <w:tab/>
      </w:r>
      <w:r>
        <w:rPr>
          <w:noProof/>
        </w:rPr>
        <w:fldChar w:fldCharType="begin"/>
      </w:r>
      <w:r>
        <w:rPr>
          <w:noProof/>
        </w:rPr>
        <w:instrText xml:space="preserve"> PAGEREF _Toc468969458 \h </w:instrText>
      </w:r>
      <w:r>
        <w:rPr>
          <w:noProof/>
        </w:rPr>
      </w:r>
      <w:r>
        <w:rPr>
          <w:noProof/>
        </w:rPr>
        <w:fldChar w:fldCharType="separate"/>
      </w:r>
      <w:r w:rsidR="00910E9D">
        <w:rPr>
          <w:noProof/>
        </w:rPr>
        <w:t>13</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Move Robots from Controller</w:t>
      </w:r>
      <w:r>
        <w:rPr>
          <w:noProof/>
        </w:rPr>
        <w:tab/>
      </w:r>
      <w:r>
        <w:rPr>
          <w:noProof/>
        </w:rPr>
        <w:fldChar w:fldCharType="begin"/>
      </w:r>
      <w:r>
        <w:rPr>
          <w:noProof/>
        </w:rPr>
        <w:instrText xml:space="preserve"> PAGEREF _Toc468969459 \h </w:instrText>
      </w:r>
      <w:r>
        <w:rPr>
          <w:noProof/>
        </w:rPr>
      </w:r>
      <w:r>
        <w:rPr>
          <w:noProof/>
        </w:rPr>
        <w:fldChar w:fldCharType="separate"/>
      </w:r>
      <w:r w:rsidR="00910E9D">
        <w:rPr>
          <w:noProof/>
        </w:rPr>
        <w:t>13</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AI Phase</w:t>
      </w:r>
      <w:r>
        <w:rPr>
          <w:noProof/>
        </w:rPr>
        <w:tab/>
      </w:r>
      <w:r>
        <w:rPr>
          <w:noProof/>
        </w:rPr>
        <w:fldChar w:fldCharType="begin"/>
      </w:r>
      <w:r>
        <w:rPr>
          <w:noProof/>
        </w:rPr>
        <w:instrText xml:space="preserve"> PAGEREF _Toc468969460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Enhance Robot Internals Library</w:t>
      </w:r>
      <w:r>
        <w:rPr>
          <w:noProof/>
        </w:rPr>
        <w:tab/>
      </w:r>
      <w:r>
        <w:rPr>
          <w:noProof/>
        </w:rPr>
        <w:fldChar w:fldCharType="begin"/>
      </w:r>
      <w:r>
        <w:rPr>
          <w:noProof/>
        </w:rPr>
        <w:instrText xml:space="preserve"> PAGEREF _Toc468969461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Enhance Robot-Controller Communication</w:t>
      </w:r>
      <w:r>
        <w:rPr>
          <w:noProof/>
        </w:rPr>
        <w:tab/>
      </w:r>
      <w:r>
        <w:rPr>
          <w:noProof/>
        </w:rPr>
        <w:fldChar w:fldCharType="begin"/>
      </w:r>
      <w:r>
        <w:rPr>
          <w:noProof/>
        </w:rPr>
        <w:instrText xml:space="preserve"> PAGEREF _Toc468969462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Research AI Planning Algorithms</w:t>
      </w:r>
      <w:r>
        <w:rPr>
          <w:noProof/>
        </w:rPr>
        <w:tab/>
      </w:r>
      <w:r>
        <w:rPr>
          <w:noProof/>
        </w:rPr>
        <w:fldChar w:fldCharType="begin"/>
      </w:r>
      <w:r>
        <w:rPr>
          <w:noProof/>
        </w:rPr>
        <w:instrText xml:space="preserve"> PAGEREF _Toc468969463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World Model</w:t>
      </w:r>
      <w:r>
        <w:rPr>
          <w:noProof/>
        </w:rPr>
        <w:tab/>
      </w:r>
      <w:r>
        <w:rPr>
          <w:noProof/>
        </w:rPr>
        <w:fldChar w:fldCharType="begin"/>
      </w:r>
      <w:r>
        <w:rPr>
          <w:noProof/>
        </w:rPr>
        <w:instrText xml:space="preserve"> PAGEREF _Toc468969464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Develop AI Planning Algorithm</w:t>
      </w:r>
      <w:r>
        <w:rPr>
          <w:noProof/>
        </w:rPr>
        <w:tab/>
      </w:r>
      <w:r>
        <w:rPr>
          <w:noProof/>
        </w:rPr>
        <w:fldChar w:fldCharType="begin"/>
      </w:r>
      <w:r>
        <w:rPr>
          <w:noProof/>
        </w:rPr>
        <w:instrText xml:space="preserve"> PAGEREF _Toc468969465 \h </w:instrText>
      </w:r>
      <w:r>
        <w:rPr>
          <w:noProof/>
        </w:rPr>
      </w:r>
      <w:r>
        <w:rPr>
          <w:noProof/>
        </w:rPr>
        <w:fldChar w:fldCharType="separate"/>
      </w:r>
      <w:r w:rsidR="00910E9D">
        <w:rPr>
          <w:noProof/>
        </w:rPr>
        <w:t>14</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Enhancement Phase</w:t>
      </w:r>
      <w:r>
        <w:rPr>
          <w:noProof/>
        </w:rPr>
        <w:tab/>
      </w:r>
      <w:r>
        <w:rPr>
          <w:noProof/>
        </w:rPr>
        <w:fldChar w:fldCharType="begin"/>
      </w:r>
      <w:r>
        <w:rPr>
          <w:noProof/>
        </w:rPr>
        <w:instrText xml:space="preserve"> PAGEREF _Toc468969466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Enhance Algorithm</w:t>
      </w:r>
      <w:r>
        <w:rPr>
          <w:noProof/>
        </w:rPr>
        <w:tab/>
      </w:r>
      <w:r>
        <w:rPr>
          <w:noProof/>
        </w:rPr>
        <w:fldChar w:fldCharType="begin"/>
      </w:r>
      <w:r>
        <w:rPr>
          <w:noProof/>
        </w:rPr>
        <w:instrText xml:space="preserve"> PAGEREF _Toc468969467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Expand Formation Number</w:t>
      </w:r>
      <w:r>
        <w:rPr>
          <w:noProof/>
        </w:rPr>
        <w:tab/>
      </w:r>
      <w:r>
        <w:rPr>
          <w:noProof/>
        </w:rPr>
        <w:fldChar w:fldCharType="begin"/>
      </w:r>
      <w:r>
        <w:rPr>
          <w:noProof/>
        </w:rPr>
        <w:instrText xml:space="preserve"> PAGEREF _Toc468969468 \h </w:instrText>
      </w:r>
      <w:r>
        <w:rPr>
          <w:noProof/>
        </w:rPr>
      </w:r>
      <w:r>
        <w:rPr>
          <w:noProof/>
        </w:rPr>
        <w:fldChar w:fldCharType="separate"/>
      </w:r>
      <w:r w:rsidR="00910E9D">
        <w:rPr>
          <w:noProof/>
        </w:rPr>
        <w:t>14</w:t>
      </w:r>
      <w:r>
        <w:rPr>
          <w:noProof/>
        </w:rPr>
        <w:fldChar w:fldCharType="end"/>
      </w:r>
    </w:p>
    <w:p w:rsidR="00A6530E" w:rsidRDefault="00A6530E">
      <w:pPr>
        <w:pStyle w:val="TOC2"/>
        <w:rPr>
          <w:rFonts w:asciiTheme="minorHAnsi" w:hAnsiTheme="minorHAnsi" w:cstheme="minorBidi"/>
          <w:noProof/>
          <w:sz w:val="22"/>
          <w:szCs w:val="22"/>
          <w:lang w:eastAsia="en-US"/>
        </w:rPr>
      </w:pPr>
      <w:r w:rsidRPr="00E167F4">
        <w:rPr>
          <w:noProof/>
        </w:rPr>
        <w:t>Publicity Phase</w:t>
      </w:r>
      <w:r>
        <w:rPr>
          <w:noProof/>
        </w:rPr>
        <w:tab/>
      </w:r>
      <w:r>
        <w:rPr>
          <w:noProof/>
        </w:rPr>
        <w:fldChar w:fldCharType="begin"/>
      </w:r>
      <w:r>
        <w:rPr>
          <w:noProof/>
        </w:rPr>
        <w:instrText xml:space="preserve"> PAGEREF _Toc468969469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Team Poster at Research Expo</w:t>
      </w:r>
      <w:r>
        <w:rPr>
          <w:noProof/>
        </w:rPr>
        <w:tab/>
      </w:r>
      <w:r>
        <w:rPr>
          <w:noProof/>
        </w:rPr>
        <w:fldChar w:fldCharType="begin"/>
      </w:r>
      <w:r>
        <w:rPr>
          <w:noProof/>
        </w:rPr>
        <w:instrText xml:space="preserve"> PAGEREF _Toc468969470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Department Poster</w:t>
      </w:r>
      <w:r>
        <w:rPr>
          <w:noProof/>
        </w:rPr>
        <w:tab/>
      </w:r>
      <w:r>
        <w:rPr>
          <w:noProof/>
        </w:rPr>
        <w:fldChar w:fldCharType="begin"/>
      </w:r>
      <w:r>
        <w:rPr>
          <w:noProof/>
        </w:rPr>
        <w:instrText xml:space="preserve"> PAGEREF _Toc468969471 \h </w:instrText>
      </w:r>
      <w:r>
        <w:rPr>
          <w:noProof/>
        </w:rPr>
      </w:r>
      <w:r>
        <w:rPr>
          <w:noProof/>
        </w:rPr>
        <w:fldChar w:fldCharType="separate"/>
      </w:r>
      <w:r w:rsidR="00910E9D">
        <w:rPr>
          <w:noProof/>
        </w:rPr>
        <w:t>14</w:t>
      </w:r>
      <w:r>
        <w:rPr>
          <w:noProof/>
        </w:rPr>
        <w:fldChar w:fldCharType="end"/>
      </w:r>
    </w:p>
    <w:p w:rsidR="00A6530E" w:rsidRDefault="00A6530E">
      <w:pPr>
        <w:pStyle w:val="TOC3"/>
        <w:rPr>
          <w:rFonts w:asciiTheme="minorHAnsi" w:hAnsiTheme="minorHAnsi" w:cstheme="minorBidi"/>
          <w:noProof/>
          <w:sz w:val="22"/>
          <w:szCs w:val="22"/>
          <w:lang w:eastAsia="en-US"/>
        </w:rPr>
      </w:pPr>
      <w:r w:rsidRPr="00E167F4">
        <w:rPr>
          <w:i/>
          <w:noProof/>
        </w:rPr>
        <w:t>Demonstrations</w:t>
      </w:r>
      <w:r>
        <w:rPr>
          <w:noProof/>
        </w:rPr>
        <w:tab/>
      </w:r>
      <w:r>
        <w:rPr>
          <w:noProof/>
        </w:rPr>
        <w:fldChar w:fldCharType="begin"/>
      </w:r>
      <w:r>
        <w:rPr>
          <w:noProof/>
        </w:rPr>
        <w:instrText xml:space="preserve"> PAGEREF _Toc468969472 \h </w:instrText>
      </w:r>
      <w:r>
        <w:rPr>
          <w:noProof/>
        </w:rPr>
      </w:r>
      <w:r>
        <w:rPr>
          <w:noProof/>
        </w:rPr>
        <w:fldChar w:fldCharType="separate"/>
      </w:r>
      <w:r w:rsidR="00910E9D">
        <w:rPr>
          <w:noProof/>
        </w:rPr>
        <w:t>14</w:t>
      </w:r>
      <w:r>
        <w:rPr>
          <w:noProof/>
        </w:rPr>
        <w:fldChar w:fldCharType="end"/>
      </w:r>
    </w:p>
    <w:p w:rsidR="00D63048" w:rsidRPr="00C50C62" w:rsidRDefault="00AB5934">
      <w:pPr>
        <w:pStyle w:val="TOC1"/>
      </w:pPr>
      <w:r w:rsidRPr="00C50C62">
        <w:fldChar w:fldCharType="end"/>
      </w:r>
    </w:p>
    <w:p w:rsidR="007755A8" w:rsidRPr="00C50C62" w:rsidRDefault="007755A8">
      <w:pPr>
        <w:pStyle w:val="Heading"/>
        <w:pageBreakBefore/>
        <w:tabs>
          <w:tab w:val="left" w:pos="432"/>
          <w:tab w:val="right" w:pos="9360"/>
        </w:tabs>
        <w:rPr>
          <w:rFonts w:ascii="Times New Roman" w:hAnsi="Times New Roman" w:cs="Times New Roman"/>
        </w:rPr>
      </w:pPr>
      <w:r w:rsidRPr="00C50C62">
        <w:rPr>
          <w:rFonts w:ascii="Times New Roman" w:hAnsi="Times New Roman" w:cs="Times New Roman"/>
        </w:rPr>
        <w:lastRenderedPageBreak/>
        <w:t xml:space="preserve">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3565"/>
        <w:gridCol w:w="2956"/>
        <w:gridCol w:w="2739"/>
      </w:tblGrid>
      <w:tr w:rsidR="007755A8" w:rsidRPr="00C50C62" w:rsidTr="00874564">
        <w:tc>
          <w:tcPr>
            <w:tcW w:w="316" w:type="dxa"/>
            <w:shd w:val="clear" w:color="auto" w:fill="auto"/>
          </w:tcPr>
          <w:p w:rsidR="007755A8" w:rsidRPr="00C50C62" w:rsidRDefault="007755A8" w:rsidP="007755A8">
            <w:pPr>
              <w:rPr>
                <w:b/>
              </w:rPr>
            </w:pPr>
            <w:r w:rsidRPr="00C50C62">
              <w:rPr>
                <w:b/>
              </w:rPr>
              <w:t>#</w:t>
            </w:r>
          </w:p>
        </w:tc>
        <w:tc>
          <w:tcPr>
            <w:tcW w:w="3565" w:type="dxa"/>
            <w:shd w:val="clear" w:color="auto" w:fill="auto"/>
          </w:tcPr>
          <w:p w:rsidR="007755A8" w:rsidRPr="00C50C62" w:rsidRDefault="007755A8" w:rsidP="007755A8">
            <w:pPr>
              <w:rPr>
                <w:b/>
              </w:rPr>
            </w:pPr>
            <w:r w:rsidRPr="00C50C62">
              <w:rPr>
                <w:b/>
              </w:rPr>
              <w:t>Changes</w:t>
            </w:r>
          </w:p>
        </w:tc>
        <w:tc>
          <w:tcPr>
            <w:tcW w:w="2956" w:type="dxa"/>
            <w:shd w:val="clear" w:color="auto" w:fill="auto"/>
          </w:tcPr>
          <w:p w:rsidR="007755A8" w:rsidRPr="00C50C62" w:rsidRDefault="007755A8" w:rsidP="007755A8">
            <w:pPr>
              <w:rPr>
                <w:b/>
              </w:rPr>
            </w:pPr>
            <w:r w:rsidRPr="00C50C62">
              <w:rPr>
                <w:b/>
              </w:rPr>
              <w:t>Authors</w:t>
            </w:r>
          </w:p>
        </w:tc>
        <w:tc>
          <w:tcPr>
            <w:tcW w:w="2739" w:type="dxa"/>
            <w:shd w:val="clear" w:color="auto" w:fill="auto"/>
          </w:tcPr>
          <w:p w:rsidR="007755A8" w:rsidRPr="00C50C62" w:rsidRDefault="007755A8" w:rsidP="007755A8">
            <w:pPr>
              <w:rPr>
                <w:b/>
              </w:rPr>
            </w:pPr>
            <w:r w:rsidRPr="00C50C62">
              <w:rPr>
                <w:b/>
              </w:rPr>
              <w:t>Date</w:t>
            </w:r>
          </w:p>
        </w:tc>
      </w:tr>
      <w:tr w:rsidR="007755A8" w:rsidRPr="00C50C62" w:rsidTr="00874564">
        <w:tc>
          <w:tcPr>
            <w:tcW w:w="316" w:type="dxa"/>
            <w:shd w:val="clear" w:color="auto" w:fill="auto"/>
          </w:tcPr>
          <w:p w:rsidR="007755A8" w:rsidRPr="00C50C62" w:rsidRDefault="007755A8" w:rsidP="007755A8">
            <w:r w:rsidRPr="00C50C62">
              <w:t>1</w:t>
            </w:r>
          </w:p>
        </w:tc>
        <w:tc>
          <w:tcPr>
            <w:tcW w:w="3565" w:type="dxa"/>
            <w:shd w:val="clear" w:color="auto" w:fill="auto"/>
          </w:tcPr>
          <w:p w:rsidR="007755A8" w:rsidRPr="00C50C62" w:rsidRDefault="007755A8" w:rsidP="007755A8">
            <w:r w:rsidRPr="00C50C62">
              <w:t>Rough Draft</w:t>
            </w:r>
          </w:p>
        </w:tc>
        <w:tc>
          <w:tcPr>
            <w:tcW w:w="2956" w:type="dxa"/>
            <w:shd w:val="clear" w:color="auto" w:fill="auto"/>
          </w:tcPr>
          <w:p w:rsidR="007755A8" w:rsidRPr="00C50C62" w:rsidRDefault="006F53F6" w:rsidP="00363CD7">
            <w:pPr>
              <w:rPr>
                <w:lang w:eastAsia="ko-KR"/>
              </w:rPr>
            </w:pPr>
            <w:r>
              <w:rPr>
                <w:lang w:eastAsia="ko-KR"/>
              </w:rPr>
              <w:t>Carter</w:t>
            </w:r>
          </w:p>
        </w:tc>
        <w:tc>
          <w:tcPr>
            <w:tcW w:w="2739" w:type="dxa"/>
            <w:shd w:val="clear" w:color="auto" w:fill="auto"/>
          </w:tcPr>
          <w:p w:rsidR="007755A8" w:rsidRPr="00C50C62" w:rsidRDefault="002D2A35" w:rsidP="007755A8">
            <w:r>
              <w:t>09/27/2016</w:t>
            </w:r>
          </w:p>
        </w:tc>
      </w:tr>
      <w:tr w:rsidR="006F53F6" w:rsidRPr="00C50C62" w:rsidTr="00874564">
        <w:tc>
          <w:tcPr>
            <w:tcW w:w="316" w:type="dxa"/>
            <w:shd w:val="clear" w:color="auto" w:fill="auto"/>
          </w:tcPr>
          <w:p w:rsidR="006F53F6" w:rsidRPr="00C50C62" w:rsidRDefault="006F53F6" w:rsidP="007755A8">
            <w:r>
              <w:t>2</w:t>
            </w:r>
          </w:p>
        </w:tc>
        <w:tc>
          <w:tcPr>
            <w:tcW w:w="3565" w:type="dxa"/>
            <w:shd w:val="clear" w:color="auto" w:fill="auto"/>
          </w:tcPr>
          <w:p w:rsidR="006F53F6" w:rsidRPr="00C50C62" w:rsidRDefault="006F53F6" w:rsidP="007755A8">
            <w:r>
              <w:t>Updated feasibility phase</w:t>
            </w:r>
          </w:p>
        </w:tc>
        <w:tc>
          <w:tcPr>
            <w:tcW w:w="2956" w:type="dxa"/>
            <w:shd w:val="clear" w:color="auto" w:fill="auto"/>
          </w:tcPr>
          <w:p w:rsidR="006F53F6" w:rsidRDefault="006F53F6" w:rsidP="00363CD7">
            <w:pPr>
              <w:rPr>
                <w:lang w:eastAsia="ko-KR"/>
              </w:rPr>
            </w:pPr>
            <w:r>
              <w:rPr>
                <w:lang w:eastAsia="ko-KR"/>
              </w:rPr>
              <w:t>Carter</w:t>
            </w:r>
          </w:p>
        </w:tc>
        <w:tc>
          <w:tcPr>
            <w:tcW w:w="2739" w:type="dxa"/>
            <w:shd w:val="clear" w:color="auto" w:fill="auto"/>
          </w:tcPr>
          <w:p w:rsidR="006F53F6" w:rsidRDefault="006F53F6" w:rsidP="007755A8">
            <w:r>
              <w:t>10/04/2016</w:t>
            </w:r>
          </w:p>
        </w:tc>
      </w:tr>
      <w:tr w:rsidR="004A6AC7" w:rsidRPr="00C50C62" w:rsidTr="00874564">
        <w:tc>
          <w:tcPr>
            <w:tcW w:w="316" w:type="dxa"/>
            <w:shd w:val="clear" w:color="auto" w:fill="auto"/>
          </w:tcPr>
          <w:p w:rsidR="004A6AC7" w:rsidRDefault="004A6AC7" w:rsidP="007755A8">
            <w:r>
              <w:t>3</w:t>
            </w:r>
          </w:p>
        </w:tc>
        <w:tc>
          <w:tcPr>
            <w:tcW w:w="3565" w:type="dxa"/>
            <w:shd w:val="clear" w:color="auto" w:fill="auto"/>
          </w:tcPr>
          <w:p w:rsidR="004A6AC7" w:rsidRDefault="004A6AC7" w:rsidP="007755A8">
            <w:r>
              <w:t>Updated Communication Phase</w:t>
            </w:r>
          </w:p>
        </w:tc>
        <w:tc>
          <w:tcPr>
            <w:tcW w:w="2956" w:type="dxa"/>
            <w:shd w:val="clear" w:color="auto" w:fill="auto"/>
          </w:tcPr>
          <w:p w:rsidR="004A6AC7" w:rsidRDefault="004A6AC7" w:rsidP="00363CD7">
            <w:pPr>
              <w:rPr>
                <w:lang w:eastAsia="ko-KR"/>
              </w:rPr>
            </w:pPr>
            <w:r>
              <w:rPr>
                <w:lang w:eastAsia="ko-KR"/>
              </w:rPr>
              <w:t>Carter</w:t>
            </w:r>
          </w:p>
        </w:tc>
        <w:tc>
          <w:tcPr>
            <w:tcW w:w="2739" w:type="dxa"/>
            <w:shd w:val="clear" w:color="auto" w:fill="auto"/>
          </w:tcPr>
          <w:p w:rsidR="004A6AC7" w:rsidRDefault="004A6AC7" w:rsidP="007755A8">
            <w:r>
              <w:t>10/25/2016</w:t>
            </w:r>
          </w:p>
        </w:tc>
      </w:tr>
      <w:tr w:rsidR="00F27CE8" w:rsidRPr="00C50C62" w:rsidTr="00874564">
        <w:tc>
          <w:tcPr>
            <w:tcW w:w="316" w:type="dxa"/>
            <w:shd w:val="clear" w:color="auto" w:fill="auto"/>
          </w:tcPr>
          <w:p w:rsidR="00F27CE8" w:rsidRDefault="00F27CE8" w:rsidP="007755A8">
            <w:r>
              <w:t>4</w:t>
            </w:r>
          </w:p>
        </w:tc>
        <w:tc>
          <w:tcPr>
            <w:tcW w:w="3565" w:type="dxa"/>
            <w:shd w:val="clear" w:color="auto" w:fill="auto"/>
          </w:tcPr>
          <w:p w:rsidR="00F27CE8" w:rsidRDefault="00F27CE8" w:rsidP="007755A8">
            <w:r>
              <w:t>Update</w:t>
            </w:r>
            <w:r w:rsidR="009F31E8">
              <w:t>d</w:t>
            </w:r>
            <w:r>
              <w:t xml:space="preserve"> </w:t>
            </w:r>
            <w:r w:rsidR="009F31E8">
              <w:t>Communication Phase</w:t>
            </w:r>
          </w:p>
        </w:tc>
        <w:tc>
          <w:tcPr>
            <w:tcW w:w="2956" w:type="dxa"/>
            <w:shd w:val="clear" w:color="auto" w:fill="auto"/>
          </w:tcPr>
          <w:p w:rsidR="00F27CE8" w:rsidRDefault="00F27CE8" w:rsidP="00363CD7">
            <w:pPr>
              <w:rPr>
                <w:lang w:eastAsia="ko-KR"/>
              </w:rPr>
            </w:pPr>
            <w:r>
              <w:rPr>
                <w:lang w:eastAsia="ko-KR"/>
              </w:rPr>
              <w:t>Carter</w:t>
            </w:r>
          </w:p>
        </w:tc>
        <w:tc>
          <w:tcPr>
            <w:tcW w:w="2739" w:type="dxa"/>
            <w:shd w:val="clear" w:color="auto" w:fill="auto"/>
          </w:tcPr>
          <w:p w:rsidR="00F27CE8" w:rsidRDefault="00F27CE8" w:rsidP="007755A8">
            <w:r>
              <w:t>12/06/2016</w:t>
            </w:r>
          </w:p>
        </w:tc>
      </w:tr>
      <w:tr w:rsidR="009F31E8" w:rsidRPr="00C50C62" w:rsidTr="00874564">
        <w:tc>
          <w:tcPr>
            <w:tcW w:w="316" w:type="dxa"/>
            <w:shd w:val="clear" w:color="auto" w:fill="auto"/>
          </w:tcPr>
          <w:p w:rsidR="009F31E8" w:rsidRDefault="009F31E8" w:rsidP="007755A8">
            <w:r>
              <w:t>5</w:t>
            </w:r>
          </w:p>
        </w:tc>
        <w:tc>
          <w:tcPr>
            <w:tcW w:w="3565" w:type="dxa"/>
            <w:shd w:val="clear" w:color="auto" w:fill="auto"/>
          </w:tcPr>
          <w:p w:rsidR="009F31E8" w:rsidRDefault="009F31E8" w:rsidP="007755A8">
            <w:r>
              <w:t>Updated Movement Phase</w:t>
            </w:r>
          </w:p>
        </w:tc>
        <w:tc>
          <w:tcPr>
            <w:tcW w:w="2956" w:type="dxa"/>
            <w:shd w:val="clear" w:color="auto" w:fill="auto"/>
          </w:tcPr>
          <w:p w:rsidR="009F31E8" w:rsidRDefault="009F31E8" w:rsidP="009F31E8">
            <w:pPr>
              <w:rPr>
                <w:lang w:eastAsia="ko-KR"/>
              </w:rPr>
            </w:pPr>
            <w:r>
              <w:rPr>
                <w:lang w:eastAsia="ko-KR"/>
              </w:rPr>
              <w:t>Carter</w:t>
            </w:r>
          </w:p>
        </w:tc>
        <w:tc>
          <w:tcPr>
            <w:tcW w:w="2739" w:type="dxa"/>
            <w:shd w:val="clear" w:color="auto" w:fill="auto"/>
          </w:tcPr>
          <w:p w:rsidR="009F31E8" w:rsidRDefault="009F31E8" w:rsidP="007755A8">
            <w:r>
              <w:t>12/07/2016</w:t>
            </w:r>
          </w:p>
        </w:tc>
      </w:tr>
      <w:tr w:rsidR="009F31E8" w:rsidRPr="00C50C62" w:rsidTr="00874564">
        <w:tc>
          <w:tcPr>
            <w:tcW w:w="316" w:type="dxa"/>
            <w:shd w:val="clear" w:color="auto" w:fill="auto"/>
          </w:tcPr>
          <w:p w:rsidR="009F31E8" w:rsidRDefault="009F31E8" w:rsidP="007755A8">
            <w:r>
              <w:t>6</w:t>
            </w:r>
          </w:p>
        </w:tc>
        <w:tc>
          <w:tcPr>
            <w:tcW w:w="3565" w:type="dxa"/>
            <w:shd w:val="clear" w:color="auto" w:fill="auto"/>
          </w:tcPr>
          <w:p w:rsidR="009F31E8" w:rsidRDefault="009F31E8" w:rsidP="007755A8">
            <w:r>
              <w:t>Final Updates at end of Semester 1</w:t>
            </w:r>
          </w:p>
        </w:tc>
        <w:tc>
          <w:tcPr>
            <w:tcW w:w="2956" w:type="dxa"/>
            <w:shd w:val="clear" w:color="auto" w:fill="auto"/>
          </w:tcPr>
          <w:p w:rsidR="009F31E8" w:rsidRDefault="009F31E8" w:rsidP="009F31E8">
            <w:pPr>
              <w:rPr>
                <w:lang w:eastAsia="ko-KR"/>
              </w:rPr>
            </w:pPr>
            <w:r>
              <w:rPr>
                <w:lang w:eastAsia="ko-KR"/>
              </w:rPr>
              <w:t>Carter</w:t>
            </w:r>
          </w:p>
        </w:tc>
        <w:tc>
          <w:tcPr>
            <w:tcW w:w="2739" w:type="dxa"/>
            <w:shd w:val="clear" w:color="auto" w:fill="auto"/>
          </w:tcPr>
          <w:p w:rsidR="009F31E8" w:rsidRDefault="009F31E8" w:rsidP="007755A8">
            <w:r>
              <w:t>12/08/2016</w:t>
            </w:r>
          </w:p>
        </w:tc>
      </w:tr>
    </w:tbl>
    <w:p w:rsidR="007755A8" w:rsidRPr="00C50C62" w:rsidRDefault="007755A8" w:rsidP="007755A8"/>
    <w:p w:rsidR="00A14CF4" w:rsidRPr="00A14CF4" w:rsidRDefault="00A14CF4" w:rsidP="00A14CF4">
      <w:pPr>
        <w:pStyle w:val="Heading"/>
        <w:pageBreakBefore/>
        <w:tabs>
          <w:tab w:val="left" w:pos="432"/>
          <w:tab w:val="right" w:pos="9360"/>
        </w:tabs>
        <w:rPr>
          <w:rFonts w:ascii="Times New Roman" w:hAnsi="Times New Roman" w:cs="Times New Roman"/>
        </w:rPr>
      </w:pPr>
      <w:r>
        <w:rPr>
          <w:rFonts w:ascii="Times New Roman" w:hAnsi="Times New Roman" w:cs="Times New Roman"/>
        </w:rPr>
        <w:lastRenderedPageBreak/>
        <w:t xml:space="preserve">Project </w:t>
      </w:r>
      <w:r w:rsidR="000122D7">
        <w:rPr>
          <w:rFonts w:ascii="Times New Roman" w:hAnsi="Times New Roman" w:cs="Times New Roman"/>
        </w:rPr>
        <w:t>Document</w:t>
      </w:r>
    </w:p>
    <w:p w:rsidR="00D63048" w:rsidRPr="001B0AD8" w:rsidRDefault="00D63048" w:rsidP="007F070C">
      <w:pPr>
        <w:pStyle w:val="Heading1"/>
        <w:spacing w:after="0"/>
        <w:ind w:left="0" w:firstLine="0"/>
        <w:rPr>
          <w:rFonts w:ascii="Times New Roman" w:hAnsi="Times New Roman" w:cs="Times New Roman"/>
          <w:sz w:val="32"/>
        </w:rPr>
      </w:pPr>
      <w:bookmarkStart w:id="0" w:name="__RefHeading__19_730262549"/>
      <w:bookmarkStart w:id="1" w:name="_Toc468969438"/>
      <w:bookmarkEnd w:id="0"/>
      <w:r w:rsidRPr="001B0AD8">
        <w:rPr>
          <w:rFonts w:ascii="Times New Roman" w:hAnsi="Times New Roman" w:cs="Times New Roman"/>
          <w:sz w:val="32"/>
        </w:rPr>
        <w:t>Introduction</w:t>
      </w:r>
      <w:bookmarkEnd w:id="1"/>
    </w:p>
    <w:p w:rsidR="00375C79" w:rsidRPr="00F92291" w:rsidRDefault="00375C79" w:rsidP="007E54B8">
      <w:pPr>
        <w:spacing w:before="120"/>
        <w:rPr>
          <w:sz w:val="24"/>
        </w:rPr>
      </w:pPr>
      <w:r>
        <w:rPr>
          <w:sz w:val="24"/>
        </w:rPr>
        <w:t xml:space="preserve">The goal of our project is to achieve the unaided assembly of modular robots into a predetermined shape from random starting points.  In simple terms, </w:t>
      </w:r>
      <w:r w:rsidR="00A6530E">
        <w:rPr>
          <w:sz w:val="24"/>
        </w:rPr>
        <w:t>an AI should</w:t>
      </w:r>
      <w:r>
        <w:rPr>
          <w:sz w:val="24"/>
        </w:rPr>
        <w:t xml:space="preserve"> be able to </w:t>
      </w:r>
      <w:r w:rsidR="00A6530E">
        <w:rPr>
          <w:sz w:val="24"/>
        </w:rPr>
        <w:t xml:space="preserve">command a group of robots to </w:t>
      </w:r>
      <w:r>
        <w:rPr>
          <w:sz w:val="24"/>
        </w:rPr>
        <w:t>arrange into a chosen shape (like a plus or a square).</w:t>
      </w:r>
    </w:p>
    <w:p w:rsidR="00D63048" w:rsidRPr="007C45DF" w:rsidRDefault="00D63048" w:rsidP="007E54B8">
      <w:pPr>
        <w:pStyle w:val="BodyText"/>
        <w:spacing w:before="120" w:after="0"/>
        <w:ind w:left="0"/>
        <w:rPr>
          <w:sz w:val="24"/>
        </w:rPr>
      </w:pPr>
      <w:r w:rsidRPr="007C45DF">
        <w:rPr>
          <w:sz w:val="24"/>
        </w:rPr>
        <w:t xml:space="preserve">This document outlines the </w:t>
      </w:r>
      <w:r w:rsidR="00A6530E">
        <w:rPr>
          <w:sz w:val="24"/>
        </w:rPr>
        <w:t>team’s project progress</w:t>
      </w:r>
      <w:r w:rsidRPr="007C45DF">
        <w:rPr>
          <w:sz w:val="24"/>
        </w:rPr>
        <w:t xml:space="preserve"> for the</w:t>
      </w:r>
      <w:r w:rsidR="00B47A67" w:rsidRPr="007C45DF">
        <w:rPr>
          <w:sz w:val="24"/>
        </w:rPr>
        <w:t xml:space="preserve"> </w:t>
      </w:r>
      <w:r w:rsidR="00A14CF4" w:rsidRPr="007C45DF">
        <w:rPr>
          <w:sz w:val="24"/>
        </w:rPr>
        <w:t>self-reconfiguring robot research project conducted by senior students from the IPFW Department of Computer Science</w:t>
      </w:r>
      <w:r w:rsidR="00D74FE8">
        <w:rPr>
          <w:sz w:val="24"/>
        </w:rPr>
        <w:t>. The purpose</w:t>
      </w:r>
      <w:r w:rsidRPr="007C45DF">
        <w:rPr>
          <w:sz w:val="24"/>
        </w:rPr>
        <w:t xml:space="preserve"> of this document </w:t>
      </w:r>
      <w:r w:rsidR="00A14CF4" w:rsidRPr="007C45DF">
        <w:rPr>
          <w:sz w:val="24"/>
        </w:rPr>
        <w:t>is</w:t>
      </w:r>
      <w:r w:rsidRPr="007C45DF">
        <w:rPr>
          <w:sz w:val="24"/>
        </w:rPr>
        <w:t xml:space="preserve"> to: </w:t>
      </w:r>
    </w:p>
    <w:p w:rsidR="000122D7" w:rsidRPr="007C45DF" w:rsidRDefault="00D63048" w:rsidP="007E54B8">
      <w:pPr>
        <w:pStyle w:val="BodyText"/>
        <w:numPr>
          <w:ilvl w:val="0"/>
          <w:numId w:val="20"/>
        </w:numPr>
        <w:spacing w:before="120" w:after="0"/>
        <w:rPr>
          <w:sz w:val="24"/>
        </w:rPr>
      </w:pPr>
      <w:r w:rsidRPr="007C45DF">
        <w:rPr>
          <w:sz w:val="24"/>
        </w:rPr>
        <w:t xml:space="preserve">Identify </w:t>
      </w:r>
      <w:r w:rsidR="00A14CF4" w:rsidRPr="007C45DF">
        <w:rPr>
          <w:sz w:val="24"/>
        </w:rPr>
        <w:t>the phases of the project development</w:t>
      </w:r>
    </w:p>
    <w:p w:rsidR="000122D7" w:rsidRPr="007C45DF" w:rsidRDefault="00A14CF4" w:rsidP="007E54B8">
      <w:pPr>
        <w:pStyle w:val="BodyText"/>
        <w:numPr>
          <w:ilvl w:val="0"/>
          <w:numId w:val="20"/>
        </w:numPr>
        <w:spacing w:before="120" w:after="0"/>
        <w:rPr>
          <w:sz w:val="24"/>
        </w:rPr>
      </w:pPr>
      <w:r w:rsidRPr="007C45DF">
        <w:rPr>
          <w:sz w:val="24"/>
        </w:rPr>
        <w:t>Define the purpose of each phase</w:t>
      </w:r>
    </w:p>
    <w:p w:rsidR="000122D7" w:rsidRPr="007C45DF" w:rsidRDefault="00A14CF4" w:rsidP="007E54B8">
      <w:pPr>
        <w:pStyle w:val="BodyText"/>
        <w:numPr>
          <w:ilvl w:val="0"/>
          <w:numId w:val="20"/>
        </w:numPr>
        <w:spacing w:before="120" w:after="0"/>
        <w:rPr>
          <w:sz w:val="24"/>
        </w:rPr>
      </w:pPr>
      <w:r w:rsidRPr="007C45DF">
        <w:rPr>
          <w:sz w:val="24"/>
        </w:rPr>
        <w:t>Detail results of each phase</w:t>
      </w:r>
    </w:p>
    <w:p w:rsidR="001151CB" w:rsidRPr="00546192" w:rsidRDefault="00A14CF4" w:rsidP="007E54B8">
      <w:pPr>
        <w:pStyle w:val="BodyText"/>
        <w:numPr>
          <w:ilvl w:val="0"/>
          <w:numId w:val="20"/>
        </w:numPr>
        <w:spacing w:before="120" w:after="0"/>
        <w:rPr>
          <w:sz w:val="24"/>
        </w:rPr>
      </w:pPr>
      <w:r w:rsidRPr="007C45DF">
        <w:rPr>
          <w:sz w:val="24"/>
        </w:rPr>
        <w:t>Document any roadblocks and solutions</w:t>
      </w:r>
      <w:r w:rsidR="007C28AD">
        <w:rPr>
          <w:sz w:val="24"/>
        </w:rPr>
        <w:t xml:space="preserve"> </w:t>
      </w:r>
    </w:p>
    <w:p w:rsidR="007C45DF" w:rsidRPr="001B0AD8" w:rsidRDefault="007C45DF" w:rsidP="007E54B8">
      <w:pPr>
        <w:pStyle w:val="Heading2"/>
        <w:spacing w:after="0"/>
        <w:rPr>
          <w:rFonts w:ascii="Times New Roman" w:hAnsi="Times New Roman" w:cs="Times New Roman"/>
          <w:sz w:val="28"/>
          <w:szCs w:val="28"/>
        </w:rPr>
      </w:pPr>
      <w:bookmarkStart w:id="2" w:name="_Toc468969439"/>
      <w:r w:rsidRPr="001B0AD8">
        <w:rPr>
          <w:rFonts w:ascii="Times New Roman" w:hAnsi="Times New Roman" w:cs="Times New Roman"/>
          <w:sz w:val="28"/>
          <w:szCs w:val="28"/>
        </w:rPr>
        <w:t>Development</w:t>
      </w:r>
      <w:r w:rsidR="007C28AD" w:rsidRPr="001B0AD8">
        <w:rPr>
          <w:rFonts w:ascii="Times New Roman" w:hAnsi="Times New Roman" w:cs="Times New Roman"/>
          <w:sz w:val="28"/>
          <w:szCs w:val="28"/>
        </w:rPr>
        <w:t xml:space="preserve"> Phases</w:t>
      </w:r>
      <w:bookmarkEnd w:id="2"/>
    </w:p>
    <w:p w:rsidR="007C45DF" w:rsidRPr="007C45DF" w:rsidRDefault="007C45DF" w:rsidP="007E54B8">
      <w:pPr>
        <w:pStyle w:val="BodyText"/>
        <w:spacing w:before="120" w:after="0"/>
        <w:ind w:left="0"/>
        <w:rPr>
          <w:sz w:val="24"/>
        </w:rPr>
      </w:pPr>
      <w:r w:rsidRPr="007C45DF">
        <w:rPr>
          <w:sz w:val="24"/>
        </w:rPr>
        <w:t>The project</w:t>
      </w:r>
      <w:r>
        <w:rPr>
          <w:sz w:val="24"/>
        </w:rPr>
        <w:t xml:space="preserve"> </w:t>
      </w:r>
      <w:r w:rsidR="00A6530E">
        <w:rPr>
          <w:sz w:val="24"/>
        </w:rPr>
        <w:t>consists of</w:t>
      </w:r>
      <w:r w:rsidR="00872F5D">
        <w:rPr>
          <w:sz w:val="24"/>
        </w:rPr>
        <w:t xml:space="preserve"> 7</w:t>
      </w:r>
      <w:r>
        <w:rPr>
          <w:sz w:val="24"/>
        </w:rPr>
        <w:t xml:space="preserve"> nonconsecutive phases.</w:t>
      </w:r>
      <w:r w:rsidRPr="007C45DF">
        <w:rPr>
          <w:sz w:val="24"/>
        </w:rPr>
        <w:t xml:space="preserve"> </w:t>
      </w:r>
      <w:r w:rsidR="00A6530E">
        <w:rPr>
          <w:sz w:val="24"/>
        </w:rPr>
        <w:t>These phases are detailed below and shown in Figure 1.</w:t>
      </w:r>
    </w:p>
    <w:p w:rsidR="00981428" w:rsidRDefault="007C45DF" w:rsidP="007E54B8">
      <w:pPr>
        <w:pStyle w:val="BodyText"/>
        <w:numPr>
          <w:ilvl w:val="0"/>
          <w:numId w:val="20"/>
        </w:numPr>
        <w:spacing w:before="120" w:after="0"/>
        <w:rPr>
          <w:sz w:val="24"/>
        </w:rPr>
      </w:pPr>
      <w:r w:rsidRPr="0004361A">
        <w:rPr>
          <w:b/>
          <w:sz w:val="24"/>
        </w:rPr>
        <w:t>Preliminary Phase</w:t>
      </w:r>
      <w:r w:rsidR="0004361A">
        <w:rPr>
          <w:sz w:val="24"/>
        </w:rPr>
        <w:t xml:space="preserve">: </w:t>
      </w:r>
      <w:r w:rsidR="007C28AD">
        <w:rPr>
          <w:sz w:val="24"/>
        </w:rPr>
        <w:t>Become familiar with</w:t>
      </w:r>
      <w:r w:rsidR="0004361A">
        <w:rPr>
          <w:sz w:val="24"/>
        </w:rPr>
        <w:t xml:space="preserve"> the problem and </w:t>
      </w:r>
      <w:r w:rsidR="007C28AD">
        <w:rPr>
          <w:sz w:val="24"/>
        </w:rPr>
        <w:t>gather</w:t>
      </w:r>
      <w:r w:rsidR="0004361A">
        <w:rPr>
          <w:sz w:val="24"/>
        </w:rPr>
        <w:t xml:space="preserve"> requirements.</w:t>
      </w:r>
    </w:p>
    <w:p w:rsidR="007C45DF" w:rsidRDefault="007C45DF" w:rsidP="007E54B8">
      <w:pPr>
        <w:pStyle w:val="BodyText"/>
        <w:numPr>
          <w:ilvl w:val="0"/>
          <w:numId w:val="20"/>
        </w:numPr>
        <w:spacing w:before="120" w:after="0"/>
        <w:rPr>
          <w:sz w:val="24"/>
        </w:rPr>
      </w:pPr>
      <w:r w:rsidRPr="0004361A">
        <w:rPr>
          <w:b/>
          <w:sz w:val="24"/>
        </w:rPr>
        <w:t>Feasibility Phase</w:t>
      </w:r>
      <w:r w:rsidR="0004361A">
        <w:rPr>
          <w:sz w:val="24"/>
        </w:rPr>
        <w:t>: Determine what is and is not possible.</w:t>
      </w:r>
    </w:p>
    <w:p w:rsidR="007C45DF" w:rsidRDefault="007C45DF" w:rsidP="007E54B8">
      <w:pPr>
        <w:pStyle w:val="BodyText"/>
        <w:numPr>
          <w:ilvl w:val="0"/>
          <w:numId w:val="20"/>
        </w:numPr>
        <w:spacing w:before="120" w:after="0"/>
        <w:rPr>
          <w:sz w:val="24"/>
        </w:rPr>
      </w:pPr>
      <w:r w:rsidRPr="0004361A">
        <w:rPr>
          <w:b/>
          <w:sz w:val="24"/>
        </w:rPr>
        <w:t>Communication Phase</w:t>
      </w:r>
      <w:r w:rsidR="0004361A">
        <w:rPr>
          <w:sz w:val="24"/>
        </w:rPr>
        <w:t>: Implement the program layer for communicating with the robots.</w:t>
      </w:r>
    </w:p>
    <w:p w:rsidR="007C45DF" w:rsidRDefault="007C45DF" w:rsidP="007E54B8">
      <w:pPr>
        <w:pStyle w:val="BodyText"/>
        <w:numPr>
          <w:ilvl w:val="0"/>
          <w:numId w:val="20"/>
        </w:numPr>
        <w:spacing w:before="120" w:after="0"/>
        <w:rPr>
          <w:sz w:val="24"/>
        </w:rPr>
      </w:pPr>
      <w:r w:rsidRPr="0004361A">
        <w:rPr>
          <w:b/>
          <w:sz w:val="24"/>
        </w:rPr>
        <w:t>Movement Phase</w:t>
      </w:r>
      <w:r w:rsidR="0004361A">
        <w:rPr>
          <w:sz w:val="24"/>
        </w:rPr>
        <w:t>: Implement the program layer for moving the robots.</w:t>
      </w:r>
    </w:p>
    <w:p w:rsidR="007C45DF" w:rsidRDefault="007C45DF" w:rsidP="007E54B8">
      <w:pPr>
        <w:pStyle w:val="BodyText"/>
        <w:numPr>
          <w:ilvl w:val="0"/>
          <w:numId w:val="20"/>
        </w:numPr>
        <w:spacing w:before="120" w:after="0"/>
        <w:rPr>
          <w:sz w:val="24"/>
        </w:rPr>
      </w:pPr>
      <w:r w:rsidRPr="0004361A">
        <w:rPr>
          <w:b/>
          <w:sz w:val="24"/>
        </w:rPr>
        <w:t>AI Phase</w:t>
      </w:r>
      <w:r w:rsidR="0004361A">
        <w:rPr>
          <w:sz w:val="24"/>
        </w:rPr>
        <w:t>: Implement the AI.</w:t>
      </w:r>
    </w:p>
    <w:p w:rsidR="007C45DF" w:rsidRDefault="007C45DF" w:rsidP="007E54B8">
      <w:pPr>
        <w:pStyle w:val="BodyText"/>
        <w:numPr>
          <w:ilvl w:val="0"/>
          <w:numId w:val="20"/>
        </w:numPr>
        <w:spacing w:before="120" w:after="0"/>
        <w:rPr>
          <w:sz w:val="24"/>
        </w:rPr>
      </w:pPr>
      <w:r w:rsidRPr="0004361A">
        <w:rPr>
          <w:b/>
          <w:sz w:val="24"/>
        </w:rPr>
        <w:t>Enhancement Phase</w:t>
      </w:r>
      <w:r w:rsidR="0004361A">
        <w:rPr>
          <w:sz w:val="24"/>
        </w:rPr>
        <w:t>: Enhance the features implemented in the previous phases.</w:t>
      </w:r>
    </w:p>
    <w:p w:rsidR="00CA20DC" w:rsidRPr="00AA7BD5" w:rsidRDefault="007C45DF" w:rsidP="007F070C">
      <w:pPr>
        <w:pStyle w:val="BodyText"/>
        <w:numPr>
          <w:ilvl w:val="0"/>
          <w:numId w:val="20"/>
        </w:numPr>
        <w:spacing w:before="120" w:after="0"/>
        <w:rPr>
          <w:sz w:val="24"/>
        </w:rPr>
      </w:pPr>
      <w:r w:rsidRPr="0004361A">
        <w:rPr>
          <w:b/>
          <w:sz w:val="24"/>
        </w:rPr>
        <w:t>Publicity Phase</w:t>
      </w:r>
      <w:r w:rsidR="0004361A">
        <w:rPr>
          <w:sz w:val="24"/>
        </w:rPr>
        <w:t>: Publicize results.</w:t>
      </w:r>
      <w:r w:rsidR="00E57A23">
        <w:rPr>
          <w:noProof/>
        </w:rPr>
        <w:pict>
          <v:shapetype id="_x0000_t202" coordsize="21600,21600" o:spt="202" path="m,l,21600r21600,l21600,xe">
            <v:stroke joinstyle="miter"/>
            <v:path gradientshapeok="t" o:connecttype="rect"/>
          </v:shapetype>
          <v:shape id="_x0000_s1031" type="#_x0000_t202" style="position:absolute;left:0;text-align:left;margin-left:0;margin-top:198.2pt;width:468pt;height:.05pt;z-index:251661312;mso-position-horizontal-relative:text;mso-position-vertical-relative:text" stroked="f">
            <v:textbox style="mso-fit-shape-to-text:t" inset="0,0,0,0">
              <w:txbxContent>
                <w:p w:rsidR="00681D51" w:rsidRPr="00AA7BD5" w:rsidRDefault="00681D51" w:rsidP="00AA7BD5">
                  <w:pPr>
                    <w:pStyle w:val="Caption"/>
                  </w:pPr>
                  <w:r>
                    <w:t xml:space="preserve">Figure </w:t>
                  </w:r>
                  <w:fldSimple w:instr=" SEQ Figure \* ARABIC ">
                    <w:r>
                      <w:rPr>
                        <w:noProof/>
                      </w:rPr>
                      <w:t>1</w:t>
                    </w:r>
                  </w:fldSimple>
                  <w:r>
                    <w:t xml:space="preserve"> Phases of development</w:t>
                  </w:r>
                </w:p>
              </w:txbxContent>
            </v:textbox>
            <w10:wrap type="square"/>
          </v:shape>
        </w:pict>
      </w:r>
      <w:r w:rsidR="007F070C">
        <w:rPr>
          <w:noProof/>
          <w:lang w:eastAsia="en-US"/>
        </w:rPr>
        <w:drawing>
          <wp:anchor distT="0" distB="0" distL="114300" distR="114300" simplePos="0" relativeHeight="251654144" behindDoc="0" locked="0" layoutInCell="1" allowOverlap="1">
            <wp:simplePos x="0" y="0"/>
            <wp:positionH relativeFrom="column">
              <wp:posOffset>0</wp:posOffset>
            </wp:positionH>
            <wp:positionV relativeFrom="page">
              <wp:posOffset>6564923</wp:posOffset>
            </wp:positionV>
            <wp:extent cx="5943600" cy="2124075"/>
            <wp:effectExtent l="0" t="0" r="0" b="0"/>
            <wp:wrapSquare wrapText="bothSides"/>
            <wp:docPr id="5" name="Chart 5">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0122D7" w:rsidRPr="001B0AD8" w:rsidRDefault="00940869" w:rsidP="007E54B8">
      <w:pPr>
        <w:pStyle w:val="Heading2"/>
        <w:spacing w:after="0"/>
        <w:rPr>
          <w:rFonts w:ascii="Times New Roman" w:hAnsi="Times New Roman" w:cs="Times New Roman"/>
          <w:sz w:val="28"/>
        </w:rPr>
      </w:pPr>
      <w:bookmarkStart w:id="3" w:name="_Toc468969440"/>
      <w:r w:rsidRPr="001B0AD8">
        <w:rPr>
          <w:rFonts w:ascii="Times New Roman" w:hAnsi="Times New Roman" w:cs="Times New Roman"/>
          <w:sz w:val="28"/>
        </w:rPr>
        <w:lastRenderedPageBreak/>
        <w:t>Subphases</w:t>
      </w:r>
      <w:bookmarkEnd w:id="3"/>
    </w:p>
    <w:p w:rsidR="00940869" w:rsidRDefault="00E57A23" w:rsidP="007E54B8">
      <w:pPr>
        <w:spacing w:before="120"/>
        <w:rPr>
          <w:sz w:val="24"/>
        </w:rPr>
      </w:pPr>
      <w:r>
        <w:rPr>
          <w:noProof/>
        </w:rPr>
        <w:pict>
          <v:shape id="_x0000_s1032" type="#_x0000_t202" style="position:absolute;margin-left:-.6pt;margin-top:580.75pt;width:468pt;height:.05pt;z-index:251662336;mso-position-horizontal-relative:text;mso-position-vertical-relative:text" stroked="f">
            <v:textbox style="mso-fit-shape-to-text:t" inset="0,0,0,0">
              <w:txbxContent>
                <w:p w:rsidR="00681D51" w:rsidRPr="00F56000" w:rsidRDefault="00681D51" w:rsidP="00AA7BD5">
                  <w:pPr>
                    <w:pStyle w:val="Caption"/>
                    <w:rPr>
                      <w:rFonts w:cs="Times New Roman"/>
                      <w:noProof/>
                      <w:sz w:val="20"/>
                      <w:szCs w:val="20"/>
                    </w:rPr>
                  </w:pPr>
                  <w:r>
                    <w:t xml:space="preserve">Figure </w:t>
                  </w:r>
                  <w:fldSimple w:instr=" SEQ Figure \* ARABIC ">
                    <w:r>
                      <w:rPr>
                        <w:noProof/>
                      </w:rPr>
                      <w:t>2</w:t>
                    </w:r>
                  </w:fldSimple>
                  <w:r>
                    <w:t xml:space="preserve"> Subphases of development</w:t>
                  </w:r>
                </w:p>
              </w:txbxContent>
            </v:textbox>
            <w10:wrap type="square"/>
          </v:shape>
        </w:pict>
      </w:r>
      <w:r w:rsidR="00AA7BD5">
        <w:rPr>
          <w:noProof/>
          <w:lang w:eastAsia="en-US"/>
        </w:rPr>
        <w:drawing>
          <wp:anchor distT="0" distB="0" distL="114300" distR="114300" simplePos="0" relativeHeight="251653120" behindDoc="0" locked="0" layoutInCell="1" allowOverlap="1">
            <wp:simplePos x="0" y="0"/>
            <wp:positionH relativeFrom="column">
              <wp:posOffset>-7864</wp:posOffset>
            </wp:positionH>
            <wp:positionV relativeFrom="page">
              <wp:posOffset>1652466</wp:posOffset>
            </wp:positionV>
            <wp:extent cx="5943600" cy="6991350"/>
            <wp:effectExtent l="0" t="0" r="0" b="0"/>
            <wp:wrapSquare wrapText="bothSides"/>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40869" w:rsidRPr="00940869">
        <w:rPr>
          <w:sz w:val="24"/>
        </w:rPr>
        <w:t>Each phase</w:t>
      </w:r>
      <w:r w:rsidR="00466490">
        <w:rPr>
          <w:sz w:val="24"/>
        </w:rPr>
        <w:t xml:space="preserve"> consists of several sub</w:t>
      </w:r>
      <w:r w:rsidR="00940869" w:rsidRPr="00940869">
        <w:rPr>
          <w:sz w:val="24"/>
        </w:rPr>
        <w:t>phases</w:t>
      </w:r>
      <w:r w:rsidR="00A632D9">
        <w:rPr>
          <w:sz w:val="24"/>
        </w:rPr>
        <w:t xml:space="preserve"> whose timeline is </w:t>
      </w:r>
      <w:r w:rsidR="00866E66">
        <w:rPr>
          <w:sz w:val="24"/>
        </w:rPr>
        <w:t>documented in Figure 2</w:t>
      </w:r>
      <w:r w:rsidR="00A632D9">
        <w:rPr>
          <w:sz w:val="24"/>
        </w:rPr>
        <w:t xml:space="preserve"> below.</w:t>
      </w:r>
    </w:p>
    <w:p w:rsidR="00466490" w:rsidRDefault="00466490" w:rsidP="007E54B8">
      <w:pPr>
        <w:keepNext/>
        <w:spacing w:before="120"/>
      </w:pPr>
    </w:p>
    <w:p w:rsidR="008573E3" w:rsidRDefault="00D74FE8" w:rsidP="007E54B8">
      <w:pPr>
        <w:pStyle w:val="Heading1"/>
        <w:spacing w:after="0"/>
        <w:ind w:left="0" w:firstLine="0"/>
        <w:rPr>
          <w:rFonts w:ascii="Times New Roman" w:hAnsi="Times New Roman" w:cs="Times New Roman"/>
          <w:sz w:val="32"/>
        </w:rPr>
      </w:pPr>
      <w:bookmarkStart w:id="4" w:name="_Toc468969441"/>
      <w:r>
        <w:rPr>
          <w:rFonts w:ascii="Times New Roman" w:hAnsi="Times New Roman" w:cs="Times New Roman"/>
          <w:sz w:val="32"/>
        </w:rPr>
        <w:t>Project Development</w:t>
      </w:r>
      <w:r w:rsidR="00F31F8B">
        <w:rPr>
          <w:rFonts w:ascii="Times New Roman" w:hAnsi="Times New Roman" w:cs="Times New Roman"/>
          <w:sz w:val="32"/>
        </w:rPr>
        <w:t xml:space="preserve"> Summary</w:t>
      </w:r>
      <w:bookmarkEnd w:id="4"/>
    </w:p>
    <w:p w:rsidR="00707353" w:rsidRPr="00707353" w:rsidRDefault="00F31F8B" w:rsidP="001419EF">
      <w:pPr>
        <w:spacing w:before="120"/>
        <w:rPr>
          <w:sz w:val="24"/>
        </w:rPr>
      </w:pPr>
      <w:r>
        <w:rPr>
          <w:sz w:val="24"/>
        </w:rPr>
        <w:t xml:space="preserve">Each of the 7 phases has a specific purpose, with </w:t>
      </w:r>
      <w:r w:rsidR="00350176">
        <w:rPr>
          <w:sz w:val="24"/>
        </w:rPr>
        <w:t>an</w:t>
      </w:r>
      <w:r w:rsidR="00866E66">
        <w:rPr>
          <w:sz w:val="24"/>
        </w:rPr>
        <w:t xml:space="preserve"> ultimate</w:t>
      </w:r>
      <w:r>
        <w:rPr>
          <w:sz w:val="24"/>
        </w:rPr>
        <w:t xml:space="preserve"> </w:t>
      </w:r>
      <w:r w:rsidR="00350176">
        <w:rPr>
          <w:sz w:val="24"/>
        </w:rPr>
        <w:t>result</w:t>
      </w:r>
      <w:r>
        <w:rPr>
          <w:sz w:val="24"/>
        </w:rPr>
        <w:t xml:space="preserve"> of</w:t>
      </w:r>
      <w:r w:rsidR="00350176">
        <w:rPr>
          <w:sz w:val="24"/>
        </w:rPr>
        <w:t xml:space="preserve"> achieving</w:t>
      </w:r>
      <w:r>
        <w:rPr>
          <w:sz w:val="24"/>
        </w:rPr>
        <w:t xml:space="preserve"> </w:t>
      </w:r>
      <w:r w:rsidR="00866E66">
        <w:rPr>
          <w:sz w:val="24"/>
        </w:rPr>
        <w:t>the</w:t>
      </w:r>
      <w:r>
        <w:rPr>
          <w:sz w:val="24"/>
        </w:rPr>
        <w:t xml:space="preserve"> project goal.  This section gives detailed descrip</w:t>
      </w:r>
      <w:r w:rsidR="00872F5D">
        <w:rPr>
          <w:sz w:val="24"/>
        </w:rPr>
        <w:t xml:space="preserve">tions </w:t>
      </w:r>
      <w:r>
        <w:rPr>
          <w:sz w:val="24"/>
        </w:rPr>
        <w:t>of each phase</w:t>
      </w:r>
      <w:r w:rsidR="00872F5D">
        <w:rPr>
          <w:sz w:val="24"/>
        </w:rPr>
        <w:t xml:space="preserve"> and document</w:t>
      </w:r>
      <w:r w:rsidR="00866E66">
        <w:rPr>
          <w:sz w:val="24"/>
        </w:rPr>
        <w:t>s any major discoveries from them</w:t>
      </w:r>
      <w:r w:rsidR="00872F5D">
        <w:rPr>
          <w:sz w:val="24"/>
        </w:rPr>
        <w:t>.</w:t>
      </w:r>
    </w:p>
    <w:p w:rsidR="00F31F8B" w:rsidRDefault="00F31F8B" w:rsidP="007E54B8">
      <w:pPr>
        <w:pStyle w:val="Heading2"/>
        <w:spacing w:after="0"/>
        <w:rPr>
          <w:rFonts w:ascii="Times New Roman" w:hAnsi="Times New Roman" w:cs="Times New Roman"/>
          <w:sz w:val="28"/>
        </w:rPr>
      </w:pPr>
      <w:bookmarkStart w:id="5" w:name="_Toc468969442"/>
      <w:r>
        <w:rPr>
          <w:rFonts w:ascii="Times New Roman" w:hAnsi="Times New Roman" w:cs="Times New Roman"/>
          <w:sz w:val="28"/>
        </w:rPr>
        <w:t>Preliminary Phase</w:t>
      </w:r>
      <w:bookmarkEnd w:id="5"/>
    </w:p>
    <w:p w:rsidR="00F31F8B" w:rsidRDefault="00D74FE8" w:rsidP="007E54B8">
      <w:pPr>
        <w:spacing w:before="120"/>
        <w:rPr>
          <w:sz w:val="24"/>
        </w:rPr>
      </w:pPr>
      <w:r>
        <w:rPr>
          <w:sz w:val="24"/>
        </w:rPr>
        <w:t xml:space="preserve">The goal of the preliminary phase </w:t>
      </w:r>
      <w:r w:rsidR="00872F5D">
        <w:rPr>
          <w:sz w:val="24"/>
        </w:rPr>
        <w:t>was</w:t>
      </w:r>
      <w:r>
        <w:rPr>
          <w:sz w:val="24"/>
        </w:rPr>
        <w:t xml:space="preserve"> to determine the basic req</w:t>
      </w:r>
      <w:r w:rsidR="00E04F1C">
        <w:rPr>
          <w:sz w:val="24"/>
        </w:rPr>
        <w:t>uirements of the project</w:t>
      </w:r>
      <w:r>
        <w:rPr>
          <w:sz w:val="24"/>
        </w:rPr>
        <w:t xml:space="preserve"> and to familiarize </w:t>
      </w:r>
      <w:r w:rsidR="00866E66">
        <w:rPr>
          <w:sz w:val="24"/>
        </w:rPr>
        <w:t>the team</w:t>
      </w:r>
      <w:r>
        <w:rPr>
          <w:sz w:val="24"/>
        </w:rPr>
        <w:t xml:space="preserve"> with the</w:t>
      </w:r>
      <w:r w:rsidR="00707353">
        <w:rPr>
          <w:sz w:val="24"/>
        </w:rPr>
        <w:t xml:space="preserve"> available</w:t>
      </w:r>
      <w:r>
        <w:rPr>
          <w:sz w:val="24"/>
        </w:rPr>
        <w:t xml:space="preserve"> technology.</w:t>
      </w:r>
      <w:r w:rsidR="00872F5D">
        <w:rPr>
          <w:sz w:val="24"/>
        </w:rPr>
        <w:t xml:space="preserve">  It consisted</w:t>
      </w:r>
      <w:r w:rsidR="00707353">
        <w:rPr>
          <w:sz w:val="24"/>
        </w:rPr>
        <w:t xml:space="preserve"> of two subphases that are detailed below.</w:t>
      </w:r>
    </w:p>
    <w:p w:rsidR="00D74FE8" w:rsidRPr="00F5181F" w:rsidRDefault="00F5181F" w:rsidP="007E54B8">
      <w:pPr>
        <w:pStyle w:val="Heading3"/>
        <w:spacing w:after="0"/>
        <w:rPr>
          <w:rFonts w:ascii="Times New Roman" w:hAnsi="Times New Roman" w:cs="Times New Roman"/>
          <w:b w:val="0"/>
          <w:i/>
          <w:sz w:val="24"/>
        </w:rPr>
      </w:pPr>
      <w:bookmarkStart w:id="6" w:name="_Toc468969443"/>
      <w:r w:rsidRPr="00F5181F">
        <w:rPr>
          <w:rFonts w:ascii="Times New Roman" w:hAnsi="Times New Roman" w:cs="Times New Roman"/>
          <w:b w:val="0"/>
          <w:i/>
          <w:sz w:val="24"/>
        </w:rPr>
        <w:t>Project Proposal</w:t>
      </w:r>
      <w:bookmarkEnd w:id="6"/>
    </w:p>
    <w:p w:rsidR="00350176" w:rsidRDefault="00350176" w:rsidP="007E54B8">
      <w:pPr>
        <w:spacing w:before="120"/>
        <w:rPr>
          <w:sz w:val="24"/>
        </w:rPr>
      </w:pPr>
      <w:r>
        <w:rPr>
          <w:sz w:val="24"/>
        </w:rPr>
        <w:t>Completed by: Carter, Ben, Trevor, Jeff</w:t>
      </w:r>
    </w:p>
    <w:p w:rsidR="00F5181F" w:rsidRDefault="00707353" w:rsidP="007E54B8">
      <w:pPr>
        <w:spacing w:before="120"/>
        <w:rPr>
          <w:sz w:val="24"/>
        </w:rPr>
      </w:pPr>
      <w:r>
        <w:rPr>
          <w:sz w:val="24"/>
        </w:rPr>
        <w:t>The project proposal was a document required by the computer science department.</w:t>
      </w:r>
      <w:r w:rsidR="00350176">
        <w:rPr>
          <w:sz w:val="24"/>
        </w:rPr>
        <w:t xml:space="preserve">  The proposal that was submitted was an extension of the original proposal created by Dr. </w:t>
      </w:r>
      <w:proofErr w:type="spellStart"/>
      <w:r w:rsidR="00350176">
        <w:rPr>
          <w:sz w:val="24"/>
        </w:rPr>
        <w:t>Licato</w:t>
      </w:r>
      <w:proofErr w:type="spellEnd"/>
      <w:r w:rsidR="00350176">
        <w:rPr>
          <w:sz w:val="24"/>
        </w:rPr>
        <w:t>.</w:t>
      </w:r>
      <w:r>
        <w:rPr>
          <w:sz w:val="24"/>
        </w:rPr>
        <w:t xml:space="preserve">  </w:t>
      </w:r>
      <w:r w:rsidR="00350176">
        <w:rPr>
          <w:sz w:val="24"/>
        </w:rPr>
        <w:t>The proposal was extended by</w:t>
      </w:r>
      <w:r>
        <w:rPr>
          <w:sz w:val="24"/>
        </w:rPr>
        <w:t xml:space="preserve"> gathering </w:t>
      </w:r>
      <w:r w:rsidR="00350176">
        <w:rPr>
          <w:sz w:val="24"/>
        </w:rPr>
        <w:t xml:space="preserve">new </w:t>
      </w:r>
      <w:r>
        <w:rPr>
          <w:sz w:val="24"/>
        </w:rPr>
        <w:t>requirements and narrowing the project scope.</w:t>
      </w:r>
      <w:r w:rsidR="00350176">
        <w:rPr>
          <w:sz w:val="24"/>
        </w:rPr>
        <w:t xml:space="preserve">  A project goal was developed and </w:t>
      </w:r>
      <w:r w:rsidR="00F57272">
        <w:rPr>
          <w:sz w:val="24"/>
        </w:rPr>
        <w:t>agreed upon by the team</w:t>
      </w:r>
      <w:r w:rsidR="00350176">
        <w:rPr>
          <w:sz w:val="24"/>
        </w:rPr>
        <w:t xml:space="preserve">. </w:t>
      </w:r>
      <w:r w:rsidR="00F57272">
        <w:rPr>
          <w:sz w:val="24"/>
        </w:rPr>
        <w:t>The</w:t>
      </w:r>
      <w:r>
        <w:rPr>
          <w:sz w:val="24"/>
        </w:rPr>
        <w:t xml:space="preserve"> phase </w:t>
      </w:r>
      <w:r w:rsidR="00F57272">
        <w:rPr>
          <w:sz w:val="24"/>
        </w:rPr>
        <w:t xml:space="preserve">finished with a presentation of the </w:t>
      </w:r>
      <w:r w:rsidR="00E04F1C">
        <w:rPr>
          <w:sz w:val="24"/>
        </w:rPr>
        <w:t>completed proposal</w:t>
      </w:r>
      <w:r>
        <w:rPr>
          <w:sz w:val="24"/>
        </w:rPr>
        <w:t xml:space="preserve"> to a group of facul</w:t>
      </w:r>
      <w:r w:rsidR="00E04F1C">
        <w:rPr>
          <w:sz w:val="24"/>
        </w:rPr>
        <w:t>ty and fellow CS students.</w:t>
      </w:r>
    </w:p>
    <w:p w:rsidR="00F5181F" w:rsidRDefault="000E48D2" w:rsidP="007E54B8">
      <w:pPr>
        <w:pStyle w:val="Heading3"/>
        <w:spacing w:after="0"/>
        <w:rPr>
          <w:rFonts w:ascii="Times New Roman" w:hAnsi="Times New Roman" w:cs="Times New Roman"/>
          <w:b w:val="0"/>
          <w:i/>
          <w:sz w:val="24"/>
        </w:rPr>
      </w:pPr>
      <w:bookmarkStart w:id="7" w:name="_Toc468969444"/>
      <w:r>
        <w:rPr>
          <w:rFonts w:ascii="Times New Roman" w:hAnsi="Times New Roman" w:cs="Times New Roman"/>
          <w:b w:val="0"/>
          <w:i/>
          <w:sz w:val="24"/>
        </w:rPr>
        <w:t>Familiarity with Simulator</w:t>
      </w:r>
      <w:bookmarkEnd w:id="7"/>
    </w:p>
    <w:p w:rsidR="00350176" w:rsidRDefault="00350176" w:rsidP="007E54B8">
      <w:pPr>
        <w:spacing w:before="120"/>
        <w:rPr>
          <w:sz w:val="24"/>
        </w:rPr>
      </w:pPr>
      <w:r>
        <w:rPr>
          <w:sz w:val="24"/>
        </w:rPr>
        <w:t>Completed by: Ben, Jeff</w:t>
      </w:r>
    </w:p>
    <w:p w:rsidR="00F5181F" w:rsidRPr="00F5181F" w:rsidRDefault="00F57272" w:rsidP="007E54B8">
      <w:pPr>
        <w:spacing w:before="120"/>
        <w:rPr>
          <w:sz w:val="24"/>
        </w:rPr>
      </w:pPr>
      <w:r>
        <w:rPr>
          <w:sz w:val="24"/>
        </w:rPr>
        <w:t>Access was gained</w:t>
      </w:r>
      <w:r w:rsidR="00E04F1C">
        <w:rPr>
          <w:sz w:val="24"/>
        </w:rPr>
        <w:t xml:space="preserve"> to a powerful 3D simulator called </w:t>
      </w:r>
      <w:proofErr w:type="spellStart"/>
      <w:r w:rsidR="00E04F1C">
        <w:rPr>
          <w:sz w:val="24"/>
        </w:rPr>
        <w:t>Webots</w:t>
      </w:r>
      <w:proofErr w:type="spellEnd"/>
      <w:r w:rsidR="00E04F1C">
        <w:rPr>
          <w:sz w:val="24"/>
        </w:rPr>
        <w:t xml:space="preserve">.  This simulator </w:t>
      </w:r>
      <w:r>
        <w:rPr>
          <w:sz w:val="24"/>
        </w:rPr>
        <w:t xml:space="preserve">could be used to </w:t>
      </w:r>
      <w:r w:rsidR="00E04F1C">
        <w:rPr>
          <w:sz w:val="24"/>
        </w:rPr>
        <w:t xml:space="preserve">interact with virtual models of robots.  </w:t>
      </w:r>
      <w:r>
        <w:rPr>
          <w:sz w:val="24"/>
        </w:rPr>
        <w:t>Time was spent</w:t>
      </w:r>
      <w:r w:rsidR="00E04F1C">
        <w:rPr>
          <w:sz w:val="24"/>
        </w:rPr>
        <w:t xml:space="preserve"> familiarizing </w:t>
      </w:r>
      <w:r>
        <w:rPr>
          <w:sz w:val="24"/>
        </w:rPr>
        <w:t>the team</w:t>
      </w:r>
      <w:r w:rsidR="00E04F1C">
        <w:rPr>
          <w:sz w:val="24"/>
        </w:rPr>
        <w:t xml:space="preserve"> with the software’s capabilities.  </w:t>
      </w:r>
      <w:r>
        <w:rPr>
          <w:sz w:val="24"/>
        </w:rPr>
        <w:t xml:space="preserve">The phase was completed by successfully </w:t>
      </w:r>
      <w:r w:rsidR="00E04F1C">
        <w:rPr>
          <w:sz w:val="24"/>
        </w:rPr>
        <w:t>import</w:t>
      </w:r>
      <w:r>
        <w:rPr>
          <w:sz w:val="24"/>
        </w:rPr>
        <w:t>ing</w:t>
      </w:r>
      <w:r w:rsidR="00E04F1C">
        <w:rPr>
          <w:sz w:val="24"/>
        </w:rPr>
        <w:t xml:space="preserve"> the</w:t>
      </w:r>
      <w:r w:rsidR="0079072F">
        <w:rPr>
          <w:sz w:val="24"/>
        </w:rPr>
        <w:t xml:space="preserve"> team’s robot</w:t>
      </w:r>
      <w:r w:rsidR="00E04F1C">
        <w:rPr>
          <w:sz w:val="24"/>
        </w:rPr>
        <w:t xml:space="preserve"> model and interact</w:t>
      </w:r>
      <w:r>
        <w:rPr>
          <w:sz w:val="24"/>
        </w:rPr>
        <w:t>ing</w:t>
      </w:r>
      <w:r w:rsidR="00E04F1C">
        <w:rPr>
          <w:sz w:val="24"/>
        </w:rPr>
        <w:t xml:space="preserve"> with it.</w:t>
      </w:r>
    </w:p>
    <w:p w:rsidR="00F31F8B" w:rsidRDefault="00D74FE8" w:rsidP="007E54B8">
      <w:pPr>
        <w:pStyle w:val="Heading2"/>
        <w:spacing w:after="0"/>
        <w:rPr>
          <w:rFonts w:ascii="Times New Roman" w:hAnsi="Times New Roman" w:cs="Times New Roman"/>
          <w:sz w:val="28"/>
        </w:rPr>
      </w:pPr>
      <w:bookmarkStart w:id="8" w:name="_Toc468969445"/>
      <w:r>
        <w:rPr>
          <w:rFonts w:ascii="Times New Roman" w:hAnsi="Times New Roman" w:cs="Times New Roman"/>
          <w:sz w:val="28"/>
        </w:rPr>
        <w:t>Feasibility Phase</w:t>
      </w:r>
      <w:bookmarkEnd w:id="8"/>
    </w:p>
    <w:p w:rsidR="00E04F1C" w:rsidRDefault="00A12913" w:rsidP="007E54B8">
      <w:pPr>
        <w:spacing w:before="120"/>
        <w:rPr>
          <w:sz w:val="24"/>
        </w:rPr>
      </w:pPr>
      <w:r>
        <w:rPr>
          <w:sz w:val="24"/>
        </w:rPr>
        <w:t>The goal of the feasibility phase was to research and te</w:t>
      </w:r>
      <w:r w:rsidR="00F57272">
        <w:rPr>
          <w:sz w:val="24"/>
        </w:rPr>
        <w:t>st what is and isn’t possible. The team</w:t>
      </w:r>
      <w:r>
        <w:rPr>
          <w:sz w:val="24"/>
        </w:rPr>
        <w:t xml:space="preserve"> emerged from this phase with functional prototypes and a reasonable understanding about </w:t>
      </w:r>
      <w:r w:rsidR="00F57272">
        <w:rPr>
          <w:sz w:val="24"/>
        </w:rPr>
        <w:t>approaches to</w:t>
      </w:r>
      <w:r>
        <w:rPr>
          <w:sz w:val="24"/>
        </w:rPr>
        <w:t xml:space="preserve"> future phases.</w:t>
      </w:r>
      <w:r w:rsidR="00F57272">
        <w:rPr>
          <w:sz w:val="24"/>
        </w:rPr>
        <w:t xml:space="preserve"> </w:t>
      </w:r>
      <w:r w:rsidR="00427A09">
        <w:rPr>
          <w:sz w:val="24"/>
        </w:rPr>
        <w:t xml:space="preserve">This phase was divided into four subphases which are </w:t>
      </w:r>
      <w:r w:rsidR="00C7305D">
        <w:rPr>
          <w:sz w:val="24"/>
        </w:rPr>
        <w:t>described</w:t>
      </w:r>
      <w:r w:rsidR="00427A09">
        <w:rPr>
          <w:sz w:val="24"/>
        </w:rPr>
        <w:t xml:space="preserve"> below.</w:t>
      </w:r>
    </w:p>
    <w:p w:rsidR="00E04F1C" w:rsidRDefault="00E04F1C" w:rsidP="007E54B8">
      <w:pPr>
        <w:pStyle w:val="Heading3"/>
        <w:spacing w:after="0"/>
        <w:rPr>
          <w:rFonts w:ascii="Times New Roman" w:hAnsi="Times New Roman" w:cs="Times New Roman"/>
          <w:b w:val="0"/>
          <w:i/>
          <w:sz w:val="24"/>
        </w:rPr>
      </w:pPr>
      <w:bookmarkStart w:id="9" w:name="_Toc468969446"/>
      <w:r>
        <w:rPr>
          <w:rFonts w:ascii="Times New Roman" w:hAnsi="Times New Roman" w:cs="Times New Roman"/>
          <w:b w:val="0"/>
          <w:i/>
          <w:sz w:val="24"/>
        </w:rPr>
        <w:t>Choose Robot Prototype</w:t>
      </w:r>
      <w:bookmarkEnd w:id="9"/>
    </w:p>
    <w:p w:rsidR="00F57272" w:rsidRDefault="00F57272" w:rsidP="007E54B8">
      <w:pPr>
        <w:spacing w:before="120"/>
        <w:rPr>
          <w:sz w:val="24"/>
        </w:rPr>
      </w:pPr>
      <w:r>
        <w:rPr>
          <w:sz w:val="24"/>
        </w:rPr>
        <w:t>Completed by: Carter, Ben, Trevor, Jeff</w:t>
      </w:r>
    </w:p>
    <w:p w:rsidR="00265CF1" w:rsidRDefault="00A55D64" w:rsidP="007E54B8">
      <w:pPr>
        <w:spacing w:before="120"/>
        <w:rPr>
          <w:sz w:val="24"/>
        </w:rPr>
      </w:pPr>
      <w:r>
        <w:rPr>
          <w:sz w:val="24"/>
        </w:rPr>
        <w:t xml:space="preserve">Before </w:t>
      </w:r>
      <w:r w:rsidR="00F57272">
        <w:rPr>
          <w:sz w:val="24"/>
        </w:rPr>
        <w:t>beginning</w:t>
      </w:r>
      <w:r>
        <w:rPr>
          <w:sz w:val="24"/>
        </w:rPr>
        <w:t xml:space="preserve"> any implementation</w:t>
      </w:r>
      <w:r w:rsidR="00F57272">
        <w:rPr>
          <w:sz w:val="24"/>
        </w:rPr>
        <w:t>,</w:t>
      </w:r>
      <w:r>
        <w:rPr>
          <w:sz w:val="24"/>
        </w:rPr>
        <w:t xml:space="preserve"> </w:t>
      </w:r>
      <w:r w:rsidR="00F57272">
        <w:rPr>
          <w:sz w:val="24"/>
        </w:rPr>
        <w:t xml:space="preserve">a robot type needed to be determined. </w:t>
      </w:r>
      <w:r w:rsidR="00265CF1">
        <w:rPr>
          <w:sz w:val="24"/>
        </w:rPr>
        <w:t xml:space="preserve">By the end of the summer </w:t>
      </w:r>
      <w:r w:rsidR="00F57272">
        <w:rPr>
          <w:sz w:val="24"/>
        </w:rPr>
        <w:t>it was</w:t>
      </w:r>
      <w:r w:rsidR="00265CF1">
        <w:rPr>
          <w:sz w:val="24"/>
        </w:rPr>
        <w:t xml:space="preserve"> believed that the robot had already been finalized.</w:t>
      </w:r>
      <w:r w:rsidR="00F57272" w:rsidRPr="00F57272">
        <w:rPr>
          <w:sz w:val="24"/>
        </w:rPr>
        <w:t xml:space="preserve"> </w:t>
      </w:r>
      <w:r w:rsidR="00F57272">
        <w:rPr>
          <w:sz w:val="24"/>
        </w:rPr>
        <w:t xml:space="preserve">The team was under the impression that the engineers were going to complete a prototype called the SMORES robot. </w:t>
      </w:r>
      <w:r w:rsidR="00265CF1">
        <w:rPr>
          <w:sz w:val="24"/>
        </w:rPr>
        <w:t>Unfortunately,</w:t>
      </w:r>
      <w:r w:rsidR="00F57272">
        <w:rPr>
          <w:sz w:val="24"/>
        </w:rPr>
        <w:t xml:space="preserve"> t</w:t>
      </w:r>
      <w:r w:rsidR="00265CF1">
        <w:rPr>
          <w:sz w:val="24"/>
        </w:rPr>
        <w:t xml:space="preserve">he engineers believed that </w:t>
      </w:r>
      <w:r w:rsidR="00417FD8">
        <w:rPr>
          <w:sz w:val="24"/>
        </w:rPr>
        <w:t>the team</w:t>
      </w:r>
      <w:r w:rsidR="00265CF1">
        <w:rPr>
          <w:sz w:val="24"/>
        </w:rPr>
        <w:t xml:space="preserve"> had already agreed on their “block bots.”  After several meetings with the engineering team, </w:t>
      </w:r>
      <w:r w:rsidR="00BB5B84">
        <w:rPr>
          <w:sz w:val="24"/>
        </w:rPr>
        <w:t>the</w:t>
      </w:r>
      <w:r w:rsidR="00265CF1">
        <w:rPr>
          <w:sz w:val="24"/>
        </w:rPr>
        <w:t xml:space="preserve"> miscommunication</w:t>
      </w:r>
      <w:r w:rsidR="00BB5B84">
        <w:rPr>
          <w:sz w:val="24"/>
        </w:rPr>
        <w:t xml:space="preserve"> was recognized</w:t>
      </w:r>
      <w:r w:rsidR="00265CF1">
        <w:rPr>
          <w:sz w:val="24"/>
        </w:rPr>
        <w:t xml:space="preserve">.  </w:t>
      </w:r>
      <w:r w:rsidR="00BB5B84">
        <w:rPr>
          <w:sz w:val="24"/>
        </w:rPr>
        <w:t>A team meeting was held and a robot type was determined.</w:t>
      </w:r>
      <w:r w:rsidR="00265CF1">
        <w:rPr>
          <w:sz w:val="24"/>
        </w:rPr>
        <w:t xml:space="preserve"> </w:t>
      </w:r>
      <w:r w:rsidR="00BB5B84">
        <w:rPr>
          <w:sz w:val="24"/>
        </w:rPr>
        <w:t xml:space="preserve">The team proposed two robots, </w:t>
      </w:r>
      <w:r w:rsidR="00265CF1">
        <w:rPr>
          <w:sz w:val="24"/>
        </w:rPr>
        <w:t>a “dream” robot and a “backup” robot.</w:t>
      </w:r>
    </w:p>
    <w:p w:rsidR="00265CF1" w:rsidRDefault="007E54B8" w:rsidP="007E54B8">
      <w:pPr>
        <w:pStyle w:val="ListParagraph"/>
        <w:numPr>
          <w:ilvl w:val="0"/>
          <w:numId w:val="20"/>
        </w:numPr>
        <w:spacing w:before="120"/>
        <w:rPr>
          <w:sz w:val="24"/>
        </w:rPr>
      </w:pPr>
      <w:r>
        <w:rPr>
          <w:sz w:val="24"/>
        </w:rPr>
        <w:t>Dream: T</w:t>
      </w:r>
      <w:r w:rsidR="00265CF1">
        <w:rPr>
          <w:sz w:val="24"/>
        </w:rPr>
        <w:t>he engine</w:t>
      </w:r>
      <w:r>
        <w:rPr>
          <w:sz w:val="24"/>
        </w:rPr>
        <w:t>ers finish the SMORES robots.</w:t>
      </w:r>
      <w:r w:rsidR="00265CF1">
        <w:rPr>
          <w:sz w:val="24"/>
        </w:rPr>
        <w:t xml:space="preserve"> </w:t>
      </w:r>
    </w:p>
    <w:p w:rsidR="007E54B8" w:rsidRDefault="007E54B8" w:rsidP="007E54B8">
      <w:pPr>
        <w:pStyle w:val="ListParagraph"/>
        <w:numPr>
          <w:ilvl w:val="0"/>
          <w:numId w:val="20"/>
        </w:numPr>
        <w:spacing w:before="120"/>
        <w:rPr>
          <w:sz w:val="24"/>
        </w:rPr>
      </w:pPr>
      <w:r>
        <w:rPr>
          <w:sz w:val="24"/>
        </w:rPr>
        <w:t>Backup: Roombas</w:t>
      </w:r>
      <w:r w:rsidR="00BB5B84">
        <w:rPr>
          <w:sz w:val="24"/>
        </w:rPr>
        <w:t xml:space="preserve"> are purchased and configured by the team.</w:t>
      </w:r>
    </w:p>
    <w:p w:rsidR="007E54B8" w:rsidRPr="007E54B8" w:rsidRDefault="00C0285F" w:rsidP="007E54B8">
      <w:pPr>
        <w:spacing w:before="120"/>
        <w:rPr>
          <w:sz w:val="24"/>
        </w:rPr>
      </w:pPr>
      <w:r>
        <w:rPr>
          <w:sz w:val="24"/>
        </w:rPr>
        <w:lastRenderedPageBreak/>
        <w:t>A SMORES</w:t>
      </w:r>
      <w:r w:rsidR="007E54B8">
        <w:rPr>
          <w:sz w:val="24"/>
        </w:rPr>
        <w:t xml:space="preserve"> prototype</w:t>
      </w:r>
      <w:r>
        <w:rPr>
          <w:sz w:val="24"/>
        </w:rPr>
        <w:t xml:space="preserve"> was promised</w:t>
      </w:r>
      <w:r w:rsidR="007E54B8">
        <w:rPr>
          <w:sz w:val="24"/>
        </w:rPr>
        <w:t xml:space="preserve"> by mid-October.  Th</w:t>
      </w:r>
      <w:r>
        <w:rPr>
          <w:sz w:val="24"/>
        </w:rPr>
        <w:t>e</w:t>
      </w:r>
      <w:r w:rsidR="007E54B8">
        <w:rPr>
          <w:sz w:val="24"/>
        </w:rPr>
        <w:t xml:space="preserve"> prototype </w:t>
      </w:r>
      <w:r>
        <w:rPr>
          <w:sz w:val="24"/>
        </w:rPr>
        <w:t>would</w:t>
      </w:r>
      <w:r w:rsidR="007E54B8">
        <w:rPr>
          <w:sz w:val="24"/>
        </w:rPr>
        <w:t xml:space="preserve"> be evaluated and future prototypes built.  </w:t>
      </w:r>
      <w:r>
        <w:rPr>
          <w:sz w:val="24"/>
        </w:rPr>
        <w:t>T</w:t>
      </w:r>
      <w:r w:rsidR="007E54B8" w:rsidRPr="007E54B8">
        <w:rPr>
          <w:sz w:val="24"/>
        </w:rPr>
        <w:t xml:space="preserve">rust in the engineering team was not very strong, and </w:t>
      </w:r>
      <w:r>
        <w:rPr>
          <w:sz w:val="24"/>
        </w:rPr>
        <w:t>a final prototype will be needed by January.  It was decided</w:t>
      </w:r>
      <w:r w:rsidR="007E54B8" w:rsidRPr="007E54B8">
        <w:rPr>
          <w:sz w:val="24"/>
        </w:rPr>
        <w:t xml:space="preserve"> to keep options open in cas</w:t>
      </w:r>
      <w:r>
        <w:rPr>
          <w:sz w:val="24"/>
        </w:rPr>
        <w:t>e they didn’t come through, but development would continue assuming that the</w:t>
      </w:r>
      <w:r w:rsidR="007E54B8" w:rsidRPr="007E54B8">
        <w:rPr>
          <w:sz w:val="24"/>
        </w:rPr>
        <w:t xml:space="preserve"> </w:t>
      </w:r>
      <w:r>
        <w:rPr>
          <w:sz w:val="24"/>
        </w:rPr>
        <w:t xml:space="preserve">robots are completed on </w:t>
      </w:r>
      <w:r w:rsidR="007E54B8" w:rsidRPr="007E54B8">
        <w:rPr>
          <w:sz w:val="24"/>
        </w:rPr>
        <w:t>time.</w:t>
      </w:r>
    </w:p>
    <w:p w:rsidR="00E04F1C" w:rsidRDefault="00E04F1C" w:rsidP="007E54B8">
      <w:pPr>
        <w:pStyle w:val="Heading3"/>
        <w:spacing w:after="0"/>
        <w:rPr>
          <w:rFonts w:ascii="Times New Roman" w:hAnsi="Times New Roman" w:cs="Times New Roman"/>
          <w:b w:val="0"/>
          <w:i/>
          <w:sz w:val="24"/>
        </w:rPr>
      </w:pPr>
      <w:bookmarkStart w:id="10" w:name="_Toc468969447"/>
      <w:r>
        <w:rPr>
          <w:rFonts w:ascii="Times New Roman" w:hAnsi="Times New Roman" w:cs="Times New Roman"/>
          <w:b w:val="0"/>
          <w:i/>
          <w:sz w:val="24"/>
        </w:rPr>
        <w:t>Research Arduino</w:t>
      </w:r>
      <w:r w:rsidR="00D639ED">
        <w:rPr>
          <w:rFonts w:ascii="Times New Roman" w:hAnsi="Times New Roman" w:cs="Times New Roman"/>
          <w:b w:val="0"/>
          <w:i/>
          <w:sz w:val="24"/>
        </w:rPr>
        <w:t>-</w:t>
      </w:r>
      <w:r w:rsidR="00D639ED" w:rsidRPr="00D639ED">
        <w:rPr>
          <w:rFonts w:ascii="Times New Roman" w:hAnsi="Times New Roman" w:cs="Times New Roman"/>
          <w:b w:val="0"/>
          <w:i/>
          <w:sz w:val="24"/>
        </w:rPr>
        <w:t>Controller</w:t>
      </w:r>
      <w:r w:rsidR="00D639ED">
        <w:rPr>
          <w:rFonts w:ascii="Times New Roman" w:hAnsi="Times New Roman" w:cs="Times New Roman"/>
          <w:b w:val="0"/>
          <w:i/>
          <w:sz w:val="24"/>
        </w:rPr>
        <w:t xml:space="preserve"> </w:t>
      </w:r>
      <w:r>
        <w:rPr>
          <w:rFonts w:ascii="Times New Roman" w:hAnsi="Times New Roman" w:cs="Times New Roman"/>
          <w:b w:val="0"/>
          <w:i/>
          <w:sz w:val="24"/>
        </w:rPr>
        <w:t>Communication</w:t>
      </w:r>
      <w:bookmarkEnd w:id="10"/>
    </w:p>
    <w:p w:rsidR="005345B6" w:rsidRPr="005345B6" w:rsidRDefault="005345B6" w:rsidP="005345B6">
      <w:pPr>
        <w:spacing w:before="120"/>
        <w:rPr>
          <w:sz w:val="24"/>
        </w:rPr>
      </w:pPr>
      <w:r>
        <w:rPr>
          <w:sz w:val="24"/>
        </w:rPr>
        <w:t>Completed by: Trevor</w:t>
      </w:r>
    </w:p>
    <w:p w:rsidR="007D5097" w:rsidRDefault="00AF7B5C" w:rsidP="007D5097">
      <w:pPr>
        <w:widowControl/>
        <w:suppressAutoHyphens w:val="0"/>
        <w:spacing w:before="120" w:line="240" w:lineRule="auto"/>
        <w:rPr>
          <w:rFonts w:eastAsia="Times New Roman"/>
          <w:color w:val="000000"/>
          <w:sz w:val="24"/>
          <w:szCs w:val="24"/>
          <w:lang w:eastAsia="en-US"/>
        </w:rPr>
      </w:pPr>
      <w:r w:rsidRPr="00AF7B5C">
        <w:rPr>
          <w:rFonts w:eastAsia="Times New Roman"/>
          <w:color w:val="000000"/>
          <w:sz w:val="24"/>
          <w:szCs w:val="24"/>
          <w:lang w:eastAsia="en-US"/>
        </w:rPr>
        <w:t>The first step in communicating with the Arduinos was to determine w</w:t>
      </w:r>
      <w:r w:rsidR="00C7305D">
        <w:rPr>
          <w:rFonts w:eastAsia="Times New Roman"/>
          <w:color w:val="000000"/>
          <w:sz w:val="24"/>
          <w:szCs w:val="24"/>
          <w:lang w:eastAsia="en-US"/>
        </w:rPr>
        <w:t>hat type of connections it used. I</w:t>
      </w:r>
      <w:r w:rsidRPr="00AF7B5C">
        <w:rPr>
          <w:rFonts w:eastAsia="Times New Roman"/>
          <w:color w:val="000000"/>
          <w:sz w:val="24"/>
          <w:szCs w:val="24"/>
          <w:lang w:eastAsia="en-US"/>
        </w:rPr>
        <w:t>t was expected that the connectio</w:t>
      </w:r>
      <w:r w:rsidR="00C7305D">
        <w:rPr>
          <w:rFonts w:eastAsia="Times New Roman"/>
          <w:color w:val="000000"/>
          <w:sz w:val="24"/>
          <w:szCs w:val="24"/>
          <w:lang w:eastAsia="en-US"/>
        </w:rPr>
        <w:t>n would be over Bluetooth</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using the</w:t>
      </w:r>
      <w:r w:rsidRPr="00AF7B5C">
        <w:rPr>
          <w:rFonts w:eastAsia="Times New Roman"/>
          <w:color w:val="000000"/>
          <w:sz w:val="24"/>
          <w:szCs w:val="24"/>
          <w:lang w:eastAsia="en-US"/>
        </w:rPr>
        <w:t xml:space="preserve"> </w:t>
      </w:r>
      <w:proofErr w:type="spellStart"/>
      <w:r w:rsidRPr="00AF7B5C">
        <w:rPr>
          <w:rFonts w:eastAsia="Times New Roman"/>
          <w:color w:val="000000"/>
          <w:sz w:val="24"/>
          <w:szCs w:val="24"/>
          <w:lang w:eastAsia="en-US"/>
        </w:rPr>
        <w:t>Pybluez</w:t>
      </w:r>
      <w:proofErr w:type="spellEnd"/>
      <w:r w:rsidRPr="00AF7B5C">
        <w:rPr>
          <w:rFonts w:eastAsia="Times New Roman"/>
          <w:color w:val="000000"/>
          <w:sz w:val="24"/>
          <w:szCs w:val="24"/>
          <w:lang w:eastAsia="en-US"/>
        </w:rPr>
        <w:t xml:space="preserve"> library </w:t>
      </w:r>
      <w:r w:rsidR="00C7305D">
        <w:rPr>
          <w:rFonts w:eastAsia="Times New Roman"/>
          <w:color w:val="000000"/>
          <w:sz w:val="24"/>
          <w:szCs w:val="24"/>
          <w:lang w:eastAsia="en-US"/>
        </w:rPr>
        <w:t>to manage the Bluetooth connection</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However, t</w:t>
      </w:r>
      <w:r w:rsidRPr="00AF7B5C">
        <w:rPr>
          <w:rFonts w:eastAsia="Times New Roman"/>
          <w:color w:val="000000"/>
          <w:sz w:val="24"/>
          <w:szCs w:val="24"/>
          <w:lang w:eastAsia="en-US"/>
        </w:rPr>
        <w:t xml:space="preserve">he Arduinos communicate </w:t>
      </w:r>
      <w:r w:rsidR="00C7305D">
        <w:rPr>
          <w:rFonts w:eastAsia="Times New Roman"/>
          <w:color w:val="000000"/>
          <w:sz w:val="24"/>
          <w:szCs w:val="24"/>
          <w:lang w:eastAsia="en-US"/>
        </w:rPr>
        <w:t>using a subset of Bluetooth called BLE. F</w:t>
      </w:r>
      <w:r w:rsidRPr="00AF7B5C">
        <w:rPr>
          <w:rFonts w:eastAsia="Times New Roman"/>
          <w:color w:val="000000"/>
          <w:sz w:val="24"/>
          <w:szCs w:val="24"/>
          <w:lang w:eastAsia="en-US"/>
        </w:rPr>
        <w:t>r</w:t>
      </w:r>
      <w:r w:rsidR="00C7305D">
        <w:rPr>
          <w:rFonts w:eastAsia="Times New Roman"/>
          <w:color w:val="000000"/>
          <w:sz w:val="24"/>
          <w:szCs w:val="24"/>
          <w:lang w:eastAsia="en-US"/>
        </w:rPr>
        <w:t>om the program’s perspective, BLE</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behaves</w:t>
      </w:r>
      <w:r w:rsidRPr="00AF7B5C">
        <w:rPr>
          <w:rFonts w:eastAsia="Times New Roman"/>
          <w:color w:val="000000"/>
          <w:sz w:val="24"/>
          <w:szCs w:val="24"/>
          <w:lang w:eastAsia="en-US"/>
        </w:rPr>
        <w:t xml:space="preserve"> like a regular </w:t>
      </w:r>
      <w:r w:rsidR="003F21F5">
        <w:rPr>
          <w:rFonts w:eastAsia="Times New Roman"/>
          <w:color w:val="000000"/>
          <w:sz w:val="24"/>
          <w:szCs w:val="24"/>
          <w:lang w:eastAsia="en-US"/>
        </w:rPr>
        <w:t xml:space="preserve">serial communication port </w:t>
      </w:r>
      <w:r w:rsidR="00C7305D">
        <w:rPr>
          <w:rFonts w:eastAsia="Times New Roman"/>
          <w:color w:val="000000"/>
          <w:sz w:val="24"/>
          <w:szCs w:val="24"/>
          <w:lang w:eastAsia="en-US"/>
        </w:rPr>
        <w:t>connection</w:t>
      </w:r>
      <w:r w:rsidRPr="00AF7B5C">
        <w:rPr>
          <w:rFonts w:eastAsia="Times New Roman"/>
          <w:color w:val="000000"/>
          <w:sz w:val="24"/>
          <w:szCs w:val="24"/>
          <w:lang w:eastAsia="en-US"/>
        </w:rPr>
        <w:t>.</w:t>
      </w:r>
      <w:r w:rsidR="00C7305D">
        <w:rPr>
          <w:rFonts w:eastAsia="Times New Roman"/>
          <w:color w:val="000000"/>
          <w:sz w:val="24"/>
          <w:szCs w:val="24"/>
          <w:lang w:eastAsia="en-US"/>
        </w:rPr>
        <w:t xml:space="preserve"> As a result, the project required a serial com library and not a Bluetooth library at all.</w:t>
      </w:r>
      <w:r w:rsidRPr="00AF7B5C">
        <w:rPr>
          <w:rFonts w:eastAsia="Times New Roman"/>
          <w:color w:val="000000"/>
          <w:sz w:val="24"/>
          <w:szCs w:val="24"/>
          <w:lang w:eastAsia="en-US"/>
        </w:rPr>
        <w:t xml:space="preserve"> </w:t>
      </w:r>
      <w:r w:rsidR="003C1267">
        <w:rPr>
          <w:rFonts w:eastAsia="Times New Roman"/>
          <w:color w:val="000000"/>
          <w:sz w:val="24"/>
          <w:szCs w:val="24"/>
          <w:lang w:eastAsia="en-US"/>
        </w:rPr>
        <w:t xml:space="preserve">Several </w:t>
      </w:r>
      <w:r w:rsidR="003F21F5">
        <w:rPr>
          <w:rFonts w:eastAsia="Times New Roman"/>
          <w:color w:val="000000"/>
          <w:sz w:val="24"/>
          <w:szCs w:val="24"/>
          <w:lang w:eastAsia="en-US"/>
        </w:rPr>
        <w:t xml:space="preserve">serial communication ports </w:t>
      </w:r>
      <w:r w:rsidR="003C1267">
        <w:rPr>
          <w:rFonts w:eastAsia="Times New Roman"/>
          <w:color w:val="000000"/>
          <w:sz w:val="24"/>
          <w:szCs w:val="24"/>
          <w:lang w:eastAsia="en-US"/>
        </w:rPr>
        <w:t>libraries were investigated, however</w:t>
      </w:r>
      <w:r w:rsidRPr="00AF7B5C">
        <w:rPr>
          <w:rFonts w:eastAsia="Times New Roman"/>
          <w:color w:val="000000"/>
          <w:sz w:val="24"/>
          <w:szCs w:val="24"/>
          <w:lang w:eastAsia="en-US"/>
        </w:rPr>
        <w:t xml:space="preserve"> </w:t>
      </w:r>
      <w:proofErr w:type="spellStart"/>
      <w:r w:rsidRPr="00AF7B5C">
        <w:rPr>
          <w:rFonts w:eastAsia="Times New Roman"/>
          <w:color w:val="000000"/>
          <w:sz w:val="24"/>
          <w:szCs w:val="24"/>
          <w:lang w:eastAsia="en-US"/>
        </w:rPr>
        <w:t>PySerial</w:t>
      </w:r>
      <w:proofErr w:type="spellEnd"/>
      <w:r w:rsidRPr="00AF7B5C">
        <w:rPr>
          <w:rFonts w:eastAsia="Times New Roman"/>
          <w:color w:val="000000"/>
          <w:sz w:val="24"/>
          <w:szCs w:val="24"/>
          <w:lang w:eastAsia="en-US"/>
        </w:rPr>
        <w:t xml:space="preserve"> was the only one that was actively updated and supported.</w:t>
      </w:r>
      <w:r w:rsidR="00C7305D">
        <w:rPr>
          <w:rFonts w:eastAsia="Times New Roman"/>
          <w:color w:val="000000"/>
          <w:sz w:val="24"/>
          <w:szCs w:val="24"/>
          <w:lang w:eastAsia="en-US"/>
        </w:rPr>
        <w:t xml:space="preserve"> </w:t>
      </w:r>
      <w:r w:rsidR="00C7305D" w:rsidRPr="00AF7B5C">
        <w:rPr>
          <w:rFonts w:eastAsia="Times New Roman"/>
          <w:color w:val="000000"/>
          <w:sz w:val="24"/>
          <w:szCs w:val="24"/>
          <w:lang w:eastAsia="en-US"/>
        </w:rPr>
        <w:t xml:space="preserve">With that information, the project was limited to using </w:t>
      </w:r>
      <w:proofErr w:type="spellStart"/>
      <w:r w:rsidR="00C7305D" w:rsidRPr="00AF7B5C">
        <w:rPr>
          <w:rFonts w:eastAsia="Times New Roman"/>
          <w:color w:val="000000"/>
          <w:sz w:val="24"/>
          <w:szCs w:val="24"/>
          <w:lang w:eastAsia="en-US"/>
        </w:rPr>
        <w:t>PySerial</w:t>
      </w:r>
      <w:proofErr w:type="spellEnd"/>
      <w:r w:rsidR="00C7305D" w:rsidRPr="00AF7B5C">
        <w:rPr>
          <w:rFonts w:eastAsia="Times New Roman"/>
          <w:color w:val="000000"/>
          <w:sz w:val="24"/>
          <w:szCs w:val="24"/>
          <w:lang w:eastAsia="en-US"/>
        </w:rPr>
        <w:t xml:space="preserve"> to communicate with the Arduinos.</w:t>
      </w:r>
    </w:p>
    <w:p w:rsidR="007D5097" w:rsidRDefault="00350176" w:rsidP="007D5097">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Originally</w:t>
      </w:r>
      <w:r w:rsidR="007D5097" w:rsidRPr="00AF7B5C">
        <w:rPr>
          <w:rFonts w:eastAsia="Times New Roman"/>
          <w:color w:val="000000"/>
          <w:sz w:val="24"/>
          <w:szCs w:val="24"/>
          <w:lang w:eastAsia="en-US"/>
        </w:rPr>
        <w:t>, it was decided that multithreading would be the best way to communicate with the robots.</w:t>
      </w:r>
      <w:r>
        <w:rPr>
          <w:rFonts w:eastAsia="Times New Roman"/>
          <w:color w:val="000000"/>
          <w:sz w:val="24"/>
          <w:szCs w:val="24"/>
          <w:lang w:eastAsia="en-US"/>
        </w:rPr>
        <w:t xml:space="preserve">  This would </w:t>
      </w:r>
      <w:r w:rsidRPr="00AF7B5C">
        <w:rPr>
          <w:rFonts w:eastAsia="Times New Roman"/>
          <w:color w:val="000000"/>
          <w:sz w:val="24"/>
          <w:szCs w:val="24"/>
          <w:lang w:eastAsia="en-US"/>
        </w:rPr>
        <w:t>allow for multiple</w:t>
      </w:r>
      <w:r>
        <w:rPr>
          <w:rFonts w:eastAsia="Times New Roman"/>
          <w:color w:val="000000"/>
          <w:sz w:val="24"/>
          <w:szCs w:val="24"/>
          <w:lang w:eastAsia="en-US"/>
        </w:rPr>
        <w:t xml:space="preserve"> comport to be read</w:t>
      </w:r>
      <w:r w:rsidRPr="00AF7B5C">
        <w:rPr>
          <w:rFonts w:eastAsia="Times New Roman"/>
          <w:color w:val="000000"/>
          <w:sz w:val="24"/>
          <w:szCs w:val="24"/>
          <w:lang w:eastAsia="en-US"/>
        </w:rPr>
        <w:t xml:space="preserve"> concurrently</w:t>
      </w:r>
      <w:r>
        <w:rPr>
          <w:rFonts w:eastAsia="Times New Roman"/>
          <w:color w:val="000000"/>
          <w:sz w:val="24"/>
          <w:szCs w:val="24"/>
          <w:lang w:eastAsia="en-US"/>
        </w:rPr>
        <w:t>.</w:t>
      </w:r>
      <w:r w:rsidR="007D5097" w:rsidRPr="00AF7B5C">
        <w:rPr>
          <w:rFonts w:eastAsia="Times New Roman"/>
          <w:color w:val="000000"/>
          <w:sz w:val="24"/>
          <w:szCs w:val="24"/>
          <w:lang w:eastAsia="en-US"/>
        </w:rPr>
        <w:t xml:space="preserve"> There was</w:t>
      </w:r>
      <w:r w:rsidR="003F21F5">
        <w:rPr>
          <w:rFonts w:eastAsia="Times New Roman"/>
          <w:color w:val="000000"/>
          <w:sz w:val="24"/>
          <w:szCs w:val="24"/>
          <w:lang w:eastAsia="en-US"/>
        </w:rPr>
        <w:t xml:space="preserve"> one problem with </w:t>
      </w:r>
      <w:r w:rsidR="00CE56DF">
        <w:rPr>
          <w:rFonts w:eastAsia="Times New Roman"/>
          <w:color w:val="000000"/>
          <w:sz w:val="24"/>
          <w:szCs w:val="24"/>
          <w:lang w:eastAsia="en-US"/>
        </w:rPr>
        <w:t>multithreading</w:t>
      </w:r>
      <w:r w:rsidR="003F21F5">
        <w:rPr>
          <w:rFonts w:eastAsia="Times New Roman"/>
          <w:color w:val="000000"/>
          <w:sz w:val="24"/>
          <w:szCs w:val="24"/>
          <w:lang w:eastAsia="en-US"/>
        </w:rPr>
        <w:t xml:space="preserve"> serial communication ports</w:t>
      </w:r>
      <w:r w:rsidR="007D5097" w:rsidRPr="00AF7B5C">
        <w:rPr>
          <w:rFonts w:eastAsia="Times New Roman"/>
          <w:color w:val="000000"/>
          <w:sz w:val="24"/>
          <w:szCs w:val="24"/>
          <w:lang w:eastAsia="en-US"/>
        </w:rPr>
        <w:t xml:space="preserve">, </w:t>
      </w:r>
      <w:proofErr w:type="spellStart"/>
      <w:r w:rsidR="007D5097" w:rsidRPr="00AF7B5C">
        <w:rPr>
          <w:rFonts w:eastAsia="Times New Roman"/>
          <w:color w:val="000000"/>
          <w:sz w:val="24"/>
          <w:szCs w:val="24"/>
          <w:lang w:eastAsia="en-US"/>
        </w:rPr>
        <w:t>PySerial</w:t>
      </w:r>
      <w:proofErr w:type="spellEnd"/>
      <w:r w:rsidR="007D5097" w:rsidRPr="00AF7B5C">
        <w:rPr>
          <w:rFonts w:eastAsia="Times New Roman"/>
          <w:color w:val="000000"/>
          <w:sz w:val="24"/>
          <w:szCs w:val="24"/>
          <w:lang w:eastAsia="en-US"/>
        </w:rPr>
        <w:t xml:space="preserve"> was not thread safe.</w:t>
      </w:r>
      <w:r>
        <w:rPr>
          <w:rFonts w:eastAsia="Times New Roman"/>
          <w:color w:val="000000"/>
          <w:sz w:val="24"/>
          <w:szCs w:val="24"/>
          <w:lang w:eastAsia="en-US"/>
        </w:rPr>
        <w:t xml:space="preserve">  According to its documentation,</w:t>
      </w:r>
      <w:r w:rsidR="007D5097" w:rsidRPr="00AF7B5C">
        <w:rPr>
          <w:rFonts w:eastAsia="Times New Roman"/>
          <w:color w:val="000000"/>
          <w:sz w:val="24"/>
          <w:szCs w:val="24"/>
          <w:lang w:eastAsia="en-US"/>
        </w:rPr>
        <w:t xml:space="preserve"> </w:t>
      </w:r>
      <w:proofErr w:type="spellStart"/>
      <w:r w:rsidR="007D5097" w:rsidRPr="00AF7B5C">
        <w:rPr>
          <w:rFonts w:eastAsia="Times New Roman"/>
          <w:color w:val="000000"/>
          <w:sz w:val="24"/>
          <w:szCs w:val="24"/>
          <w:lang w:eastAsia="en-US"/>
        </w:rPr>
        <w:t>PySerial</w:t>
      </w:r>
      <w:proofErr w:type="spellEnd"/>
      <w:r w:rsidR="007D5097" w:rsidRPr="00AF7B5C">
        <w:rPr>
          <w:rFonts w:eastAsia="Times New Roman"/>
          <w:color w:val="000000"/>
          <w:sz w:val="24"/>
          <w:szCs w:val="24"/>
          <w:lang w:eastAsia="en-US"/>
        </w:rPr>
        <w:t xml:space="preserve"> is currently </w:t>
      </w:r>
      <w:r>
        <w:rPr>
          <w:rFonts w:eastAsia="Times New Roman"/>
          <w:color w:val="000000"/>
          <w:sz w:val="24"/>
          <w:szCs w:val="24"/>
          <w:lang w:eastAsia="en-US"/>
        </w:rPr>
        <w:t>under development to be thread safe and multithreading is actively discouraged.</w:t>
      </w:r>
      <w:r w:rsidR="007D5097" w:rsidRPr="00AF7B5C">
        <w:rPr>
          <w:rFonts w:eastAsia="Times New Roman"/>
          <w:color w:val="000000"/>
          <w:sz w:val="24"/>
          <w:szCs w:val="24"/>
          <w:lang w:eastAsia="en-US"/>
        </w:rPr>
        <w:t xml:space="preserve"> There was an alternative to multithreading: multiprocessing. Multiprocessing allows for multiple processes to be ran concurrently the only issue is the processes can share memory space making the program potentially unstable. </w:t>
      </w:r>
      <w:r>
        <w:rPr>
          <w:rFonts w:eastAsia="Times New Roman"/>
          <w:color w:val="000000"/>
          <w:sz w:val="24"/>
          <w:szCs w:val="24"/>
          <w:lang w:eastAsia="en-US"/>
        </w:rPr>
        <w:t xml:space="preserve">The stability risk makes it advised to switch to switch to multithreading once </w:t>
      </w:r>
      <w:proofErr w:type="spellStart"/>
      <w:r>
        <w:rPr>
          <w:rFonts w:eastAsia="Times New Roman"/>
          <w:color w:val="000000"/>
          <w:sz w:val="24"/>
          <w:szCs w:val="24"/>
          <w:lang w:eastAsia="en-US"/>
        </w:rPr>
        <w:t>PySerial</w:t>
      </w:r>
      <w:proofErr w:type="spellEnd"/>
      <w:r>
        <w:rPr>
          <w:rFonts w:eastAsia="Times New Roman"/>
          <w:color w:val="000000"/>
          <w:sz w:val="24"/>
          <w:szCs w:val="24"/>
          <w:lang w:eastAsia="en-US"/>
        </w:rPr>
        <w:t xml:space="preserve"> becomes thread safe.</w:t>
      </w:r>
    </w:p>
    <w:p w:rsidR="00866045" w:rsidRPr="00866045" w:rsidRDefault="00693512" w:rsidP="00866045">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To allow communication between processes, it was determined that the python queue data structure contains the necessary concurrency protections.  As a result, all communication between processes will be accomplished using the python queue.  The f</w:t>
      </w:r>
      <w:r w:rsidR="00866045">
        <w:rPr>
          <w:rFonts w:eastAsia="Times New Roman"/>
          <w:color w:val="000000"/>
          <w:sz w:val="24"/>
          <w:szCs w:val="24"/>
          <w:lang w:eastAsia="en-US"/>
        </w:rPr>
        <w:t xml:space="preserve">inal communication architecture can be seen in </w:t>
      </w:r>
      <w:r w:rsidR="0079072F">
        <w:rPr>
          <w:rFonts w:eastAsia="Times New Roman"/>
          <w:color w:val="000000"/>
          <w:sz w:val="24"/>
          <w:szCs w:val="24"/>
          <w:lang w:eastAsia="en-US"/>
        </w:rPr>
        <w:t>F</w:t>
      </w:r>
      <w:r w:rsidR="00866045">
        <w:rPr>
          <w:rFonts w:eastAsia="Times New Roman"/>
          <w:color w:val="000000"/>
          <w:sz w:val="24"/>
          <w:szCs w:val="24"/>
          <w:lang w:eastAsia="en-US"/>
        </w:rPr>
        <w:t>igure 3.</w:t>
      </w:r>
      <w:r w:rsidR="00866045">
        <w:t xml:space="preserve"> </w:t>
      </w:r>
    </w:p>
    <w:p w:rsidR="00E04F1C" w:rsidRDefault="00E04F1C" w:rsidP="007E54B8">
      <w:pPr>
        <w:pStyle w:val="Heading3"/>
        <w:spacing w:after="0"/>
        <w:rPr>
          <w:rFonts w:ascii="Times New Roman" w:hAnsi="Times New Roman" w:cs="Times New Roman"/>
          <w:b w:val="0"/>
          <w:i/>
          <w:sz w:val="24"/>
        </w:rPr>
      </w:pPr>
      <w:bookmarkStart w:id="11" w:name="_Toc468969448"/>
      <w:r>
        <w:rPr>
          <w:rFonts w:ascii="Times New Roman" w:hAnsi="Times New Roman" w:cs="Times New Roman"/>
          <w:b w:val="0"/>
          <w:i/>
          <w:sz w:val="24"/>
        </w:rPr>
        <w:t>Research Simulator</w:t>
      </w:r>
      <w:r w:rsidR="00D639ED">
        <w:t>-</w:t>
      </w:r>
      <w:r w:rsidR="00D639ED" w:rsidRPr="00D639ED">
        <w:rPr>
          <w:rFonts w:ascii="Times New Roman" w:hAnsi="Times New Roman" w:cs="Times New Roman"/>
          <w:b w:val="0"/>
          <w:i/>
          <w:sz w:val="24"/>
        </w:rPr>
        <w:t>Controller</w:t>
      </w:r>
      <w:r>
        <w:rPr>
          <w:rFonts w:ascii="Times New Roman" w:hAnsi="Times New Roman" w:cs="Times New Roman"/>
          <w:b w:val="0"/>
          <w:i/>
          <w:sz w:val="24"/>
        </w:rPr>
        <w:t xml:space="preserve"> C</w:t>
      </w:r>
      <w:r w:rsidR="00ED37E5">
        <w:rPr>
          <w:rFonts w:ascii="Times New Roman" w:hAnsi="Times New Roman" w:cs="Times New Roman"/>
          <w:b w:val="0"/>
          <w:i/>
          <w:sz w:val="24"/>
        </w:rPr>
        <w:t>o</w:t>
      </w:r>
      <w:r>
        <w:rPr>
          <w:rFonts w:ascii="Times New Roman" w:hAnsi="Times New Roman" w:cs="Times New Roman"/>
          <w:b w:val="0"/>
          <w:i/>
          <w:sz w:val="24"/>
        </w:rPr>
        <w:t>mmunication</w:t>
      </w:r>
      <w:bookmarkEnd w:id="11"/>
    </w:p>
    <w:p w:rsidR="00866045" w:rsidRDefault="00866045" w:rsidP="00AF7B5C">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Completed by: Ben</w:t>
      </w:r>
    </w:p>
    <w:p w:rsidR="00693512" w:rsidRDefault="00866045" w:rsidP="00AF7B5C">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 xml:space="preserve">Originally, </w:t>
      </w:r>
      <w:r w:rsidR="0026298D">
        <w:rPr>
          <w:rFonts w:eastAsia="Times New Roman"/>
          <w:color w:val="000000"/>
          <w:sz w:val="24"/>
          <w:szCs w:val="24"/>
          <w:lang w:eastAsia="en-US"/>
        </w:rPr>
        <w:t>it was determined that</w:t>
      </w:r>
      <w:r>
        <w:rPr>
          <w:rFonts w:eastAsia="Times New Roman"/>
          <w:color w:val="000000"/>
          <w:sz w:val="24"/>
          <w:szCs w:val="24"/>
          <w:lang w:eastAsia="en-US"/>
        </w:rPr>
        <w:t xml:space="preserve"> co</w:t>
      </w:r>
      <w:r w:rsidR="0026298D">
        <w:rPr>
          <w:rFonts w:eastAsia="Times New Roman"/>
          <w:color w:val="000000"/>
          <w:sz w:val="24"/>
          <w:szCs w:val="24"/>
          <w:lang w:eastAsia="en-US"/>
        </w:rPr>
        <w:t>mmunication with the simulator should</w:t>
      </w:r>
      <w:r>
        <w:rPr>
          <w:rFonts w:eastAsia="Times New Roman"/>
          <w:color w:val="000000"/>
          <w:sz w:val="24"/>
          <w:szCs w:val="24"/>
          <w:lang w:eastAsia="en-US"/>
        </w:rPr>
        <w:t xml:space="preserve"> be </w:t>
      </w:r>
      <w:r w:rsidRPr="00866045">
        <w:rPr>
          <w:rFonts w:eastAsia="Times New Roman"/>
          <w:i/>
          <w:color w:val="000000"/>
          <w:sz w:val="24"/>
          <w:szCs w:val="24"/>
          <w:lang w:eastAsia="en-US"/>
        </w:rPr>
        <w:t>identical</w:t>
      </w:r>
      <w:r w:rsidRPr="00866045">
        <w:rPr>
          <w:rFonts w:eastAsia="Times New Roman"/>
          <w:color w:val="000000"/>
          <w:sz w:val="24"/>
          <w:szCs w:val="24"/>
          <w:lang w:eastAsia="en-US"/>
        </w:rPr>
        <w:t xml:space="preserve"> to communication</w:t>
      </w:r>
      <w:r>
        <w:rPr>
          <w:rFonts w:eastAsia="Times New Roman"/>
          <w:color w:val="000000"/>
          <w:sz w:val="24"/>
          <w:szCs w:val="24"/>
          <w:lang w:eastAsia="en-US"/>
        </w:rPr>
        <w:t xml:space="preserve"> with a physical </w:t>
      </w:r>
      <w:r w:rsidR="0026298D">
        <w:rPr>
          <w:rFonts w:eastAsia="Times New Roman"/>
          <w:color w:val="000000"/>
          <w:sz w:val="24"/>
          <w:szCs w:val="24"/>
          <w:lang w:eastAsia="en-US"/>
        </w:rPr>
        <w:t xml:space="preserve">Arduino.  Communication with the Arduino involved </w:t>
      </w:r>
      <w:r w:rsidR="006B023E">
        <w:rPr>
          <w:rFonts w:eastAsia="Times New Roman"/>
          <w:color w:val="000000"/>
          <w:sz w:val="24"/>
          <w:szCs w:val="24"/>
          <w:lang w:eastAsia="en-US"/>
        </w:rPr>
        <w:t>serial communication ports</w:t>
      </w:r>
      <w:r w:rsidR="00693512">
        <w:rPr>
          <w:rFonts w:eastAsia="Times New Roman"/>
          <w:color w:val="000000"/>
          <w:sz w:val="24"/>
          <w:szCs w:val="24"/>
          <w:lang w:eastAsia="en-US"/>
        </w:rPr>
        <w:t xml:space="preserve">, therefore research was </w:t>
      </w:r>
      <w:r w:rsidR="004A6AC7">
        <w:rPr>
          <w:rFonts w:eastAsia="Times New Roman"/>
          <w:color w:val="000000"/>
          <w:sz w:val="24"/>
          <w:szCs w:val="24"/>
          <w:lang w:eastAsia="en-US"/>
        </w:rPr>
        <w:t>conducted</w:t>
      </w:r>
      <w:r w:rsidR="00693512">
        <w:rPr>
          <w:rFonts w:eastAsia="Times New Roman"/>
          <w:color w:val="000000"/>
          <w:sz w:val="24"/>
          <w:szCs w:val="24"/>
          <w:lang w:eastAsia="en-US"/>
        </w:rPr>
        <w:t xml:space="preserve"> into how to use serial communication ports with the simulator</w:t>
      </w:r>
      <w:r w:rsidR="00910E9D">
        <w:rPr>
          <w:rFonts w:eastAsia="Times New Roman"/>
          <w:color w:val="000000"/>
          <w:sz w:val="24"/>
          <w:szCs w:val="24"/>
          <w:lang w:eastAsia="en-US"/>
        </w:rPr>
        <w:t>.</w:t>
      </w:r>
    </w:p>
    <w:p w:rsidR="004A6AC7" w:rsidRDefault="00E57A23" w:rsidP="004A6AC7">
      <w:pPr>
        <w:widowControl/>
        <w:suppressAutoHyphens w:val="0"/>
        <w:spacing w:before="120" w:line="240" w:lineRule="auto"/>
        <w:rPr>
          <w:rFonts w:eastAsia="Times New Roman"/>
          <w:color w:val="000000"/>
          <w:sz w:val="24"/>
          <w:szCs w:val="24"/>
          <w:lang w:eastAsia="en-US"/>
        </w:rPr>
      </w:pPr>
      <w:r>
        <w:rPr>
          <w:noProof/>
        </w:rPr>
        <w:lastRenderedPageBreak/>
        <w:pict>
          <v:shape id="_x0000_s1027" type="#_x0000_t202" style="position:absolute;margin-left:0;margin-top:392.35pt;width:467.95pt;height:25.8pt;z-index:251658240;mso-position-horizontal-relative:text;mso-position-vertical-relative:text" stroked="f">
            <v:textbox style="mso-next-textbox:#_x0000_s1027;mso-fit-shape-to-text:t" inset="0,0,0,0">
              <w:txbxContent>
                <w:p w:rsidR="00681D51" w:rsidRPr="008A4B0C" w:rsidRDefault="00681D51" w:rsidP="0026298D">
                  <w:pPr>
                    <w:pStyle w:val="Caption"/>
                    <w:rPr>
                      <w:rFonts w:eastAsia="Times New Roman" w:cs="Times New Roman"/>
                      <w:noProof/>
                    </w:rPr>
                  </w:pPr>
                  <w:r>
                    <w:t xml:space="preserve">Figure </w:t>
                  </w:r>
                  <w:fldSimple w:instr=" SEQ Figure \* ARABIC ">
                    <w:r>
                      <w:rPr>
                        <w:noProof/>
                      </w:rPr>
                      <w:t>3</w:t>
                    </w:r>
                  </w:fldSimple>
                  <w:r>
                    <w:t xml:space="preserve">. </w:t>
                  </w:r>
                  <w:r w:rsidRPr="00FD64B5">
                    <w:t>Architecture for communication between the controller and the simulator/robots</w:t>
                  </w:r>
                </w:p>
              </w:txbxContent>
            </v:textbox>
            <w10:wrap type="square"/>
          </v:shape>
        </w:pict>
      </w:r>
      <w:r w:rsidR="00693512">
        <w:rPr>
          <w:rFonts w:eastAsia="Times New Roman"/>
          <w:color w:val="000000"/>
          <w:sz w:val="24"/>
          <w:szCs w:val="24"/>
          <w:lang w:eastAsia="en-US"/>
        </w:rPr>
        <w:t xml:space="preserve">Continuous </w:t>
      </w:r>
      <w:r w:rsidR="00AF7B5C" w:rsidRPr="00AF7B5C">
        <w:rPr>
          <w:rFonts w:eastAsia="Times New Roman"/>
          <w:color w:val="000000"/>
          <w:sz w:val="24"/>
          <w:szCs w:val="24"/>
          <w:lang w:eastAsia="en-US"/>
        </w:rPr>
        <w:t>difficulties</w:t>
      </w:r>
      <w:r w:rsidR="00693512">
        <w:rPr>
          <w:rFonts w:eastAsia="Times New Roman"/>
          <w:color w:val="000000"/>
          <w:sz w:val="24"/>
          <w:szCs w:val="24"/>
          <w:lang w:eastAsia="en-US"/>
        </w:rPr>
        <w:t xml:space="preserve"> arose</w:t>
      </w:r>
      <w:r w:rsidR="00AF7B5C" w:rsidRPr="00AF7B5C">
        <w:rPr>
          <w:rFonts w:eastAsia="Times New Roman"/>
          <w:color w:val="000000"/>
          <w:sz w:val="24"/>
          <w:szCs w:val="24"/>
          <w:lang w:eastAsia="en-US"/>
        </w:rPr>
        <w:t xml:space="preserve"> </w:t>
      </w:r>
      <w:r w:rsidR="00693512">
        <w:rPr>
          <w:rFonts w:eastAsia="Times New Roman"/>
          <w:color w:val="000000"/>
          <w:sz w:val="24"/>
          <w:szCs w:val="24"/>
          <w:lang w:eastAsia="en-US"/>
        </w:rPr>
        <w:t>when using comports with the</w:t>
      </w:r>
      <w:r w:rsidR="00AF7B5C" w:rsidRPr="00AF7B5C">
        <w:rPr>
          <w:rFonts w:eastAsia="Times New Roman"/>
          <w:color w:val="000000"/>
          <w:sz w:val="24"/>
          <w:szCs w:val="24"/>
          <w:lang w:eastAsia="en-US"/>
        </w:rPr>
        <w:t xml:space="preserve"> simulator because of some limitations of the simulator.</w:t>
      </w:r>
      <w:r w:rsidR="00693512">
        <w:rPr>
          <w:rFonts w:eastAsia="Times New Roman"/>
          <w:color w:val="000000"/>
          <w:sz w:val="24"/>
          <w:szCs w:val="24"/>
          <w:lang w:eastAsia="en-US"/>
        </w:rPr>
        <w:t xml:space="preserve"> In order to use serial communication ports in pyth</w:t>
      </w:r>
      <w:r w:rsidR="004A6AC7">
        <w:rPr>
          <w:rFonts w:eastAsia="Times New Roman"/>
          <w:color w:val="000000"/>
          <w:sz w:val="24"/>
          <w:szCs w:val="24"/>
          <w:lang w:eastAsia="en-US"/>
        </w:rPr>
        <w:t>on it was</w:t>
      </w:r>
      <w:r w:rsidR="00693512">
        <w:rPr>
          <w:rFonts w:eastAsia="Times New Roman"/>
          <w:color w:val="000000"/>
          <w:sz w:val="24"/>
          <w:szCs w:val="24"/>
          <w:lang w:eastAsia="en-US"/>
        </w:rPr>
        <w:t xml:space="preserve"> necessary </w:t>
      </w:r>
      <w:r w:rsidR="00693512">
        <w:rPr>
          <w:rFonts w:eastAsia="Times New Roman"/>
          <w:noProof/>
          <w:sz w:val="24"/>
          <w:szCs w:val="24"/>
          <w:lang w:eastAsia="en-US"/>
        </w:rPr>
        <w:drawing>
          <wp:anchor distT="0" distB="0" distL="114300" distR="114300" simplePos="0" relativeHeight="251655168" behindDoc="1" locked="0" layoutInCell="1" allowOverlap="1">
            <wp:simplePos x="0" y="0"/>
            <wp:positionH relativeFrom="column">
              <wp:posOffset>0</wp:posOffset>
            </wp:positionH>
            <wp:positionV relativeFrom="page">
              <wp:posOffset>1252800</wp:posOffset>
            </wp:positionV>
            <wp:extent cx="5942965" cy="47847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Level-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2965" cy="4784725"/>
                    </a:xfrm>
                    <a:prstGeom prst="rect">
                      <a:avLst/>
                    </a:prstGeom>
                  </pic:spPr>
                </pic:pic>
              </a:graphicData>
            </a:graphic>
          </wp:anchor>
        </w:drawing>
      </w:r>
      <w:r w:rsidR="00693512">
        <w:rPr>
          <w:rFonts w:eastAsia="Times New Roman"/>
          <w:color w:val="000000"/>
          <w:sz w:val="24"/>
          <w:szCs w:val="24"/>
          <w:lang w:eastAsia="en-US"/>
        </w:rPr>
        <w:t xml:space="preserve">to import the </w:t>
      </w:r>
      <w:proofErr w:type="spellStart"/>
      <w:r w:rsidR="00CE56DF" w:rsidRPr="00AF7B5C">
        <w:rPr>
          <w:rFonts w:eastAsia="Times New Roman"/>
          <w:color w:val="000000"/>
          <w:sz w:val="24"/>
          <w:szCs w:val="24"/>
          <w:lang w:eastAsia="en-US"/>
        </w:rPr>
        <w:t>PySerial</w:t>
      </w:r>
      <w:proofErr w:type="spellEnd"/>
      <w:r w:rsidR="00CE56DF" w:rsidRPr="00AF7B5C">
        <w:rPr>
          <w:rFonts w:eastAsia="Times New Roman"/>
          <w:color w:val="000000"/>
          <w:sz w:val="24"/>
          <w:szCs w:val="24"/>
          <w:lang w:eastAsia="en-US"/>
        </w:rPr>
        <w:t xml:space="preserve"> </w:t>
      </w:r>
      <w:r w:rsidR="00693512">
        <w:rPr>
          <w:rFonts w:eastAsia="Times New Roman"/>
          <w:color w:val="000000"/>
          <w:sz w:val="24"/>
          <w:szCs w:val="24"/>
          <w:lang w:eastAsia="en-US"/>
        </w:rPr>
        <w:t>module.  Unfortunately, t</w:t>
      </w:r>
      <w:r w:rsidR="00AF7B5C" w:rsidRPr="00AF7B5C">
        <w:rPr>
          <w:rFonts w:eastAsia="Times New Roman"/>
          <w:color w:val="000000"/>
          <w:sz w:val="24"/>
          <w:szCs w:val="24"/>
          <w:lang w:eastAsia="en-US"/>
        </w:rPr>
        <w:t xml:space="preserve">he simulator can’t import modules that are not already a part of the programming languages’ default libraries. </w:t>
      </w:r>
      <w:r w:rsidR="00693512">
        <w:rPr>
          <w:rFonts w:eastAsia="Times New Roman"/>
          <w:color w:val="000000"/>
          <w:sz w:val="24"/>
          <w:szCs w:val="24"/>
          <w:lang w:eastAsia="en-US"/>
        </w:rPr>
        <w:t xml:space="preserve"> The end result is</w:t>
      </w:r>
      <w:r w:rsidR="004A6AC7">
        <w:rPr>
          <w:rFonts w:eastAsia="Times New Roman"/>
          <w:color w:val="000000"/>
          <w:sz w:val="24"/>
          <w:szCs w:val="24"/>
          <w:lang w:eastAsia="en-US"/>
        </w:rPr>
        <w:t xml:space="preserve"> a program the runs just fine outside of </w:t>
      </w:r>
      <w:proofErr w:type="spellStart"/>
      <w:r w:rsidR="004A6AC7">
        <w:rPr>
          <w:rFonts w:eastAsia="Times New Roman"/>
          <w:color w:val="000000"/>
          <w:sz w:val="24"/>
          <w:szCs w:val="24"/>
          <w:lang w:eastAsia="en-US"/>
        </w:rPr>
        <w:t>Webots</w:t>
      </w:r>
      <w:proofErr w:type="spellEnd"/>
      <w:r w:rsidR="004A6AC7">
        <w:rPr>
          <w:rFonts w:eastAsia="Times New Roman"/>
          <w:color w:val="000000"/>
          <w:sz w:val="24"/>
          <w:szCs w:val="24"/>
          <w:lang w:eastAsia="en-US"/>
        </w:rPr>
        <w:t>, but crashes once loaded into a virtual robot.</w:t>
      </w:r>
    </w:p>
    <w:p w:rsidR="004A6AC7" w:rsidRPr="004A6AC7" w:rsidRDefault="004A6AC7" w:rsidP="004A6AC7">
      <w:pPr>
        <w:widowControl/>
        <w:suppressAutoHyphens w:val="0"/>
        <w:spacing w:before="120" w:line="240" w:lineRule="auto"/>
        <w:rPr>
          <w:rFonts w:eastAsia="Times New Roman"/>
          <w:sz w:val="24"/>
          <w:szCs w:val="24"/>
          <w:lang w:eastAsia="en-US"/>
        </w:rPr>
      </w:pPr>
      <w:r>
        <w:rPr>
          <w:rFonts w:eastAsia="Times New Roman"/>
          <w:color w:val="000000"/>
          <w:sz w:val="24"/>
          <w:szCs w:val="24"/>
          <w:lang w:eastAsia="en-US"/>
        </w:rPr>
        <w:t>After continued discussion it was agreed that another attempt should be made to use serial communication ports, this time in the C language.  Even that proved futile, research revealed that recent updates in Windows 10 broke much of the support for serial communication ports.  After this revelation, it was decided to abandon serial communication ports for the simulator altogether.  A new approach was proposed using TCP ports in place of the serial communication ports.  The architecture is shown in Figure 3.</w:t>
      </w:r>
    </w:p>
    <w:p w:rsidR="00E04F1C" w:rsidRDefault="00D5541C" w:rsidP="007E54B8">
      <w:pPr>
        <w:pStyle w:val="Heading3"/>
        <w:spacing w:after="0"/>
        <w:rPr>
          <w:rFonts w:ascii="Times New Roman" w:hAnsi="Times New Roman" w:cs="Times New Roman"/>
          <w:b w:val="0"/>
          <w:i/>
          <w:sz w:val="24"/>
        </w:rPr>
      </w:pPr>
      <w:bookmarkStart w:id="12" w:name="_Toc468969449"/>
      <w:r>
        <w:rPr>
          <w:rFonts w:ascii="Times New Roman" w:hAnsi="Times New Roman" w:cs="Times New Roman"/>
          <w:b w:val="0"/>
          <w:i/>
          <w:sz w:val="24"/>
        </w:rPr>
        <w:t>Develop Preliminary Robot Model</w:t>
      </w:r>
      <w:bookmarkEnd w:id="12"/>
    </w:p>
    <w:p w:rsidR="00CE56DF" w:rsidRDefault="00CE56DF" w:rsidP="007E54B8">
      <w:pPr>
        <w:spacing w:before="120"/>
        <w:rPr>
          <w:color w:val="000000"/>
          <w:sz w:val="24"/>
        </w:rPr>
      </w:pPr>
      <w:r>
        <w:rPr>
          <w:color w:val="000000"/>
          <w:sz w:val="24"/>
        </w:rPr>
        <w:t>Completed By: Jeff</w:t>
      </w:r>
    </w:p>
    <w:p w:rsidR="00217C2F" w:rsidRDefault="001419EF" w:rsidP="007E54B8">
      <w:pPr>
        <w:spacing w:before="120"/>
        <w:rPr>
          <w:color w:val="000000"/>
          <w:sz w:val="24"/>
        </w:rPr>
      </w:pPr>
      <w:r>
        <w:rPr>
          <w:noProof/>
          <w:color w:val="000000"/>
          <w:sz w:val="24"/>
          <w:lang w:eastAsia="en-US"/>
        </w:rPr>
        <w:lastRenderedPageBreak/>
        <w:drawing>
          <wp:anchor distT="0" distB="0" distL="114300" distR="114300" simplePos="0" relativeHeight="251656192" behindDoc="0" locked="0" layoutInCell="1" allowOverlap="1">
            <wp:simplePos x="0" y="0"/>
            <wp:positionH relativeFrom="column">
              <wp:posOffset>2340170</wp:posOffset>
            </wp:positionH>
            <wp:positionV relativeFrom="page">
              <wp:posOffset>1134940</wp:posOffset>
            </wp:positionV>
            <wp:extent cx="3609975"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JPG"/>
                    <pic:cNvPicPr/>
                  </pic:nvPicPr>
                  <pic:blipFill>
                    <a:blip r:embed="rId16">
                      <a:extLst>
                        <a:ext uri="{28A0092B-C50C-407E-A947-70E740481C1C}">
                          <a14:useLocalDpi xmlns:a14="http://schemas.microsoft.com/office/drawing/2010/main" val="0"/>
                        </a:ext>
                      </a:extLst>
                    </a:blip>
                    <a:stretch>
                      <a:fillRect/>
                    </a:stretch>
                  </pic:blipFill>
                  <pic:spPr>
                    <a:xfrm>
                      <a:off x="0" y="0"/>
                      <a:ext cx="3609975" cy="3067050"/>
                    </a:xfrm>
                    <a:prstGeom prst="rect">
                      <a:avLst/>
                    </a:prstGeom>
                  </pic:spPr>
                </pic:pic>
              </a:graphicData>
            </a:graphic>
          </wp:anchor>
        </w:drawing>
      </w:r>
      <w:r w:rsidR="00AF7B5C" w:rsidRPr="00AF7B5C">
        <w:rPr>
          <w:color w:val="000000"/>
          <w:sz w:val="24"/>
        </w:rPr>
        <w:t>The</w:t>
      </w:r>
      <w:r w:rsidR="00217C2F">
        <w:rPr>
          <w:color w:val="000000"/>
          <w:sz w:val="24"/>
        </w:rPr>
        <w:t xml:space="preserve"> engineering team provided a primitive model of the</w:t>
      </w:r>
      <w:r w:rsidR="00AF7B5C" w:rsidRPr="00AF7B5C">
        <w:rPr>
          <w:color w:val="000000"/>
          <w:sz w:val="24"/>
        </w:rPr>
        <w:t xml:space="preserve"> SMORES robot</w:t>
      </w:r>
      <w:r w:rsidR="00217C2F">
        <w:rPr>
          <w:color w:val="000000"/>
          <w:sz w:val="24"/>
        </w:rPr>
        <w:t>.  Their</w:t>
      </w:r>
      <w:r w:rsidR="00AF7B5C" w:rsidRPr="00AF7B5C">
        <w:rPr>
          <w:color w:val="000000"/>
          <w:sz w:val="24"/>
        </w:rPr>
        <w:t xml:space="preserve"> model </w:t>
      </w:r>
      <w:r w:rsidR="00217C2F">
        <w:rPr>
          <w:color w:val="000000"/>
          <w:sz w:val="24"/>
        </w:rPr>
        <w:t xml:space="preserve">was </w:t>
      </w:r>
      <w:r w:rsidR="00AF7B5C" w:rsidRPr="00AF7B5C">
        <w:rPr>
          <w:color w:val="000000"/>
          <w:sz w:val="24"/>
        </w:rPr>
        <w:t xml:space="preserve">accurate </w:t>
      </w:r>
      <w:r w:rsidR="00217C2F">
        <w:rPr>
          <w:color w:val="000000"/>
          <w:sz w:val="24"/>
        </w:rPr>
        <w:t>regarding</w:t>
      </w:r>
      <w:r w:rsidR="00AF7B5C" w:rsidRPr="00AF7B5C">
        <w:rPr>
          <w:color w:val="000000"/>
          <w:sz w:val="24"/>
        </w:rPr>
        <w:t xml:space="preserve"> the look of the robot and included some basic functionality such as wheel motors</w:t>
      </w:r>
      <w:r w:rsidR="00217C2F">
        <w:rPr>
          <w:color w:val="000000"/>
          <w:sz w:val="24"/>
        </w:rPr>
        <w:t>.  Unfortunately, the model</w:t>
      </w:r>
      <w:r w:rsidR="00AF7B5C" w:rsidRPr="00AF7B5C">
        <w:rPr>
          <w:color w:val="000000"/>
          <w:sz w:val="24"/>
        </w:rPr>
        <w:t xml:space="preserve"> lacked </w:t>
      </w:r>
      <w:r w:rsidR="00217C2F">
        <w:rPr>
          <w:color w:val="000000"/>
          <w:sz w:val="24"/>
        </w:rPr>
        <w:t xml:space="preserve">several important </w:t>
      </w:r>
      <w:r w:rsidR="00AF7B5C" w:rsidRPr="00AF7B5C">
        <w:rPr>
          <w:color w:val="000000"/>
          <w:sz w:val="24"/>
        </w:rPr>
        <w:t>devices</w:t>
      </w:r>
      <w:r w:rsidR="00217C2F">
        <w:rPr>
          <w:color w:val="000000"/>
          <w:sz w:val="24"/>
        </w:rPr>
        <w:t>,</w:t>
      </w:r>
      <w:r w:rsidR="00AF7B5C" w:rsidRPr="00AF7B5C">
        <w:rPr>
          <w:color w:val="000000"/>
          <w:sz w:val="24"/>
        </w:rPr>
        <w:t xml:space="preserve"> such as sensors and connectors</w:t>
      </w:r>
      <w:r w:rsidR="00217C2F">
        <w:rPr>
          <w:color w:val="000000"/>
          <w:sz w:val="24"/>
        </w:rPr>
        <w:t>,</w:t>
      </w:r>
      <w:r w:rsidR="00AF7B5C" w:rsidRPr="00AF7B5C">
        <w:rPr>
          <w:color w:val="000000"/>
          <w:sz w:val="24"/>
        </w:rPr>
        <w:t xml:space="preserve"> that would be needed for the simulation. </w:t>
      </w:r>
    </w:p>
    <w:p w:rsidR="00A001DD" w:rsidRDefault="00E57A23" w:rsidP="007E54B8">
      <w:pPr>
        <w:spacing w:before="120"/>
        <w:rPr>
          <w:color w:val="000000"/>
          <w:sz w:val="24"/>
        </w:rPr>
      </w:pPr>
      <w:r>
        <w:rPr>
          <w:noProof/>
        </w:rPr>
        <w:pict>
          <v:shape id="_x0000_s1028" type="#_x0000_t202" style="position:absolute;margin-left:183.75pt;margin-top:104.2pt;width:284.25pt;height:25.8pt;z-index:251659264;mso-position-horizontal-relative:text;mso-position-vertical-relative:text" stroked="f">
            <v:textbox style="mso-next-textbox:#_x0000_s1028;mso-fit-shape-to-text:t" inset="0,0,0,0">
              <w:txbxContent>
                <w:p w:rsidR="00681D51" w:rsidRPr="006856DA" w:rsidRDefault="00681D51" w:rsidP="00A001DD">
                  <w:pPr>
                    <w:pStyle w:val="Caption"/>
                    <w:rPr>
                      <w:rFonts w:cs="Times New Roman"/>
                      <w:noProof/>
                      <w:color w:val="000000"/>
                      <w:szCs w:val="20"/>
                    </w:rPr>
                  </w:pPr>
                  <w:r>
                    <w:t xml:space="preserve">Figure </w:t>
                  </w:r>
                  <w:fldSimple w:instr=" SEQ Figure \* ARABIC ">
                    <w:r>
                      <w:rPr>
                        <w:noProof/>
                      </w:rPr>
                      <w:t>4</w:t>
                    </w:r>
                  </w:fldSimple>
                  <w:r>
                    <w:t>. Preliminary simulator SMORES model</w:t>
                  </w:r>
                </w:p>
              </w:txbxContent>
            </v:textbox>
            <w10:wrap type="square"/>
          </v:shape>
        </w:pict>
      </w:r>
      <w:r w:rsidR="00217C2F">
        <w:rPr>
          <w:color w:val="000000"/>
          <w:sz w:val="24"/>
        </w:rPr>
        <w:t>After replacing the missing components, a</w:t>
      </w:r>
      <w:r w:rsidR="00AF7B5C" w:rsidRPr="00AF7B5C">
        <w:rPr>
          <w:color w:val="000000"/>
          <w:sz w:val="24"/>
        </w:rPr>
        <w:t xml:space="preserve">n additional problem was </w:t>
      </w:r>
      <w:r w:rsidR="00217C2F">
        <w:rPr>
          <w:color w:val="000000"/>
          <w:sz w:val="24"/>
        </w:rPr>
        <w:t>apparent.  T</w:t>
      </w:r>
      <w:r w:rsidR="00AF7B5C" w:rsidRPr="00AF7B5C">
        <w:rPr>
          <w:color w:val="000000"/>
          <w:sz w:val="24"/>
        </w:rPr>
        <w:t>he geometry of the model (which was also used for collision detection) dragged as the robot moved</w:t>
      </w:r>
      <w:r w:rsidR="00217C2F">
        <w:rPr>
          <w:color w:val="000000"/>
          <w:sz w:val="24"/>
        </w:rPr>
        <w:t>.  This caused the robot to catch on the ground and</w:t>
      </w:r>
      <w:r w:rsidR="00AF7B5C" w:rsidRPr="00AF7B5C">
        <w:rPr>
          <w:color w:val="000000"/>
          <w:sz w:val="24"/>
        </w:rPr>
        <w:t xml:space="preserve"> veer off course.</w:t>
      </w:r>
      <w:r w:rsidR="00217C2F">
        <w:rPr>
          <w:color w:val="000000"/>
          <w:sz w:val="24"/>
        </w:rPr>
        <w:t xml:space="preserve">  Th</w:t>
      </w:r>
      <w:r w:rsidR="00A001DD">
        <w:rPr>
          <w:color w:val="000000"/>
          <w:sz w:val="24"/>
        </w:rPr>
        <w:t>e</w:t>
      </w:r>
      <w:r w:rsidR="00217C2F">
        <w:rPr>
          <w:color w:val="000000"/>
          <w:sz w:val="24"/>
        </w:rPr>
        <w:t xml:space="preserve"> simple solution was the creation of a </w:t>
      </w:r>
      <w:r w:rsidR="00AF7B5C" w:rsidRPr="00AF7B5C">
        <w:rPr>
          <w:color w:val="000000"/>
          <w:sz w:val="24"/>
        </w:rPr>
        <w:t>simpler collision box</w:t>
      </w:r>
      <w:r w:rsidR="00217C2F">
        <w:rPr>
          <w:color w:val="000000"/>
          <w:sz w:val="24"/>
        </w:rPr>
        <w:t>.</w:t>
      </w:r>
    </w:p>
    <w:p w:rsidR="00A001DD" w:rsidRDefault="00A001DD" w:rsidP="007E54B8">
      <w:pPr>
        <w:spacing w:before="120"/>
        <w:rPr>
          <w:color w:val="000000"/>
          <w:sz w:val="24"/>
        </w:rPr>
      </w:pPr>
      <w:r>
        <w:rPr>
          <w:color w:val="000000"/>
          <w:sz w:val="24"/>
        </w:rPr>
        <w:t>The preliminary robot model can be seen in Figure 4.</w:t>
      </w:r>
    </w:p>
    <w:p w:rsidR="00A001DD" w:rsidRPr="00A001DD" w:rsidRDefault="00A001DD" w:rsidP="007E54B8">
      <w:pPr>
        <w:spacing w:before="120"/>
        <w:rPr>
          <w:color w:val="000000"/>
          <w:sz w:val="24"/>
        </w:rPr>
      </w:pPr>
    </w:p>
    <w:p w:rsidR="00F31F8B" w:rsidRDefault="00D74FE8" w:rsidP="007E54B8">
      <w:pPr>
        <w:pStyle w:val="Heading2"/>
        <w:spacing w:after="0"/>
        <w:rPr>
          <w:rFonts w:ascii="Times New Roman" w:hAnsi="Times New Roman" w:cs="Times New Roman"/>
          <w:sz w:val="28"/>
        </w:rPr>
      </w:pPr>
      <w:bookmarkStart w:id="13" w:name="_Toc468969450"/>
      <w:r>
        <w:rPr>
          <w:rFonts w:ascii="Times New Roman" w:hAnsi="Times New Roman" w:cs="Times New Roman"/>
          <w:sz w:val="28"/>
        </w:rPr>
        <w:t>Communication Phase</w:t>
      </w:r>
      <w:bookmarkEnd w:id="13"/>
    </w:p>
    <w:p w:rsidR="00427A09" w:rsidRDefault="00D23919" w:rsidP="007E54B8">
      <w:pPr>
        <w:spacing w:before="120"/>
        <w:rPr>
          <w:sz w:val="24"/>
        </w:rPr>
      </w:pPr>
      <w:r>
        <w:rPr>
          <w:sz w:val="24"/>
        </w:rPr>
        <w:t xml:space="preserve">The goal of the communication phase was to </w:t>
      </w:r>
      <w:r w:rsidR="00427A09">
        <w:rPr>
          <w:sz w:val="24"/>
        </w:rPr>
        <w:t>implement the</w:t>
      </w:r>
      <w:r w:rsidR="007660CD">
        <w:rPr>
          <w:sz w:val="24"/>
        </w:rPr>
        <w:t xml:space="preserve"> </w:t>
      </w:r>
      <w:r w:rsidR="005D2FB3">
        <w:rPr>
          <w:sz w:val="24"/>
        </w:rPr>
        <w:t>communication</w:t>
      </w:r>
      <w:r w:rsidR="007660CD">
        <w:rPr>
          <w:sz w:val="24"/>
        </w:rPr>
        <w:t xml:space="preserve"> level of the</w:t>
      </w:r>
      <w:r w:rsidR="00427A09">
        <w:rPr>
          <w:sz w:val="24"/>
        </w:rPr>
        <w:t xml:space="preserve"> architecture </w:t>
      </w:r>
      <w:r w:rsidR="007660CD">
        <w:rPr>
          <w:sz w:val="24"/>
        </w:rPr>
        <w:t>produced in the previous phase.</w:t>
      </w:r>
      <w:r w:rsidR="00427A09">
        <w:rPr>
          <w:sz w:val="24"/>
        </w:rPr>
        <w:t xml:space="preserve">  We hoped to emerge from this phase with functional code and a standardized API between the </w:t>
      </w:r>
      <w:r w:rsidR="005D2FB3">
        <w:rPr>
          <w:sz w:val="24"/>
        </w:rPr>
        <w:t>communication</w:t>
      </w:r>
      <w:r w:rsidR="00427A09">
        <w:rPr>
          <w:sz w:val="24"/>
        </w:rPr>
        <w:t xml:space="preserve"> level and the movement level.</w:t>
      </w:r>
    </w:p>
    <w:p w:rsidR="005D2FB3" w:rsidRDefault="002015A5" w:rsidP="005D2FB3">
      <w:pPr>
        <w:pStyle w:val="Heading3"/>
        <w:spacing w:after="0"/>
        <w:rPr>
          <w:rFonts w:ascii="Times New Roman" w:hAnsi="Times New Roman" w:cs="Times New Roman"/>
          <w:b w:val="0"/>
          <w:i/>
          <w:sz w:val="24"/>
        </w:rPr>
      </w:pPr>
      <w:bookmarkStart w:id="14" w:name="_Toc468969451"/>
      <w:r>
        <w:rPr>
          <w:rFonts w:ascii="Times New Roman" w:hAnsi="Times New Roman" w:cs="Times New Roman"/>
          <w:b w:val="0"/>
          <w:i/>
          <w:sz w:val="24"/>
        </w:rPr>
        <w:t>Implement Arduino-</w:t>
      </w:r>
      <w:r w:rsidRPr="002015A5">
        <w:rPr>
          <w:rFonts w:ascii="Times New Roman" w:hAnsi="Times New Roman" w:cs="Times New Roman"/>
          <w:b w:val="0"/>
          <w:i/>
          <w:sz w:val="24"/>
        </w:rPr>
        <w:t>Controller</w:t>
      </w:r>
      <w:r w:rsidR="000A0B4C">
        <w:rPr>
          <w:rFonts w:ascii="Times New Roman" w:hAnsi="Times New Roman" w:cs="Times New Roman"/>
          <w:b w:val="0"/>
          <w:i/>
          <w:sz w:val="24"/>
        </w:rPr>
        <w:t xml:space="preserve"> Communication</w:t>
      </w:r>
      <w:bookmarkEnd w:id="14"/>
      <w:r w:rsidR="005D2FB3" w:rsidRPr="005D2FB3">
        <w:rPr>
          <w:rFonts w:ascii="Times New Roman" w:hAnsi="Times New Roman" w:cs="Times New Roman"/>
          <w:b w:val="0"/>
          <w:i/>
          <w:sz w:val="24"/>
        </w:rPr>
        <w:t xml:space="preserve"> </w:t>
      </w:r>
    </w:p>
    <w:p w:rsidR="000A0B4C" w:rsidRPr="005D2FB3" w:rsidRDefault="005D2FB3" w:rsidP="005D2FB3">
      <w:pPr>
        <w:spacing w:before="120"/>
        <w:rPr>
          <w:color w:val="000000"/>
          <w:sz w:val="24"/>
        </w:rPr>
      </w:pPr>
      <w:r>
        <w:rPr>
          <w:color w:val="000000"/>
          <w:sz w:val="24"/>
        </w:rPr>
        <w:t>Completed By: Carter, Trevor</w:t>
      </w:r>
    </w:p>
    <w:p w:rsidR="000A0B4C" w:rsidRDefault="00F704D7" w:rsidP="007E54B8">
      <w:pPr>
        <w:spacing w:before="120"/>
        <w:rPr>
          <w:sz w:val="24"/>
        </w:rPr>
      </w:pPr>
      <w:r>
        <w:rPr>
          <w:sz w:val="24"/>
        </w:rPr>
        <w:t>The main challenge in implementing this phase was determining timeout length.  The Arduino is constantly accepting data from its comport.  If the controller writes data too soon, the Arduino will never be able to finish the previous command.  We realized that the Arduino programming was insufficient.  It is designed to receive a numbered command (</w:t>
      </w:r>
      <w:r w:rsidR="00CA4685">
        <w:rPr>
          <w:sz w:val="24"/>
        </w:rPr>
        <w:t xml:space="preserve">ex. </w:t>
      </w:r>
      <w:r>
        <w:rPr>
          <w:sz w:val="24"/>
        </w:rPr>
        <w:t>1 which is the comma</w:t>
      </w:r>
      <w:r w:rsidR="00CA4685">
        <w:rPr>
          <w:sz w:val="24"/>
        </w:rPr>
        <w:t xml:space="preserve">nd to move forward) and then </w:t>
      </w:r>
      <w:r>
        <w:rPr>
          <w:sz w:val="24"/>
        </w:rPr>
        <w:t>perform the command for a set interval of time.  This interval is hard coded and is different</w:t>
      </w:r>
      <w:r w:rsidR="00CA4685">
        <w:rPr>
          <w:sz w:val="24"/>
        </w:rPr>
        <w:t xml:space="preserve"> depending on the command given (ex. moving forward is set to two seconds, while turning is set to 1 second).</w:t>
      </w:r>
    </w:p>
    <w:p w:rsidR="00F704D7" w:rsidRDefault="00FE1FAD" w:rsidP="007E54B8">
      <w:pPr>
        <w:spacing w:before="120"/>
        <w:rPr>
          <w:sz w:val="24"/>
        </w:rPr>
      </w:pPr>
      <w:r>
        <w:rPr>
          <w:sz w:val="24"/>
        </w:rPr>
        <w:t>The team</w:t>
      </w:r>
      <w:r w:rsidR="00F704D7">
        <w:rPr>
          <w:sz w:val="24"/>
        </w:rPr>
        <w:t xml:space="preserve"> decided that the Arduino </w:t>
      </w:r>
      <w:r>
        <w:rPr>
          <w:sz w:val="24"/>
        </w:rPr>
        <w:t xml:space="preserve">needed to be reprogramed </w:t>
      </w:r>
      <w:r w:rsidR="00F704D7">
        <w:rPr>
          <w:sz w:val="24"/>
        </w:rPr>
        <w:t xml:space="preserve">to accept a time interval as well, so that the controller could specify the length of the operation.  Unfortunately, due to time constraints, reprogramming the robots </w:t>
      </w:r>
      <w:r>
        <w:rPr>
          <w:sz w:val="24"/>
        </w:rPr>
        <w:t>in the fall</w:t>
      </w:r>
      <w:r w:rsidR="00F704D7">
        <w:rPr>
          <w:sz w:val="24"/>
        </w:rPr>
        <w:t xml:space="preserve"> semester was not feasible.  Therefore, </w:t>
      </w:r>
      <w:r>
        <w:rPr>
          <w:sz w:val="24"/>
        </w:rPr>
        <w:t>controller was programmed with a</w:t>
      </w:r>
      <w:r w:rsidR="00F704D7">
        <w:rPr>
          <w:sz w:val="24"/>
        </w:rPr>
        <w:t xml:space="preserve"> hardcoded </w:t>
      </w:r>
      <w:r>
        <w:rPr>
          <w:sz w:val="24"/>
        </w:rPr>
        <w:t xml:space="preserve">sleep interval.  It was </w:t>
      </w:r>
      <w:r w:rsidR="00F704D7">
        <w:rPr>
          <w:sz w:val="24"/>
        </w:rPr>
        <w:t xml:space="preserve">decided to reprogram the robot </w:t>
      </w:r>
      <w:r>
        <w:rPr>
          <w:sz w:val="24"/>
        </w:rPr>
        <w:t>in a future task under the AI phase.</w:t>
      </w:r>
    </w:p>
    <w:p w:rsidR="005D2FB3" w:rsidRDefault="0030226B" w:rsidP="005D2FB3">
      <w:pPr>
        <w:pStyle w:val="Heading3"/>
        <w:spacing w:after="0"/>
        <w:rPr>
          <w:rFonts w:ascii="Times New Roman" w:hAnsi="Times New Roman" w:cs="Times New Roman"/>
          <w:b w:val="0"/>
          <w:i/>
          <w:sz w:val="24"/>
        </w:rPr>
      </w:pPr>
      <w:bookmarkStart w:id="15" w:name="_Toc468969452"/>
      <w:r>
        <w:rPr>
          <w:rFonts w:ascii="Times New Roman" w:hAnsi="Times New Roman" w:cs="Times New Roman"/>
          <w:b w:val="0"/>
          <w:i/>
          <w:sz w:val="24"/>
        </w:rPr>
        <w:lastRenderedPageBreak/>
        <w:t>Implement</w:t>
      </w:r>
      <w:r w:rsidR="000A0B4C">
        <w:rPr>
          <w:rFonts w:ascii="Times New Roman" w:hAnsi="Times New Roman" w:cs="Times New Roman"/>
          <w:b w:val="0"/>
          <w:i/>
          <w:sz w:val="24"/>
        </w:rPr>
        <w:t xml:space="preserve"> </w:t>
      </w:r>
      <w:r>
        <w:rPr>
          <w:rFonts w:ascii="Times New Roman" w:hAnsi="Times New Roman" w:cs="Times New Roman"/>
          <w:b w:val="0"/>
          <w:i/>
          <w:sz w:val="24"/>
        </w:rPr>
        <w:t>Simulator</w:t>
      </w:r>
      <w:r w:rsidR="002015A5">
        <w:t>-</w:t>
      </w:r>
      <w:r w:rsidR="002015A5" w:rsidRPr="002015A5">
        <w:rPr>
          <w:rFonts w:ascii="Times New Roman" w:hAnsi="Times New Roman" w:cs="Times New Roman"/>
          <w:b w:val="0"/>
          <w:i/>
          <w:sz w:val="24"/>
        </w:rPr>
        <w:t>Controller</w:t>
      </w:r>
      <w:r w:rsidR="000A0B4C">
        <w:rPr>
          <w:rFonts w:ascii="Times New Roman" w:hAnsi="Times New Roman" w:cs="Times New Roman"/>
          <w:b w:val="0"/>
          <w:i/>
          <w:sz w:val="24"/>
        </w:rPr>
        <w:t xml:space="preserve"> Communication</w:t>
      </w:r>
      <w:bookmarkEnd w:id="15"/>
      <w:r w:rsidR="005D2FB3" w:rsidRPr="005D2FB3">
        <w:rPr>
          <w:rFonts w:ascii="Times New Roman" w:hAnsi="Times New Roman" w:cs="Times New Roman"/>
          <w:b w:val="0"/>
          <w:i/>
          <w:sz w:val="24"/>
        </w:rPr>
        <w:t xml:space="preserve"> </w:t>
      </w:r>
    </w:p>
    <w:p w:rsidR="000A0B4C" w:rsidRPr="005D2FB3" w:rsidRDefault="005D2FB3" w:rsidP="005D2FB3">
      <w:pPr>
        <w:spacing w:before="120"/>
        <w:rPr>
          <w:color w:val="000000"/>
          <w:sz w:val="24"/>
        </w:rPr>
      </w:pPr>
      <w:r>
        <w:rPr>
          <w:color w:val="000000"/>
          <w:sz w:val="24"/>
        </w:rPr>
        <w:t>Completed By: Carter, Ben</w:t>
      </w:r>
    </w:p>
    <w:p w:rsidR="00FE1FAD" w:rsidRDefault="00FE1FAD" w:rsidP="007E54B8">
      <w:pPr>
        <w:spacing w:before="120"/>
        <w:rPr>
          <w:sz w:val="24"/>
        </w:rPr>
      </w:pPr>
      <w:r>
        <w:rPr>
          <w:sz w:val="24"/>
        </w:rPr>
        <w:t>Programming the simulator was no simple task.  The simulator robots load separate controller programs that they use to control the virtual robots.  These controller programs are extremely picky because of how the simulator robots interpret commands.  The team tried several approaches to get the robots to respond to TCP commands, and all failed because the simulator could not understand how to interpret the controllers.</w:t>
      </w:r>
      <w:r w:rsidR="00D85281">
        <w:rPr>
          <w:sz w:val="24"/>
        </w:rPr>
        <w:t xml:space="preserve">  </w:t>
      </w:r>
      <w:r>
        <w:rPr>
          <w:sz w:val="24"/>
        </w:rPr>
        <w:t>Eventually, the team discovered that the simulator required that ALL motor commands</w:t>
      </w:r>
      <w:r w:rsidR="00D85281">
        <w:rPr>
          <w:sz w:val="24"/>
        </w:rPr>
        <w:t xml:space="preserve"> must</w:t>
      </w:r>
      <w:r>
        <w:rPr>
          <w:sz w:val="24"/>
        </w:rPr>
        <w:t xml:space="preserve"> originate in a special event loop.  This event loop keeps the robot online until</w:t>
      </w:r>
      <w:r w:rsidR="007473FD">
        <w:rPr>
          <w:sz w:val="24"/>
        </w:rPr>
        <w:t xml:space="preserve"> there are no more commands </w:t>
      </w:r>
      <w:r w:rsidR="00D85281">
        <w:rPr>
          <w:sz w:val="24"/>
        </w:rPr>
        <w:t>for the robot to receive.</w:t>
      </w:r>
    </w:p>
    <w:p w:rsidR="00D85281" w:rsidRDefault="00D85281" w:rsidP="007E54B8">
      <w:pPr>
        <w:spacing w:before="120"/>
        <w:rPr>
          <w:sz w:val="24"/>
        </w:rPr>
      </w:pPr>
      <w:r>
        <w:rPr>
          <w:sz w:val="24"/>
        </w:rPr>
        <w:t xml:space="preserve">Unfortunately, running a TCP server, so that the robot can receive commands, actually blocks this event loop.  There were two possible fixes to the problem.  Option one involved spawning a separate process to host the TCP server and option two involved limiting the window where the TCP server receives requests.  Investigation of option one revealed little fruit, however option two proved partially successful.  </w:t>
      </w:r>
    </w:p>
    <w:p w:rsidR="00D85281" w:rsidRDefault="00D85281" w:rsidP="007E54B8">
      <w:pPr>
        <w:spacing w:before="120"/>
        <w:rPr>
          <w:sz w:val="24"/>
        </w:rPr>
      </w:pPr>
      <w:r>
        <w:rPr>
          <w:sz w:val="24"/>
        </w:rPr>
        <w:t>The flaw with option two has to do with command loss.  Since the robot’s server only listens for commands when it is not actively doing something else, this resulted in early commands getting lost.  The situation is as follows</w:t>
      </w:r>
      <w:r w:rsidR="00D84AC2">
        <w:rPr>
          <w:sz w:val="24"/>
        </w:rPr>
        <w:t>:</w:t>
      </w:r>
    </w:p>
    <w:p w:rsidR="00D84AC2" w:rsidRDefault="00D84AC2" w:rsidP="00D84AC2">
      <w:pPr>
        <w:pStyle w:val="ListParagraph"/>
        <w:numPr>
          <w:ilvl w:val="0"/>
          <w:numId w:val="23"/>
        </w:numPr>
        <w:spacing w:before="120"/>
        <w:rPr>
          <w:sz w:val="24"/>
        </w:rPr>
      </w:pPr>
      <w:r>
        <w:rPr>
          <w:sz w:val="24"/>
        </w:rPr>
        <w:t>The robot receives a command from the controller</w:t>
      </w:r>
    </w:p>
    <w:p w:rsidR="00D84AC2" w:rsidRDefault="00D84AC2" w:rsidP="00D84AC2">
      <w:pPr>
        <w:pStyle w:val="ListParagraph"/>
        <w:numPr>
          <w:ilvl w:val="0"/>
          <w:numId w:val="23"/>
        </w:numPr>
        <w:spacing w:before="120"/>
        <w:rPr>
          <w:sz w:val="24"/>
        </w:rPr>
      </w:pPr>
      <w:r>
        <w:rPr>
          <w:sz w:val="24"/>
        </w:rPr>
        <w:t>The robot processes the command and executes the orders</w:t>
      </w:r>
    </w:p>
    <w:p w:rsidR="00D84AC2" w:rsidRDefault="00D84AC2" w:rsidP="00D84AC2">
      <w:pPr>
        <w:pStyle w:val="ListParagraph"/>
        <w:numPr>
          <w:ilvl w:val="0"/>
          <w:numId w:val="23"/>
        </w:numPr>
        <w:spacing w:before="120"/>
        <w:rPr>
          <w:sz w:val="24"/>
        </w:rPr>
      </w:pPr>
      <w:r>
        <w:rPr>
          <w:sz w:val="24"/>
        </w:rPr>
        <w:t>A new command is transmitted by the controller but the robot ignores it because it is already processing a command.</w:t>
      </w:r>
    </w:p>
    <w:p w:rsidR="00D84AC2" w:rsidRDefault="00D84AC2" w:rsidP="00D84AC2">
      <w:pPr>
        <w:pStyle w:val="ListParagraph"/>
        <w:numPr>
          <w:ilvl w:val="0"/>
          <w:numId w:val="23"/>
        </w:numPr>
        <w:spacing w:before="120"/>
        <w:rPr>
          <w:sz w:val="24"/>
        </w:rPr>
      </w:pPr>
      <w:r>
        <w:rPr>
          <w:sz w:val="24"/>
        </w:rPr>
        <w:t>The controller waits for a response.</w:t>
      </w:r>
    </w:p>
    <w:p w:rsidR="00D84AC2" w:rsidRDefault="00D84AC2" w:rsidP="00D84AC2">
      <w:pPr>
        <w:pStyle w:val="ListParagraph"/>
        <w:numPr>
          <w:ilvl w:val="0"/>
          <w:numId w:val="23"/>
        </w:numPr>
        <w:spacing w:before="120"/>
        <w:rPr>
          <w:sz w:val="24"/>
        </w:rPr>
      </w:pPr>
      <w:r>
        <w:rPr>
          <w:sz w:val="24"/>
        </w:rPr>
        <w:t>The robot finishes processing and listens for a new command (not realizing that one has already been sent and lost).</w:t>
      </w:r>
    </w:p>
    <w:p w:rsidR="00D84AC2" w:rsidRDefault="00D84AC2" w:rsidP="00D84AC2">
      <w:pPr>
        <w:pStyle w:val="ListParagraph"/>
        <w:numPr>
          <w:ilvl w:val="0"/>
          <w:numId w:val="23"/>
        </w:numPr>
        <w:spacing w:before="120"/>
        <w:rPr>
          <w:sz w:val="24"/>
        </w:rPr>
      </w:pPr>
      <w:r>
        <w:rPr>
          <w:sz w:val="24"/>
        </w:rPr>
        <w:t>The connection times out.</w:t>
      </w:r>
    </w:p>
    <w:p w:rsidR="00D84AC2" w:rsidRPr="00D84AC2" w:rsidRDefault="00D84AC2" w:rsidP="00D84AC2">
      <w:pPr>
        <w:spacing w:before="120"/>
        <w:rPr>
          <w:sz w:val="24"/>
        </w:rPr>
      </w:pPr>
      <w:r>
        <w:rPr>
          <w:sz w:val="24"/>
        </w:rPr>
        <w:t>This is not ideal at all.  The connections fail between 10 and 20 commands.  Ultimately the team will need to let the robot listen for commands at all times which will involve multiprocessing or the controller needs to resend commands after a period of time.  Both approaches require extra research and will be enhancements in the AI phase.</w:t>
      </w:r>
    </w:p>
    <w:p w:rsidR="005D2FB3" w:rsidRDefault="00F27CE8" w:rsidP="005D2FB3">
      <w:pPr>
        <w:pStyle w:val="Heading3"/>
        <w:spacing w:after="0"/>
        <w:rPr>
          <w:rFonts w:ascii="Times New Roman" w:hAnsi="Times New Roman" w:cs="Times New Roman"/>
          <w:b w:val="0"/>
          <w:i/>
          <w:sz w:val="24"/>
        </w:rPr>
      </w:pPr>
      <w:bookmarkStart w:id="16" w:name="_Toc468969453"/>
      <w:r>
        <w:rPr>
          <w:rFonts w:ascii="Times New Roman" w:hAnsi="Times New Roman" w:cs="Times New Roman"/>
          <w:b w:val="0"/>
          <w:i/>
          <w:sz w:val="24"/>
        </w:rPr>
        <w:t>Investigate Controller Architecture</w:t>
      </w:r>
      <w:bookmarkEnd w:id="16"/>
      <w:r w:rsidR="005D2FB3" w:rsidRPr="005D2FB3">
        <w:rPr>
          <w:rFonts w:ascii="Times New Roman" w:hAnsi="Times New Roman" w:cs="Times New Roman"/>
          <w:b w:val="0"/>
          <w:i/>
          <w:sz w:val="24"/>
        </w:rPr>
        <w:t xml:space="preserve"> </w:t>
      </w:r>
    </w:p>
    <w:p w:rsidR="000A0B4C" w:rsidRPr="005D2FB3" w:rsidRDefault="005D2FB3" w:rsidP="005D2FB3">
      <w:pPr>
        <w:spacing w:before="120"/>
        <w:rPr>
          <w:color w:val="000000"/>
          <w:sz w:val="24"/>
        </w:rPr>
      </w:pPr>
      <w:r>
        <w:rPr>
          <w:color w:val="000000"/>
          <w:sz w:val="24"/>
        </w:rPr>
        <w:t>Completed By: Carter, Trevor</w:t>
      </w:r>
    </w:p>
    <w:p w:rsidR="00F31F8B" w:rsidRDefault="00AA7BD5" w:rsidP="007E54B8">
      <w:pPr>
        <w:spacing w:before="120"/>
        <w:rPr>
          <w:sz w:val="24"/>
        </w:rPr>
      </w:pPr>
      <w:r>
        <w:rPr>
          <w:sz w:val="24"/>
        </w:rPr>
        <w:t xml:space="preserve">After lengthy discussion, the team decided to use a multiprocessing architecture for the controller.  This meant that every level of the controller would be a separate process.  The team decided to </w:t>
      </w:r>
      <w:proofErr w:type="spellStart"/>
      <w:r>
        <w:rPr>
          <w:sz w:val="24"/>
        </w:rPr>
        <w:t>multiprocess</w:t>
      </w:r>
      <w:proofErr w:type="spellEnd"/>
      <w:r>
        <w:rPr>
          <w:sz w:val="24"/>
        </w:rPr>
        <w:t xml:space="preserve"> the controller because of concerns over blocking the event loop.  There was concern that the AI level in particular would spend too many processor cycles planning and would block the movement level and communication level from doing their actions.  Additionally, the movement level would need to continuously process sensor data and update the world model which could also block the other levels.</w:t>
      </w:r>
    </w:p>
    <w:p w:rsidR="005B362C" w:rsidRDefault="00E57A23" w:rsidP="007E54B8">
      <w:pPr>
        <w:spacing w:before="120"/>
        <w:rPr>
          <w:sz w:val="24"/>
        </w:rPr>
      </w:pPr>
      <w:r>
        <w:rPr>
          <w:noProof/>
        </w:rPr>
        <w:lastRenderedPageBreak/>
        <w:pict>
          <v:shape id="_x0000_s1030" type="#_x0000_t202" style="position:absolute;margin-left:0;margin-top:360.65pt;width:468pt;height:25.8pt;z-index:251660288;mso-position-horizontal-relative:text;mso-position-vertical-relative:text" stroked="f">
            <v:textbox style="mso-next-textbox:#_x0000_s1030;mso-fit-shape-to-text:t" inset="0,0,0,0">
              <w:txbxContent>
                <w:p w:rsidR="00681D51" w:rsidRPr="00F12850" w:rsidRDefault="00681D51" w:rsidP="00AA7BD5">
                  <w:pPr>
                    <w:pStyle w:val="Caption"/>
                    <w:rPr>
                      <w:rFonts w:cs="Times New Roman"/>
                      <w:szCs w:val="20"/>
                    </w:rPr>
                  </w:pPr>
                  <w:r>
                    <w:t xml:space="preserve">Figure </w:t>
                  </w:r>
                  <w:fldSimple w:instr=" SEQ Figure \* ARABIC ">
                    <w:r>
                      <w:rPr>
                        <w:noProof/>
                      </w:rPr>
                      <w:t>5</w:t>
                    </w:r>
                  </w:fldSimple>
                  <w:r>
                    <w:t xml:space="preserve"> Multiprocessing </w:t>
                  </w:r>
                  <w:r>
                    <w:rPr>
                      <w:noProof/>
                    </w:rPr>
                    <w:t>architecture of the controller</w:t>
                  </w:r>
                </w:p>
              </w:txbxContent>
            </v:textbox>
            <w10:wrap type="square"/>
          </v:shape>
        </w:pict>
      </w:r>
      <w:r w:rsidR="005B362C">
        <w:rPr>
          <w:sz w:val="24"/>
        </w:rPr>
        <w:t xml:space="preserve">The different processes communicate between each other using Python Queues, which are memory safe.  The messages put into the queue follow a universal format to ensure that each level can interpret a given message.  The architecture of the </w:t>
      </w:r>
      <w:r w:rsidR="001419EF">
        <w:rPr>
          <w:sz w:val="24"/>
        </w:rPr>
        <w:t>queue communication</w:t>
      </w:r>
      <w:r w:rsidR="005B362C">
        <w:rPr>
          <w:sz w:val="24"/>
        </w:rPr>
        <w:t xml:space="preserve"> can be seen in </w:t>
      </w:r>
      <w:r w:rsidR="001419EF">
        <w:rPr>
          <w:noProof/>
          <w:sz w:val="24"/>
          <w:lang w:eastAsia="en-US"/>
        </w:rPr>
        <w:drawing>
          <wp:anchor distT="0" distB="0" distL="114300" distR="114300" simplePos="0" relativeHeight="251652096" behindDoc="1" locked="0" layoutInCell="1" allowOverlap="1">
            <wp:simplePos x="0" y="0"/>
            <wp:positionH relativeFrom="column">
              <wp:posOffset>0</wp:posOffset>
            </wp:positionH>
            <wp:positionV relativeFrom="page">
              <wp:posOffset>1109443</wp:posOffset>
            </wp:positionV>
            <wp:extent cx="5943600" cy="4593590"/>
            <wp:effectExtent l="0" t="0" r="0" b="0"/>
            <wp:wrapTight wrapText="bothSides">
              <wp:wrapPolygon edited="0">
                <wp:start x="0" y="0"/>
                <wp:lineTo x="0" y="21498"/>
                <wp:lineTo x="21531" y="2149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anchor>
        </w:drawing>
      </w:r>
      <w:r w:rsidR="005B362C">
        <w:rPr>
          <w:sz w:val="24"/>
        </w:rPr>
        <w:t>Figure 5. Not shown in Figure 5 is the “main” process.  This process is responsible for interpreting information from the user and for managing the log messages form the different levels.  It is also responsible for initiating an “elegant shutdown”.</w:t>
      </w:r>
    </w:p>
    <w:p w:rsidR="00AA7BD5" w:rsidRPr="00F27CE8" w:rsidRDefault="00AA7BD5" w:rsidP="007E54B8">
      <w:pPr>
        <w:spacing w:before="120"/>
        <w:rPr>
          <w:sz w:val="24"/>
        </w:rPr>
      </w:pPr>
    </w:p>
    <w:p w:rsidR="008573E3" w:rsidRDefault="00D74FE8" w:rsidP="007E54B8">
      <w:pPr>
        <w:pStyle w:val="Heading2"/>
        <w:spacing w:after="0"/>
        <w:rPr>
          <w:rFonts w:ascii="Times New Roman" w:hAnsi="Times New Roman" w:cs="Times New Roman"/>
          <w:sz w:val="28"/>
        </w:rPr>
      </w:pPr>
      <w:bookmarkStart w:id="17" w:name="_Toc468969454"/>
      <w:r>
        <w:rPr>
          <w:rFonts w:ascii="Times New Roman" w:hAnsi="Times New Roman" w:cs="Times New Roman"/>
          <w:sz w:val="28"/>
        </w:rPr>
        <w:t>Movement Phase</w:t>
      </w:r>
      <w:bookmarkEnd w:id="17"/>
    </w:p>
    <w:p w:rsidR="00A30750" w:rsidRDefault="00A30750" w:rsidP="00A30750">
      <w:pPr>
        <w:spacing w:before="120"/>
        <w:rPr>
          <w:sz w:val="24"/>
        </w:rPr>
      </w:pPr>
      <w:r>
        <w:rPr>
          <w:sz w:val="24"/>
        </w:rPr>
        <w:t>The goal of the communication phase was to finalize top-down communication.  The team wanted to be able to issue a command from the movement level and have it handed off to the communication level, relayed to the correct robot, and to have the robot correctly react to the command.  The goal was to have everything in place for AI development in the AI phase.</w:t>
      </w:r>
    </w:p>
    <w:p w:rsidR="006D249A" w:rsidRDefault="006D249A" w:rsidP="007E54B8">
      <w:pPr>
        <w:spacing w:before="120"/>
        <w:rPr>
          <w:sz w:val="24"/>
        </w:rPr>
      </w:pPr>
    </w:p>
    <w:p w:rsidR="005D2FB3" w:rsidRDefault="006D249A" w:rsidP="005D2FB3">
      <w:pPr>
        <w:pStyle w:val="Heading3"/>
        <w:spacing w:after="0"/>
        <w:rPr>
          <w:rFonts w:ascii="Times New Roman" w:hAnsi="Times New Roman" w:cs="Times New Roman"/>
          <w:b w:val="0"/>
          <w:i/>
          <w:sz w:val="24"/>
        </w:rPr>
      </w:pPr>
      <w:bookmarkStart w:id="18" w:name="_Toc468969455"/>
      <w:r>
        <w:rPr>
          <w:rFonts w:ascii="Times New Roman" w:hAnsi="Times New Roman" w:cs="Times New Roman"/>
          <w:b w:val="0"/>
          <w:i/>
          <w:sz w:val="24"/>
        </w:rPr>
        <w:lastRenderedPageBreak/>
        <w:t>Assemble Arena</w:t>
      </w:r>
      <w:bookmarkEnd w:id="18"/>
      <w:r w:rsidR="005D2FB3" w:rsidRPr="005D2FB3">
        <w:rPr>
          <w:rFonts w:ascii="Times New Roman" w:hAnsi="Times New Roman" w:cs="Times New Roman"/>
          <w:b w:val="0"/>
          <w:i/>
          <w:sz w:val="24"/>
        </w:rPr>
        <w:t xml:space="preserve"> </w:t>
      </w:r>
    </w:p>
    <w:p w:rsidR="006D249A" w:rsidRPr="005D2FB3" w:rsidRDefault="005D2FB3" w:rsidP="00492350">
      <w:pPr>
        <w:spacing w:before="120"/>
        <w:rPr>
          <w:color w:val="000000"/>
          <w:sz w:val="24"/>
        </w:rPr>
      </w:pPr>
      <w:r>
        <w:rPr>
          <w:color w:val="000000"/>
          <w:sz w:val="24"/>
        </w:rPr>
        <w:t>Completed By: Carter</w:t>
      </w:r>
    </w:p>
    <w:p w:rsidR="00492350" w:rsidRPr="00492350" w:rsidRDefault="00E57A23" w:rsidP="00492350">
      <w:pPr>
        <w:spacing w:before="120"/>
        <w:rPr>
          <w:sz w:val="24"/>
        </w:rPr>
      </w:pPr>
      <w:r>
        <w:rPr>
          <w:noProof/>
        </w:rPr>
        <w:pict>
          <v:shape id="_x0000_s1033" type="#_x0000_t202" style="position:absolute;margin-left:0;margin-top:322.1pt;width:468pt;height:.05pt;z-index:251663360;mso-position-horizontal-relative:text;mso-position-vertical-relative:text" stroked="f">
            <v:textbox style="mso-fit-shape-to-text:t" inset="0,0,0,0">
              <w:txbxContent>
                <w:p w:rsidR="00681D51" w:rsidRPr="00FB0809" w:rsidRDefault="00681D51" w:rsidP="006128C0">
                  <w:pPr>
                    <w:pStyle w:val="Caption"/>
                    <w:rPr>
                      <w:rFonts w:cs="Times New Roman"/>
                      <w:noProof/>
                      <w:szCs w:val="20"/>
                    </w:rPr>
                  </w:pPr>
                  <w:r>
                    <w:t xml:space="preserve">Figure </w:t>
                  </w:r>
                  <w:fldSimple w:instr=" SEQ Figure \* ARABIC ">
                    <w:r>
                      <w:rPr>
                        <w:noProof/>
                      </w:rPr>
                      <w:t>6</w:t>
                    </w:r>
                  </w:fldSimple>
                  <w:r>
                    <w:t xml:space="preserve"> Assembled arena and cameras</w:t>
                  </w:r>
                </w:p>
              </w:txbxContent>
            </v:textbox>
            <w10:wrap type="square"/>
          </v:shape>
        </w:pict>
      </w:r>
      <w:r w:rsidR="006128C0">
        <w:rPr>
          <w:noProof/>
          <w:sz w:val="24"/>
          <w:lang w:eastAsia="en-US"/>
        </w:rPr>
        <w:drawing>
          <wp:anchor distT="0" distB="0" distL="114300" distR="114300" simplePos="0" relativeHeight="251657216" behindDoc="0" locked="0" layoutInCell="1" allowOverlap="1">
            <wp:simplePos x="0" y="0"/>
            <wp:positionH relativeFrom="column">
              <wp:posOffset>0</wp:posOffset>
            </wp:positionH>
            <wp:positionV relativeFrom="page">
              <wp:posOffset>2242624</wp:posOffset>
            </wp:positionV>
            <wp:extent cx="5943600" cy="33388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61110_17391748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14:sizeRelH relativeFrom="margin">
              <wp14:pctWidth>0</wp14:pctWidth>
            </wp14:sizeRelH>
            <wp14:sizeRelV relativeFrom="margin">
              <wp14:pctHeight>0</wp14:pctHeight>
            </wp14:sizeRelV>
          </wp:anchor>
        </w:drawing>
      </w:r>
      <w:r w:rsidR="00A30750">
        <w:rPr>
          <w:sz w:val="24"/>
        </w:rPr>
        <w:t xml:space="preserve">A plywood arena was created with hardwood walls to contain the robots.  The arena was rigged with 4 </w:t>
      </w:r>
      <w:proofErr w:type="spellStart"/>
      <w:r w:rsidR="006128C0">
        <w:rPr>
          <w:sz w:val="24"/>
        </w:rPr>
        <w:t>Pixie</w:t>
      </w:r>
      <w:r w:rsidR="00A30750">
        <w:rPr>
          <w:sz w:val="24"/>
        </w:rPr>
        <w:t>cams</w:t>
      </w:r>
      <w:proofErr w:type="spellEnd"/>
      <w:r w:rsidR="00A30750">
        <w:rPr>
          <w:sz w:val="24"/>
        </w:rPr>
        <w:t xml:space="preserve"> that were connected to two </w:t>
      </w:r>
      <w:proofErr w:type="spellStart"/>
      <w:r w:rsidR="006128C0">
        <w:rPr>
          <w:sz w:val="24"/>
        </w:rPr>
        <w:t>B</w:t>
      </w:r>
      <w:r w:rsidR="00A30750">
        <w:rPr>
          <w:sz w:val="24"/>
        </w:rPr>
        <w:t>luno</w:t>
      </w:r>
      <w:proofErr w:type="spellEnd"/>
      <w:r w:rsidR="00A30750">
        <w:rPr>
          <w:sz w:val="24"/>
        </w:rPr>
        <w:t xml:space="preserve"> </w:t>
      </w:r>
      <w:r w:rsidR="006128C0">
        <w:rPr>
          <w:sz w:val="24"/>
        </w:rPr>
        <w:t>N</w:t>
      </w:r>
      <w:r w:rsidR="00A30750">
        <w:rPr>
          <w:sz w:val="24"/>
        </w:rPr>
        <w:t xml:space="preserve">ano microcontrollers.  </w:t>
      </w:r>
      <w:r w:rsidR="00BE4F89">
        <w:rPr>
          <w:sz w:val="24"/>
        </w:rPr>
        <w:t>The completed arena can be seen in Figure 6.</w:t>
      </w:r>
    </w:p>
    <w:p w:rsidR="005D2FB3" w:rsidRDefault="00492350" w:rsidP="005D2FB3">
      <w:pPr>
        <w:pStyle w:val="Heading3"/>
        <w:spacing w:after="0"/>
        <w:rPr>
          <w:rFonts w:ascii="Times New Roman" w:hAnsi="Times New Roman" w:cs="Times New Roman"/>
          <w:b w:val="0"/>
          <w:i/>
          <w:sz w:val="24"/>
        </w:rPr>
      </w:pPr>
      <w:bookmarkStart w:id="19" w:name="_Toc468969456"/>
      <w:r>
        <w:rPr>
          <w:rFonts w:ascii="Times New Roman" w:hAnsi="Times New Roman" w:cs="Times New Roman"/>
          <w:b w:val="0"/>
          <w:i/>
          <w:sz w:val="24"/>
        </w:rPr>
        <w:t>Investigate Arena Cameras</w:t>
      </w:r>
      <w:bookmarkEnd w:id="19"/>
      <w:r w:rsidR="005D2FB3" w:rsidRPr="005D2FB3">
        <w:rPr>
          <w:rFonts w:ascii="Times New Roman" w:hAnsi="Times New Roman" w:cs="Times New Roman"/>
          <w:b w:val="0"/>
          <w:i/>
          <w:sz w:val="24"/>
        </w:rPr>
        <w:t xml:space="preserve"> </w:t>
      </w:r>
    </w:p>
    <w:p w:rsidR="00492350" w:rsidRPr="005D2FB3" w:rsidRDefault="005D2FB3" w:rsidP="005D2FB3">
      <w:pPr>
        <w:spacing w:before="120"/>
        <w:rPr>
          <w:color w:val="000000"/>
          <w:sz w:val="24"/>
        </w:rPr>
      </w:pPr>
      <w:r>
        <w:rPr>
          <w:color w:val="000000"/>
          <w:sz w:val="24"/>
        </w:rPr>
        <w:t>Completed By: Jeff</w:t>
      </w:r>
    </w:p>
    <w:p w:rsidR="006128C0" w:rsidRDefault="006128C0" w:rsidP="007E54B8">
      <w:pPr>
        <w:spacing w:before="120"/>
        <w:rPr>
          <w:sz w:val="24"/>
        </w:rPr>
      </w:pPr>
      <w:r>
        <w:rPr>
          <w:sz w:val="24"/>
        </w:rPr>
        <w:t xml:space="preserve">Little was known about the </w:t>
      </w:r>
      <w:proofErr w:type="spellStart"/>
      <w:r>
        <w:rPr>
          <w:sz w:val="24"/>
        </w:rPr>
        <w:t>Pixiecams</w:t>
      </w:r>
      <w:proofErr w:type="spellEnd"/>
      <w:r>
        <w:rPr>
          <w:sz w:val="24"/>
        </w:rPr>
        <w:t xml:space="preserve"> and how it reports data.  Two weeks were spent investigating the capabilities of the camera as well as researching how the camera interacts with the </w:t>
      </w:r>
      <w:proofErr w:type="spellStart"/>
      <w:r>
        <w:rPr>
          <w:sz w:val="24"/>
        </w:rPr>
        <w:t>Bluno</w:t>
      </w:r>
      <w:proofErr w:type="spellEnd"/>
      <w:r>
        <w:rPr>
          <w:sz w:val="24"/>
        </w:rPr>
        <w:t xml:space="preserve"> Nano.  The team ran into trouble getting the camera to interface with the </w:t>
      </w:r>
      <w:proofErr w:type="spellStart"/>
      <w:r>
        <w:rPr>
          <w:sz w:val="24"/>
        </w:rPr>
        <w:t>Bluno</w:t>
      </w:r>
      <w:proofErr w:type="spellEnd"/>
      <w:r>
        <w:rPr>
          <w:sz w:val="24"/>
        </w:rPr>
        <w:t xml:space="preserve"> Nano because there were no clear directions about which pins needed to be connected.  After thorough research and consulting with the engineering team, the </w:t>
      </w:r>
      <w:proofErr w:type="spellStart"/>
      <w:r>
        <w:rPr>
          <w:sz w:val="24"/>
        </w:rPr>
        <w:t>Pixiecam</w:t>
      </w:r>
      <w:proofErr w:type="spellEnd"/>
      <w:r>
        <w:rPr>
          <w:sz w:val="24"/>
        </w:rPr>
        <w:t xml:space="preserve"> was finally interfaced with the </w:t>
      </w:r>
      <w:proofErr w:type="spellStart"/>
      <w:r>
        <w:rPr>
          <w:sz w:val="24"/>
        </w:rPr>
        <w:t>Bluno</w:t>
      </w:r>
      <w:proofErr w:type="spellEnd"/>
      <w:r>
        <w:rPr>
          <w:sz w:val="24"/>
        </w:rPr>
        <w:t xml:space="preserve"> Nano.</w:t>
      </w:r>
    </w:p>
    <w:p w:rsidR="006128C0" w:rsidRDefault="006128C0" w:rsidP="007E54B8">
      <w:pPr>
        <w:spacing w:before="120"/>
        <w:rPr>
          <w:sz w:val="24"/>
        </w:rPr>
      </w:pPr>
      <w:r>
        <w:rPr>
          <w:sz w:val="24"/>
        </w:rPr>
        <w:t xml:space="preserve">It was discovered that the </w:t>
      </w:r>
      <w:proofErr w:type="spellStart"/>
      <w:r>
        <w:rPr>
          <w:sz w:val="24"/>
        </w:rPr>
        <w:t>Pixiecam</w:t>
      </w:r>
      <w:proofErr w:type="spellEnd"/>
      <w:r>
        <w:rPr>
          <w:sz w:val="24"/>
        </w:rPr>
        <w:t xml:space="preserve"> does not report the actual pictures, instead it reports the location and size of objects that it has been trained to recognize.  The primary metric it uses to recognize objects is color.  The camera was to tested to see how well it detected emissive color, such as the colors produced when the robots activate their colored LEDs.</w:t>
      </w:r>
      <w:r w:rsidR="00DF6D50">
        <w:rPr>
          <w:sz w:val="24"/>
        </w:rPr>
        <w:t xml:space="preserve">  Results of the testing showed that the cameras could recognize the LED color.</w:t>
      </w:r>
    </w:p>
    <w:p w:rsidR="00DF6D50" w:rsidRDefault="00DF6D50" w:rsidP="007E54B8">
      <w:pPr>
        <w:spacing w:before="120"/>
        <w:rPr>
          <w:sz w:val="24"/>
        </w:rPr>
      </w:pPr>
      <w:r>
        <w:rPr>
          <w:sz w:val="24"/>
        </w:rPr>
        <w:t xml:space="preserve">Finally the </w:t>
      </w:r>
      <w:proofErr w:type="spellStart"/>
      <w:r>
        <w:rPr>
          <w:sz w:val="24"/>
        </w:rPr>
        <w:t>Bluno</w:t>
      </w:r>
      <w:proofErr w:type="spellEnd"/>
      <w:r>
        <w:rPr>
          <w:sz w:val="24"/>
        </w:rPr>
        <w:t xml:space="preserve"> Nano was programmed to track the state changes of each camera and report the state to the controller when requested.</w:t>
      </w:r>
    </w:p>
    <w:p w:rsidR="005D2FB3" w:rsidRDefault="006D249A" w:rsidP="005D2FB3">
      <w:pPr>
        <w:pStyle w:val="Heading3"/>
        <w:spacing w:after="0"/>
        <w:rPr>
          <w:rFonts w:ascii="Times New Roman" w:hAnsi="Times New Roman" w:cs="Times New Roman"/>
          <w:b w:val="0"/>
          <w:i/>
          <w:sz w:val="24"/>
        </w:rPr>
      </w:pPr>
      <w:bookmarkStart w:id="20" w:name="_Toc468969457"/>
      <w:r>
        <w:rPr>
          <w:rFonts w:ascii="Times New Roman" w:hAnsi="Times New Roman" w:cs="Times New Roman"/>
          <w:b w:val="0"/>
          <w:i/>
          <w:sz w:val="24"/>
        </w:rPr>
        <w:lastRenderedPageBreak/>
        <w:t>Develop Basic Robot Internals Library</w:t>
      </w:r>
      <w:bookmarkEnd w:id="20"/>
      <w:r w:rsidR="005D2FB3" w:rsidRPr="005D2FB3">
        <w:rPr>
          <w:rFonts w:ascii="Times New Roman" w:hAnsi="Times New Roman" w:cs="Times New Roman"/>
          <w:b w:val="0"/>
          <w:i/>
          <w:sz w:val="24"/>
        </w:rPr>
        <w:t xml:space="preserve"> </w:t>
      </w:r>
    </w:p>
    <w:p w:rsidR="006D249A" w:rsidRPr="005D2FB3" w:rsidRDefault="005D2FB3" w:rsidP="005D2FB3">
      <w:pPr>
        <w:spacing w:before="120"/>
        <w:rPr>
          <w:color w:val="000000"/>
          <w:sz w:val="24"/>
        </w:rPr>
      </w:pPr>
      <w:r>
        <w:rPr>
          <w:color w:val="000000"/>
          <w:sz w:val="24"/>
        </w:rPr>
        <w:t>Completed By: Carter, Trevor, Jeff</w:t>
      </w:r>
    </w:p>
    <w:p w:rsidR="006D249A" w:rsidRDefault="00DF6D50" w:rsidP="007E54B8">
      <w:pPr>
        <w:spacing w:before="120"/>
        <w:rPr>
          <w:sz w:val="24"/>
        </w:rPr>
      </w:pPr>
      <w:r>
        <w:rPr>
          <w:sz w:val="24"/>
        </w:rPr>
        <w:t>The engineers provided a basic library for the robots.  Time was spent understanding how the devices worked and how to issue them commands.  Further investigation revealed that reprogramming the microcontrollers would be necessary.  See the see the</w:t>
      </w:r>
      <w:r w:rsidRPr="00DF6D50">
        <w:rPr>
          <w:i/>
          <w:sz w:val="24"/>
        </w:rPr>
        <w:t xml:space="preserve"> </w:t>
      </w:r>
      <w:r w:rsidRPr="00DF6D50">
        <w:rPr>
          <w:sz w:val="24"/>
        </w:rPr>
        <w:t>“Implement Arduino-Controller Communication</w:t>
      </w:r>
      <w:r>
        <w:rPr>
          <w:sz w:val="24"/>
        </w:rPr>
        <w:t>”</w:t>
      </w:r>
      <w:r w:rsidR="006E366F">
        <w:rPr>
          <w:sz w:val="24"/>
        </w:rPr>
        <w:t xml:space="preserve"> </w:t>
      </w:r>
      <w:proofErr w:type="spellStart"/>
      <w:r w:rsidR="006E366F">
        <w:rPr>
          <w:sz w:val="24"/>
        </w:rPr>
        <w:t>subphase</w:t>
      </w:r>
      <w:proofErr w:type="spellEnd"/>
      <w:r w:rsidR="006E366F">
        <w:rPr>
          <w:sz w:val="24"/>
        </w:rPr>
        <w:t xml:space="preserve"> for more context on this decision</w:t>
      </w:r>
      <w:r w:rsidR="00681D51">
        <w:rPr>
          <w:sz w:val="24"/>
        </w:rPr>
        <w:t>.</w:t>
      </w:r>
    </w:p>
    <w:p w:rsidR="00681D51" w:rsidRDefault="00681D51" w:rsidP="007E54B8">
      <w:pPr>
        <w:spacing w:before="120"/>
        <w:rPr>
          <w:sz w:val="24"/>
        </w:rPr>
      </w:pPr>
      <w:r>
        <w:rPr>
          <w:sz w:val="24"/>
        </w:rPr>
        <w:t xml:space="preserve">Time was also spent programming the virtual robots to follow the same API as the physical robots.  The simulator robots will need to be updated as the physical </w:t>
      </w:r>
      <w:r w:rsidR="008A674C">
        <w:rPr>
          <w:sz w:val="24"/>
        </w:rPr>
        <w:t>robot’s</w:t>
      </w:r>
      <w:r>
        <w:rPr>
          <w:sz w:val="24"/>
        </w:rPr>
        <w:t xml:space="preserve"> API is updated.</w:t>
      </w:r>
    </w:p>
    <w:p w:rsidR="005D2FB3" w:rsidRDefault="00492350" w:rsidP="005D2FB3">
      <w:pPr>
        <w:pStyle w:val="Heading3"/>
        <w:spacing w:after="0"/>
        <w:rPr>
          <w:rFonts w:ascii="Times New Roman" w:hAnsi="Times New Roman" w:cs="Times New Roman"/>
          <w:b w:val="0"/>
          <w:i/>
          <w:sz w:val="24"/>
        </w:rPr>
      </w:pPr>
      <w:bookmarkStart w:id="21" w:name="_Toc468969458"/>
      <w:r>
        <w:rPr>
          <w:rFonts w:ascii="Times New Roman" w:hAnsi="Times New Roman" w:cs="Times New Roman"/>
          <w:b w:val="0"/>
          <w:i/>
          <w:sz w:val="24"/>
        </w:rPr>
        <w:t>Finalize Controller API</w:t>
      </w:r>
      <w:bookmarkEnd w:id="21"/>
      <w:r w:rsidR="005D2FB3" w:rsidRPr="005D2FB3">
        <w:rPr>
          <w:rFonts w:ascii="Times New Roman" w:hAnsi="Times New Roman" w:cs="Times New Roman"/>
          <w:b w:val="0"/>
          <w:i/>
          <w:sz w:val="24"/>
        </w:rPr>
        <w:t xml:space="preserve"> </w:t>
      </w:r>
    </w:p>
    <w:p w:rsidR="006D249A" w:rsidRPr="005D2FB3" w:rsidRDefault="005D2FB3" w:rsidP="005D2FB3">
      <w:pPr>
        <w:spacing w:before="120"/>
        <w:rPr>
          <w:color w:val="000000"/>
          <w:sz w:val="24"/>
        </w:rPr>
      </w:pPr>
      <w:r>
        <w:rPr>
          <w:color w:val="000000"/>
          <w:sz w:val="24"/>
        </w:rPr>
        <w:t>Completed By: Carter, Trevor</w:t>
      </w:r>
    </w:p>
    <w:p w:rsidR="00A93D97" w:rsidRDefault="008A674C" w:rsidP="007E54B8">
      <w:pPr>
        <w:spacing w:before="120"/>
        <w:rPr>
          <w:sz w:val="24"/>
        </w:rPr>
      </w:pPr>
      <w:r>
        <w:rPr>
          <w:sz w:val="24"/>
        </w:rPr>
        <w:t xml:space="preserve">Once the controller was broken into multiple processes, this </w:t>
      </w:r>
      <w:proofErr w:type="spellStart"/>
      <w:r>
        <w:rPr>
          <w:sz w:val="24"/>
        </w:rPr>
        <w:t>subphase</w:t>
      </w:r>
      <w:proofErr w:type="spellEnd"/>
      <w:r>
        <w:rPr>
          <w:sz w:val="24"/>
        </w:rPr>
        <w:t xml:space="preserve"> became even more important.  The API will be used throughout the controller between every process.  It was decided to use a dictionary data structure with a defined set of keys.  </w:t>
      </w:r>
    </w:p>
    <w:p w:rsidR="006D249A" w:rsidRDefault="008A674C" w:rsidP="007E54B8">
      <w:pPr>
        <w:spacing w:before="120"/>
        <w:rPr>
          <w:sz w:val="24"/>
        </w:rPr>
      </w:pPr>
      <w:r>
        <w:rPr>
          <w:sz w:val="24"/>
        </w:rPr>
        <w:t>The keys are as follows.</w:t>
      </w:r>
    </w:p>
    <w:p w:rsidR="00A93D97" w:rsidRDefault="00A93D97" w:rsidP="007E54B8">
      <w:pPr>
        <w:spacing w:before="120"/>
        <w:rPr>
          <w:sz w:val="24"/>
        </w:rPr>
      </w:pP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'type': '', // log, error, sensor, command,</w:t>
      </w:r>
    </w:p>
    <w:p w:rsid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'origin': '', // the process where the message originated</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'destination': '', // the process where the message is </w:t>
      </w:r>
      <w:r>
        <w:rPr>
          <w:rFonts w:ascii="Consolas" w:eastAsia="Times New Roman" w:hAnsi="Consolas" w:cs="Courier New"/>
          <w:color w:val="333333"/>
          <w:bdr w:val="none" w:sz="0" w:space="0" w:color="auto" w:frame="1"/>
          <w:lang w:eastAsia="en-US"/>
        </w:rPr>
        <w:t>destined</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'message: '', // the command/log for the destination to interpret.</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bdr w:val="none" w:sz="0" w:space="0" w:color="auto" w:frame="1"/>
          <w:lang w:eastAsia="en-US"/>
        </w:rPr>
      </w:pPr>
      <w:r w:rsidRPr="008A674C">
        <w:rPr>
          <w:rFonts w:ascii="Consolas" w:eastAsia="Times New Roman" w:hAnsi="Consolas" w:cs="Courier New"/>
          <w:color w:val="333333"/>
          <w:bdr w:val="none" w:sz="0" w:space="0" w:color="auto" w:frame="1"/>
          <w:lang w:eastAsia="en-US"/>
        </w:rPr>
        <w:t xml:space="preserve">    'data': ''. // Additional data that the d</w:t>
      </w:r>
      <w:r>
        <w:rPr>
          <w:rFonts w:ascii="Consolas" w:eastAsia="Times New Roman" w:hAnsi="Consolas" w:cs="Courier New"/>
          <w:color w:val="333333"/>
          <w:bdr w:val="none" w:sz="0" w:space="0" w:color="auto" w:frame="1"/>
          <w:lang w:eastAsia="en-US"/>
        </w:rPr>
        <w:t>estination may need. (OPTIONAL)</w:t>
      </w:r>
    </w:p>
    <w:p w:rsidR="008A674C" w:rsidRPr="008A674C" w:rsidRDefault="008A674C" w:rsidP="008A67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nsolas" w:eastAsia="Times New Roman" w:hAnsi="Consolas" w:cs="Courier New"/>
          <w:color w:val="333333"/>
          <w:lang w:eastAsia="en-US"/>
        </w:rPr>
      </w:pPr>
      <w:r w:rsidRPr="008A674C">
        <w:rPr>
          <w:rFonts w:ascii="Consolas" w:eastAsia="Times New Roman" w:hAnsi="Consolas" w:cs="Courier New"/>
          <w:color w:val="333333"/>
          <w:bdr w:val="none" w:sz="0" w:space="0" w:color="auto" w:frame="1"/>
          <w:lang w:eastAsia="en-US"/>
        </w:rPr>
        <w:t>}</w:t>
      </w:r>
    </w:p>
    <w:p w:rsidR="00A93D97" w:rsidRDefault="00A93D97" w:rsidP="007E54B8">
      <w:pPr>
        <w:spacing w:before="120"/>
        <w:rPr>
          <w:sz w:val="24"/>
        </w:rPr>
      </w:pPr>
    </w:p>
    <w:p w:rsidR="00A93D97" w:rsidRDefault="008A674C" w:rsidP="007E54B8">
      <w:pPr>
        <w:spacing w:before="120"/>
        <w:rPr>
          <w:sz w:val="24"/>
        </w:rPr>
      </w:pPr>
      <w:r>
        <w:rPr>
          <w:sz w:val="24"/>
        </w:rPr>
        <w:t xml:space="preserve">The full Controller API can be seen </w:t>
      </w:r>
      <w:r w:rsidR="00A93D97">
        <w:rPr>
          <w:sz w:val="24"/>
        </w:rPr>
        <w:t>at the following link.</w:t>
      </w:r>
    </w:p>
    <w:p w:rsidR="008A674C" w:rsidRDefault="00E57A23" w:rsidP="007E54B8">
      <w:pPr>
        <w:spacing w:before="120"/>
        <w:rPr>
          <w:sz w:val="24"/>
        </w:rPr>
      </w:pPr>
      <w:hyperlink r:id="rId19" w:history="1">
        <w:r w:rsidR="008A674C" w:rsidRPr="00FB00EA">
          <w:rPr>
            <w:rStyle w:val="Hyperlink"/>
            <w:sz w:val="24"/>
          </w:rPr>
          <w:t>https://github.com/car-chase/amoebots/wiki/Controller-Interprocess-API</w:t>
        </w:r>
      </w:hyperlink>
      <w:r w:rsidR="008A674C">
        <w:rPr>
          <w:sz w:val="24"/>
        </w:rPr>
        <w:t>.</w:t>
      </w:r>
    </w:p>
    <w:p w:rsidR="005D2FB3" w:rsidRDefault="00492350" w:rsidP="005D2FB3">
      <w:pPr>
        <w:pStyle w:val="Heading3"/>
        <w:spacing w:after="0"/>
        <w:rPr>
          <w:rFonts w:ascii="Times New Roman" w:hAnsi="Times New Roman" w:cs="Times New Roman"/>
          <w:b w:val="0"/>
          <w:i/>
          <w:sz w:val="24"/>
        </w:rPr>
      </w:pPr>
      <w:bookmarkStart w:id="22" w:name="_Toc468969459"/>
      <w:r>
        <w:rPr>
          <w:rFonts w:ascii="Times New Roman" w:hAnsi="Times New Roman" w:cs="Times New Roman"/>
          <w:b w:val="0"/>
          <w:i/>
          <w:sz w:val="24"/>
        </w:rPr>
        <w:t>Move Robots from Controller</w:t>
      </w:r>
      <w:bookmarkEnd w:id="22"/>
      <w:r w:rsidR="005D2FB3" w:rsidRPr="005D2FB3">
        <w:rPr>
          <w:rFonts w:ascii="Times New Roman" w:hAnsi="Times New Roman" w:cs="Times New Roman"/>
          <w:b w:val="0"/>
          <w:i/>
          <w:sz w:val="24"/>
        </w:rPr>
        <w:t xml:space="preserve"> </w:t>
      </w:r>
    </w:p>
    <w:p w:rsidR="006D249A" w:rsidRPr="005D2FB3" w:rsidRDefault="005D2FB3" w:rsidP="005D2FB3">
      <w:pPr>
        <w:spacing w:before="120"/>
        <w:rPr>
          <w:color w:val="000000"/>
          <w:sz w:val="24"/>
        </w:rPr>
      </w:pPr>
      <w:r>
        <w:rPr>
          <w:color w:val="000000"/>
          <w:sz w:val="24"/>
        </w:rPr>
        <w:t>Completed By: Carter, Trevor, Ben</w:t>
      </w:r>
    </w:p>
    <w:p w:rsidR="00F31F8B" w:rsidRDefault="00A93D97" w:rsidP="007E54B8">
      <w:pPr>
        <w:spacing w:before="120"/>
        <w:rPr>
          <w:sz w:val="24"/>
        </w:rPr>
      </w:pPr>
      <w:r>
        <w:rPr>
          <w:sz w:val="24"/>
        </w:rPr>
        <w:t xml:space="preserve">The team met for a full day to combine the results of the previous subphases in an attempt to control the robots from the controller.  The team was denied access to the robot due to miscommunication with the Engineering Department.  In order to simulate the robot’s responses, a spare </w:t>
      </w:r>
      <w:proofErr w:type="spellStart"/>
      <w:r>
        <w:rPr>
          <w:sz w:val="24"/>
        </w:rPr>
        <w:t>Bluno</w:t>
      </w:r>
      <w:proofErr w:type="spellEnd"/>
      <w:r>
        <w:rPr>
          <w:sz w:val="24"/>
        </w:rPr>
        <w:t xml:space="preserve"> Nano was programmed to turn on lights in place of the motors.  After reprogramming the microcontroller, attempts were made to interface it with the controller.  First attempts revealed flaws in the original implementation of the communication level.  After several revisions, the team was able to illicit a response from the microcontroller.</w:t>
      </w:r>
    </w:p>
    <w:p w:rsidR="00A93D97" w:rsidRDefault="00A93D97" w:rsidP="007E54B8">
      <w:pPr>
        <w:spacing w:before="120"/>
        <w:rPr>
          <w:sz w:val="24"/>
        </w:rPr>
      </w:pPr>
      <w:r>
        <w:rPr>
          <w:sz w:val="24"/>
        </w:rPr>
        <w:t>A second meeting was held with the robot and, after minor adjustments, it reacted to the same commands.  Additionally, the simulator was tested and responded to the controller (see findings from “</w:t>
      </w:r>
      <w:r w:rsidRPr="00A93D97">
        <w:rPr>
          <w:sz w:val="24"/>
        </w:rPr>
        <w:t>Implement Simulator</w:t>
      </w:r>
      <w:r w:rsidRPr="00A93D97">
        <w:t>-</w:t>
      </w:r>
      <w:r w:rsidRPr="00A93D97">
        <w:rPr>
          <w:sz w:val="24"/>
        </w:rPr>
        <w:t>Controller Communicatio</w:t>
      </w:r>
      <w:r>
        <w:rPr>
          <w:sz w:val="24"/>
        </w:rPr>
        <w:t>n” for details on the limitations of the current implementation).  Video of the results can be seen at the following link.</w:t>
      </w:r>
    </w:p>
    <w:p w:rsidR="00A93D97" w:rsidRPr="00A93D97" w:rsidRDefault="00E57A23" w:rsidP="007E54B8">
      <w:pPr>
        <w:spacing w:before="120"/>
        <w:rPr>
          <w:sz w:val="24"/>
        </w:rPr>
      </w:pPr>
      <w:hyperlink r:id="rId20" w:history="1">
        <w:r w:rsidR="000641D5" w:rsidRPr="00FB00EA">
          <w:rPr>
            <w:rStyle w:val="Hyperlink"/>
            <w:sz w:val="24"/>
          </w:rPr>
          <w:t>https://youtu.be/B7y5TiiGJSY</w:t>
        </w:r>
      </w:hyperlink>
    </w:p>
    <w:p w:rsidR="00F31F8B" w:rsidRDefault="00D74FE8" w:rsidP="007E54B8">
      <w:pPr>
        <w:pStyle w:val="Heading2"/>
        <w:spacing w:after="0"/>
        <w:rPr>
          <w:rFonts w:ascii="Times New Roman" w:hAnsi="Times New Roman" w:cs="Times New Roman"/>
          <w:sz w:val="28"/>
        </w:rPr>
      </w:pPr>
      <w:bookmarkStart w:id="23" w:name="_Toc468969460"/>
      <w:r>
        <w:rPr>
          <w:rFonts w:ascii="Times New Roman" w:hAnsi="Times New Roman" w:cs="Times New Roman"/>
          <w:sz w:val="28"/>
        </w:rPr>
        <w:lastRenderedPageBreak/>
        <w:t>AI Phase</w:t>
      </w:r>
      <w:bookmarkEnd w:id="23"/>
    </w:p>
    <w:p w:rsidR="00C24B09" w:rsidRPr="00C24B09" w:rsidRDefault="00D16C24" w:rsidP="007E54B8">
      <w:pPr>
        <w:spacing w:before="120"/>
        <w:rPr>
          <w:sz w:val="24"/>
        </w:rPr>
      </w:pPr>
      <w:r>
        <w:rPr>
          <w:sz w:val="24"/>
        </w:rPr>
        <w:t>The goal of this phase was to implement the AI algorithms that provide pathfinding and robot localization.  It included enhancements to the robot APIs and Simulator.</w:t>
      </w:r>
    </w:p>
    <w:p w:rsidR="00E43A35" w:rsidRDefault="00492350" w:rsidP="007E54B8">
      <w:pPr>
        <w:pStyle w:val="Heading3"/>
        <w:spacing w:after="0"/>
        <w:rPr>
          <w:rFonts w:ascii="Times New Roman" w:hAnsi="Times New Roman" w:cs="Times New Roman"/>
          <w:b w:val="0"/>
          <w:i/>
          <w:sz w:val="24"/>
        </w:rPr>
      </w:pPr>
      <w:bookmarkStart w:id="24" w:name="_Toc468969461"/>
      <w:r>
        <w:rPr>
          <w:rFonts w:ascii="Times New Roman" w:hAnsi="Times New Roman" w:cs="Times New Roman"/>
          <w:b w:val="0"/>
          <w:i/>
          <w:sz w:val="24"/>
        </w:rPr>
        <w:t>Enhance Robot Internals Library</w:t>
      </w:r>
      <w:bookmarkEnd w:id="24"/>
    </w:p>
    <w:p w:rsidR="00777D5B" w:rsidRPr="00777D5B" w:rsidRDefault="00777D5B" w:rsidP="00777D5B">
      <w:r>
        <w:rPr>
          <w:color w:val="000000"/>
          <w:sz w:val="24"/>
        </w:rPr>
        <w:t>Completed By: Carter, Jeff</w:t>
      </w:r>
    </w:p>
    <w:p w:rsidR="00E43A35" w:rsidRDefault="00777D5B" w:rsidP="007E54B8">
      <w:pPr>
        <w:spacing w:before="120"/>
        <w:rPr>
          <w:sz w:val="24"/>
        </w:rPr>
      </w:pPr>
      <w:r>
        <w:rPr>
          <w:sz w:val="24"/>
        </w:rPr>
        <w:t>We made minor changes to API to allow for magnitude rather than duration.  The original API followed the following format &lt;Command Speed Duration&gt;, this was inadequate because speed is not a constant between robots.  The new API follows the format &lt;Command Magnitude&gt; where magnitude is cm or degrees depending on the command.  This requires us to calculate motor constants for each robot, but makes the overhead on the AI much smaller.</w:t>
      </w:r>
    </w:p>
    <w:p w:rsidR="00E43A35" w:rsidRDefault="00492350" w:rsidP="007E54B8">
      <w:pPr>
        <w:pStyle w:val="Heading3"/>
        <w:spacing w:after="0"/>
        <w:rPr>
          <w:rFonts w:ascii="Times New Roman" w:hAnsi="Times New Roman" w:cs="Times New Roman"/>
          <w:b w:val="0"/>
          <w:i/>
          <w:sz w:val="24"/>
        </w:rPr>
      </w:pPr>
      <w:bookmarkStart w:id="25" w:name="_Toc468969462"/>
      <w:r>
        <w:rPr>
          <w:rFonts w:ascii="Times New Roman" w:hAnsi="Times New Roman" w:cs="Times New Roman"/>
          <w:b w:val="0"/>
          <w:i/>
          <w:sz w:val="24"/>
        </w:rPr>
        <w:t>Enhance Robot-Controller Communication</w:t>
      </w:r>
      <w:bookmarkEnd w:id="25"/>
    </w:p>
    <w:p w:rsidR="00E43A35" w:rsidRDefault="00777D5B" w:rsidP="007E54B8">
      <w:pPr>
        <w:spacing w:before="120"/>
        <w:rPr>
          <w:sz w:val="24"/>
        </w:rPr>
      </w:pPr>
      <w:r>
        <w:rPr>
          <w:sz w:val="24"/>
        </w:rPr>
        <w:t>Completed By: Carter</w:t>
      </w:r>
    </w:p>
    <w:p w:rsidR="00777D5B" w:rsidRDefault="00777D5B" w:rsidP="007E54B8">
      <w:pPr>
        <w:spacing w:before="120"/>
        <w:rPr>
          <w:sz w:val="24"/>
        </w:rPr>
      </w:pPr>
      <w:r>
        <w:rPr>
          <w:sz w:val="24"/>
        </w:rPr>
        <w:t>Consisted of adding a ping to the controller to allow it to detect when a robot goes offline.  Also enhancements to make the controller more configurable and robust.</w:t>
      </w:r>
    </w:p>
    <w:p w:rsidR="00E43A35" w:rsidRDefault="005D2FB3" w:rsidP="007E54B8">
      <w:pPr>
        <w:pStyle w:val="Heading3"/>
        <w:spacing w:after="0"/>
        <w:rPr>
          <w:rFonts w:ascii="Times New Roman" w:hAnsi="Times New Roman" w:cs="Times New Roman"/>
          <w:b w:val="0"/>
          <w:i/>
          <w:sz w:val="24"/>
        </w:rPr>
      </w:pPr>
      <w:bookmarkStart w:id="26" w:name="_Toc468969463"/>
      <w:r>
        <w:rPr>
          <w:rFonts w:ascii="Times New Roman" w:hAnsi="Times New Roman" w:cs="Times New Roman"/>
          <w:b w:val="0"/>
          <w:i/>
          <w:sz w:val="24"/>
        </w:rPr>
        <w:t>Research AI Planning Algorithms</w:t>
      </w:r>
      <w:bookmarkEnd w:id="26"/>
    </w:p>
    <w:p w:rsidR="00492350" w:rsidRPr="00C24B09" w:rsidRDefault="00492350" w:rsidP="00492350">
      <w:pPr>
        <w:spacing w:before="120"/>
        <w:rPr>
          <w:sz w:val="24"/>
        </w:rPr>
      </w:pPr>
      <w:bookmarkStart w:id="27" w:name="_GoBack"/>
      <w:bookmarkEnd w:id="27"/>
    </w:p>
    <w:p w:rsidR="00492350" w:rsidRDefault="005D2FB3" w:rsidP="00492350">
      <w:pPr>
        <w:pStyle w:val="Heading3"/>
        <w:spacing w:after="0"/>
        <w:rPr>
          <w:rFonts w:ascii="Times New Roman" w:hAnsi="Times New Roman" w:cs="Times New Roman"/>
          <w:b w:val="0"/>
          <w:i/>
          <w:sz w:val="24"/>
        </w:rPr>
      </w:pPr>
      <w:bookmarkStart w:id="28" w:name="_Toc468969464"/>
      <w:r>
        <w:rPr>
          <w:rFonts w:ascii="Times New Roman" w:hAnsi="Times New Roman" w:cs="Times New Roman"/>
          <w:b w:val="0"/>
          <w:i/>
          <w:sz w:val="24"/>
        </w:rPr>
        <w:t xml:space="preserve">Develop </w:t>
      </w:r>
      <w:r w:rsidR="00D16C24">
        <w:rPr>
          <w:rFonts w:ascii="Times New Roman" w:hAnsi="Times New Roman" w:cs="Times New Roman"/>
          <w:b w:val="0"/>
          <w:i/>
          <w:sz w:val="24"/>
        </w:rPr>
        <w:t>Localization</w:t>
      </w:r>
      <w:r>
        <w:rPr>
          <w:rFonts w:ascii="Times New Roman" w:hAnsi="Times New Roman" w:cs="Times New Roman"/>
          <w:b w:val="0"/>
          <w:i/>
          <w:sz w:val="24"/>
        </w:rPr>
        <w:t xml:space="preserve"> </w:t>
      </w:r>
      <w:bookmarkEnd w:id="28"/>
      <w:r w:rsidR="00D16C24">
        <w:rPr>
          <w:rFonts w:ascii="Times New Roman" w:hAnsi="Times New Roman" w:cs="Times New Roman"/>
          <w:b w:val="0"/>
          <w:i/>
          <w:sz w:val="24"/>
        </w:rPr>
        <w:t>Algorithm</w:t>
      </w:r>
    </w:p>
    <w:p w:rsidR="00492350" w:rsidRDefault="00492350" w:rsidP="00492350">
      <w:pPr>
        <w:spacing w:before="120"/>
        <w:rPr>
          <w:sz w:val="24"/>
        </w:rPr>
      </w:pPr>
    </w:p>
    <w:p w:rsidR="00492350" w:rsidRDefault="00492350" w:rsidP="005D2FB3">
      <w:pPr>
        <w:pStyle w:val="Heading3"/>
        <w:spacing w:after="0"/>
        <w:rPr>
          <w:rFonts w:ascii="Times New Roman" w:hAnsi="Times New Roman" w:cs="Times New Roman"/>
          <w:b w:val="0"/>
          <w:i/>
          <w:sz w:val="24"/>
        </w:rPr>
      </w:pPr>
      <w:bookmarkStart w:id="29" w:name="_Toc468969465"/>
      <w:r>
        <w:rPr>
          <w:rFonts w:ascii="Times New Roman" w:hAnsi="Times New Roman" w:cs="Times New Roman"/>
          <w:b w:val="0"/>
          <w:i/>
          <w:sz w:val="24"/>
        </w:rPr>
        <w:t>Develop AI Planning Algorithm</w:t>
      </w:r>
      <w:bookmarkEnd w:id="29"/>
    </w:p>
    <w:p w:rsidR="00F31F8B" w:rsidRPr="00F31F8B" w:rsidRDefault="00F31F8B" w:rsidP="007E54B8">
      <w:pPr>
        <w:spacing w:before="120"/>
        <w:rPr>
          <w:sz w:val="24"/>
        </w:rPr>
      </w:pPr>
    </w:p>
    <w:p w:rsidR="00F31F8B" w:rsidRDefault="00D74FE8" w:rsidP="007E54B8">
      <w:pPr>
        <w:pStyle w:val="Heading2"/>
        <w:spacing w:after="0"/>
        <w:rPr>
          <w:rFonts w:ascii="Times New Roman" w:hAnsi="Times New Roman" w:cs="Times New Roman"/>
          <w:sz w:val="28"/>
        </w:rPr>
      </w:pPr>
      <w:bookmarkStart w:id="30" w:name="_Toc468969466"/>
      <w:r>
        <w:rPr>
          <w:rFonts w:ascii="Times New Roman" w:hAnsi="Times New Roman" w:cs="Times New Roman"/>
          <w:sz w:val="28"/>
        </w:rPr>
        <w:t>Enhancement Phase</w:t>
      </w:r>
      <w:bookmarkEnd w:id="30"/>
    </w:p>
    <w:p w:rsidR="00C533C9" w:rsidRPr="00C24B09" w:rsidRDefault="00C533C9" w:rsidP="007E54B8">
      <w:pPr>
        <w:spacing w:before="120"/>
        <w:rPr>
          <w:sz w:val="24"/>
        </w:rPr>
      </w:pPr>
    </w:p>
    <w:p w:rsidR="00C533C9" w:rsidRDefault="00C533C9" w:rsidP="007E54B8">
      <w:pPr>
        <w:pStyle w:val="Heading3"/>
        <w:spacing w:after="0"/>
        <w:rPr>
          <w:rFonts w:ascii="Times New Roman" w:hAnsi="Times New Roman" w:cs="Times New Roman"/>
          <w:b w:val="0"/>
          <w:i/>
          <w:sz w:val="24"/>
        </w:rPr>
      </w:pPr>
      <w:bookmarkStart w:id="31" w:name="_Toc468969467"/>
      <w:r>
        <w:rPr>
          <w:rFonts w:ascii="Times New Roman" w:hAnsi="Times New Roman" w:cs="Times New Roman"/>
          <w:b w:val="0"/>
          <w:i/>
          <w:sz w:val="24"/>
        </w:rPr>
        <w:t>Enhance Algorithm</w:t>
      </w:r>
      <w:bookmarkEnd w:id="31"/>
    </w:p>
    <w:p w:rsidR="00C533C9" w:rsidRDefault="00C533C9" w:rsidP="007E54B8">
      <w:pPr>
        <w:spacing w:before="120"/>
        <w:rPr>
          <w:sz w:val="24"/>
        </w:rPr>
      </w:pPr>
    </w:p>
    <w:p w:rsidR="00C533C9" w:rsidRDefault="00C533C9" w:rsidP="005D2FB3">
      <w:pPr>
        <w:pStyle w:val="Heading3"/>
        <w:spacing w:after="0"/>
        <w:rPr>
          <w:rFonts w:ascii="Times New Roman" w:hAnsi="Times New Roman" w:cs="Times New Roman"/>
          <w:b w:val="0"/>
          <w:i/>
          <w:sz w:val="24"/>
        </w:rPr>
      </w:pPr>
      <w:bookmarkStart w:id="32" w:name="_Toc468969468"/>
      <w:r>
        <w:rPr>
          <w:rFonts w:ascii="Times New Roman" w:hAnsi="Times New Roman" w:cs="Times New Roman"/>
          <w:b w:val="0"/>
          <w:i/>
          <w:sz w:val="24"/>
        </w:rPr>
        <w:t>Expand Formation Number</w:t>
      </w:r>
      <w:bookmarkEnd w:id="32"/>
    </w:p>
    <w:p w:rsidR="00F31F8B" w:rsidRPr="00F31F8B" w:rsidRDefault="00F31F8B" w:rsidP="007E54B8">
      <w:pPr>
        <w:spacing w:before="120"/>
        <w:rPr>
          <w:sz w:val="24"/>
        </w:rPr>
      </w:pPr>
    </w:p>
    <w:p w:rsidR="00F31F8B" w:rsidRDefault="00D74FE8" w:rsidP="007E54B8">
      <w:pPr>
        <w:pStyle w:val="Heading2"/>
        <w:spacing w:after="0"/>
        <w:rPr>
          <w:rFonts w:ascii="Times New Roman" w:hAnsi="Times New Roman" w:cs="Times New Roman"/>
          <w:sz w:val="28"/>
        </w:rPr>
      </w:pPr>
      <w:bookmarkStart w:id="33" w:name="_Toc468969469"/>
      <w:r>
        <w:rPr>
          <w:rFonts w:ascii="Times New Roman" w:hAnsi="Times New Roman" w:cs="Times New Roman"/>
          <w:sz w:val="28"/>
        </w:rPr>
        <w:t>Publicity Phase</w:t>
      </w:r>
      <w:bookmarkEnd w:id="33"/>
    </w:p>
    <w:p w:rsidR="004A4CAA" w:rsidRPr="00C24B09" w:rsidRDefault="004A4CAA" w:rsidP="007E54B8">
      <w:pPr>
        <w:spacing w:before="120"/>
        <w:rPr>
          <w:sz w:val="24"/>
        </w:rPr>
      </w:pPr>
    </w:p>
    <w:p w:rsidR="004A4CAA" w:rsidRDefault="00977DB7" w:rsidP="007E54B8">
      <w:pPr>
        <w:pStyle w:val="Heading3"/>
        <w:spacing w:after="0"/>
        <w:rPr>
          <w:rFonts w:ascii="Times New Roman" w:hAnsi="Times New Roman" w:cs="Times New Roman"/>
          <w:b w:val="0"/>
          <w:i/>
          <w:sz w:val="24"/>
        </w:rPr>
      </w:pPr>
      <w:bookmarkStart w:id="34" w:name="_Toc468969470"/>
      <w:r>
        <w:rPr>
          <w:rFonts w:ascii="Times New Roman" w:hAnsi="Times New Roman" w:cs="Times New Roman"/>
          <w:b w:val="0"/>
          <w:i/>
          <w:sz w:val="24"/>
        </w:rPr>
        <w:t>Team Poster at Research Expo</w:t>
      </w:r>
      <w:bookmarkEnd w:id="34"/>
    </w:p>
    <w:p w:rsidR="004A4CAA" w:rsidRDefault="004A4CAA" w:rsidP="007E54B8">
      <w:pPr>
        <w:spacing w:before="120"/>
        <w:rPr>
          <w:sz w:val="24"/>
        </w:rPr>
      </w:pPr>
    </w:p>
    <w:p w:rsidR="004A4CAA" w:rsidRDefault="00977DB7" w:rsidP="007E54B8">
      <w:pPr>
        <w:pStyle w:val="Heading3"/>
        <w:spacing w:after="0"/>
        <w:rPr>
          <w:rFonts w:ascii="Times New Roman" w:hAnsi="Times New Roman" w:cs="Times New Roman"/>
          <w:b w:val="0"/>
          <w:i/>
          <w:sz w:val="24"/>
        </w:rPr>
      </w:pPr>
      <w:bookmarkStart w:id="35" w:name="_Toc468969471"/>
      <w:r>
        <w:rPr>
          <w:rFonts w:ascii="Times New Roman" w:hAnsi="Times New Roman" w:cs="Times New Roman"/>
          <w:b w:val="0"/>
          <w:i/>
          <w:sz w:val="24"/>
        </w:rPr>
        <w:t>Department Poster</w:t>
      </w:r>
      <w:bookmarkEnd w:id="35"/>
    </w:p>
    <w:p w:rsidR="004A4CAA" w:rsidRDefault="004A4CAA" w:rsidP="007E54B8">
      <w:pPr>
        <w:spacing w:before="120"/>
        <w:rPr>
          <w:sz w:val="24"/>
        </w:rPr>
      </w:pPr>
    </w:p>
    <w:p w:rsidR="004A4CAA" w:rsidRDefault="002B0D5E" w:rsidP="007E54B8">
      <w:pPr>
        <w:pStyle w:val="Heading3"/>
        <w:spacing w:after="0"/>
        <w:rPr>
          <w:rFonts w:ascii="Times New Roman" w:hAnsi="Times New Roman" w:cs="Times New Roman"/>
          <w:b w:val="0"/>
          <w:i/>
          <w:sz w:val="24"/>
        </w:rPr>
      </w:pPr>
      <w:bookmarkStart w:id="36" w:name="_Toc468969472"/>
      <w:r>
        <w:rPr>
          <w:rFonts w:ascii="Times New Roman" w:hAnsi="Times New Roman" w:cs="Times New Roman"/>
          <w:b w:val="0"/>
          <w:i/>
          <w:sz w:val="24"/>
        </w:rPr>
        <w:t>Demonstrations</w:t>
      </w:r>
      <w:bookmarkEnd w:id="36"/>
    </w:p>
    <w:p w:rsidR="00F31F8B" w:rsidRPr="004A4CAA" w:rsidRDefault="00F31F8B" w:rsidP="00F31F8B">
      <w:pPr>
        <w:rPr>
          <w:sz w:val="24"/>
        </w:rPr>
      </w:pPr>
    </w:p>
    <w:sectPr w:rsidR="00F31F8B" w:rsidRPr="004A4CAA" w:rsidSect="003766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A23" w:rsidRDefault="00E57A23">
      <w:pPr>
        <w:spacing w:line="240" w:lineRule="auto"/>
      </w:pPr>
      <w:r>
        <w:separator/>
      </w:r>
    </w:p>
  </w:endnote>
  <w:endnote w:type="continuationSeparator" w:id="0">
    <w:p w:rsidR="00E57A23" w:rsidRDefault="00E5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62"/>
      <w:gridCol w:w="3162"/>
      <w:gridCol w:w="3162"/>
    </w:tblGrid>
    <w:tr w:rsidR="00681D51">
      <w:tc>
        <w:tcPr>
          <w:tcW w:w="3162" w:type="dxa"/>
          <w:shd w:val="clear" w:color="auto" w:fill="auto"/>
        </w:tcPr>
        <w:p w:rsidR="00681D51" w:rsidRDefault="00681D51">
          <w:pPr>
            <w:snapToGrid w:val="0"/>
          </w:pPr>
        </w:p>
      </w:tc>
      <w:tc>
        <w:tcPr>
          <w:tcW w:w="3162" w:type="dxa"/>
          <w:shd w:val="clear" w:color="auto" w:fill="auto"/>
        </w:tcPr>
        <w:p w:rsidR="00681D51" w:rsidRDefault="00681D51">
          <w:pPr>
            <w:jc w:val="center"/>
          </w:pPr>
          <w:r>
            <w:fldChar w:fldCharType="begin"/>
          </w:r>
          <w:r>
            <w:instrText xml:space="preserve"> DOCPROPERTY "Company"</w:instrText>
          </w:r>
          <w:r>
            <w:fldChar w:fldCharType="end"/>
          </w:r>
        </w:p>
      </w:tc>
      <w:tc>
        <w:tcPr>
          <w:tcW w:w="3162" w:type="dxa"/>
          <w:shd w:val="clear" w:color="auto" w:fill="auto"/>
        </w:tcPr>
        <w:p w:rsidR="00681D51" w:rsidRDefault="00681D51">
          <w:pPr>
            <w:snapToGrid w:val="0"/>
            <w:jc w:val="center"/>
          </w:pPr>
        </w:p>
      </w:tc>
    </w:tr>
  </w:tbl>
  <w:p w:rsidR="00681D51" w:rsidRDefault="00681D51">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777D5B">
      <w:rPr>
        <w:rStyle w:val="PageNumber"/>
        <w:noProof/>
      </w:rPr>
      <w:t>14</w:t>
    </w:r>
    <w:r>
      <w:rPr>
        <w:rStyle w:val="PageNumber"/>
      </w:rPr>
      <w:fldChar w:fldCharType="end"/>
    </w:r>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A23" w:rsidRDefault="00E57A23">
      <w:pPr>
        <w:spacing w:line="240" w:lineRule="auto"/>
      </w:pPr>
      <w:r>
        <w:separator/>
      </w:r>
    </w:p>
  </w:footnote>
  <w:footnote w:type="continuationSeparator" w:id="0">
    <w:p w:rsidR="00E57A23" w:rsidRDefault="00E57A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pPr>
      <w:rPr>
        <w:sz w:val="24"/>
      </w:rPr>
    </w:pPr>
  </w:p>
  <w:p w:rsidR="00681D51" w:rsidRDefault="00681D51">
    <w:pPr>
      <w:pBdr>
        <w:top w:val="single" w:sz="6" w:space="1" w:color="000000"/>
      </w:pBdr>
      <w:rPr>
        <w:sz w:val="24"/>
      </w:rPr>
    </w:pPr>
  </w:p>
  <w:p w:rsidR="00681D51" w:rsidRDefault="00681D51">
    <w:pPr>
      <w:pBdr>
        <w:bottom w:val="single" w:sz="6" w:space="1" w:color="000000"/>
      </w:pBdr>
      <w:jc w:val="right"/>
      <w:rPr>
        <w:sz w:val="24"/>
      </w:rPr>
    </w:pPr>
    <w:r>
      <w:rPr>
        <w:rFonts w:cs="Arial"/>
        <w:b/>
        <w:sz w:val="36"/>
      </w:rPr>
      <w:t>Senior Design Project</w:t>
    </w:r>
    <w:r>
      <w:rPr>
        <w:sz w:val="24"/>
      </w:rPr>
      <w:cr/>
    </w:r>
  </w:p>
  <w:p w:rsidR="00681D51" w:rsidRDefault="00681D51">
    <w:pPr>
      <w:pBdr>
        <w:bottom w:val="single" w:sz="6" w:space="1" w:color="000000"/>
      </w:pBdr>
      <w:jc w:val="right"/>
      <w:rPr>
        <w:sz w:val="24"/>
      </w:rPr>
    </w:pPr>
  </w:p>
  <w:p w:rsidR="00681D51" w:rsidRDefault="00681D51">
    <w:pPr>
      <w:pBdr>
        <w:bottom w:val="single" w:sz="6" w:space="1" w:color="000000"/>
      </w:pBdr>
      <w:jc w:val="right"/>
      <w:rPr>
        <w:sz w:val="24"/>
      </w:rPr>
    </w:pPr>
  </w:p>
  <w:p w:rsidR="00681D51" w:rsidRDefault="00681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4" w:type="dxa"/>
      <w:tblLayout w:type="fixed"/>
      <w:tblLook w:val="0000" w:firstRow="0" w:lastRow="0" w:firstColumn="0" w:lastColumn="0" w:noHBand="0" w:noVBand="0"/>
    </w:tblPr>
    <w:tblGrid>
      <w:gridCol w:w="6379"/>
      <w:gridCol w:w="3209"/>
    </w:tblGrid>
    <w:tr w:rsidR="00681D51">
      <w:tc>
        <w:tcPr>
          <w:tcW w:w="6379" w:type="dxa"/>
          <w:tcBorders>
            <w:top w:val="single" w:sz="6" w:space="0" w:color="000000"/>
            <w:left w:val="single" w:sz="6" w:space="0" w:color="000000"/>
            <w:bottom w:val="single" w:sz="6" w:space="0" w:color="000000"/>
          </w:tcBorders>
          <w:shd w:val="clear" w:color="auto" w:fill="auto"/>
        </w:tcPr>
        <w:p w:rsidR="00681D51" w:rsidRDefault="00681D51">
          <w:r>
            <w:t xml:space="preserve">Real </w:t>
          </w:r>
          <w:proofErr w:type="spellStart"/>
          <w:r>
            <w:t>Autobots</w:t>
          </w:r>
          <w:proofErr w:type="spellEnd"/>
          <w:r>
            <w:t xml:space="preserve"> and </w:t>
          </w:r>
          <w:proofErr w:type="spellStart"/>
          <w:r>
            <w:t>Decepticons</w:t>
          </w:r>
          <w:proofErr w:type="spellEnd"/>
        </w:p>
        <w:p w:rsidR="00681D51" w:rsidRDefault="00681D51"/>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681D51" w:rsidRDefault="00681D51">
          <w:pPr>
            <w:snapToGrid w:val="0"/>
          </w:pPr>
        </w:p>
      </w:tc>
    </w:tr>
    <w:tr w:rsidR="00681D51">
      <w:tc>
        <w:tcPr>
          <w:tcW w:w="6379" w:type="dxa"/>
          <w:tcBorders>
            <w:top w:val="single" w:sz="6" w:space="0" w:color="000000"/>
            <w:left w:val="single" w:sz="6" w:space="0" w:color="000000"/>
            <w:bottom w:val="single" w:sz="6" w:space="0" w:color="000000"/>
          </w:tcBorders>
          <w:shd w:val="clear" w:color="auto" w:fill="auto"/>
        </w:tcPr>
        <w:p w:rsidR="00681D51" w:rsidRDefault="009F31E8" w:rsidP="00D5369F">
          <w:pPr>
            <w:tabs>
              <w:tab w:val="left" w:pos="1135"/>
            </w:tabs>
            <w:snapToGrid w:val="0"/>
            <w:spacing w:before="40"/>
            <w:ind w:right="68"/>
          </w:pPr>
          <w:r>
            <w:t xml:space="preserve">  Version:           6</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681D51" w:rsidRDefault="00681D51" w:rsidP="00D5369F">
          <w:r>
            <w:t xml:space="preserve">  Date:  12/</w:t>
          </w:r>
          <w:r w:rsidR="00A6530E">
            <w:t>0</w:t>
          </w:r>
          <w:r w:rsidR="009F31E8">
            <w:t>8</w:t>
          </w:r>
          <w:r>
            <w:t>/2016</w:t>
          </w:r>
        </w:p>
      </w:tc>
    </w:tr>
  </w:tbl>
  <w:p w:rsidR="00681D51" w:rsidRDefault="00681D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51" w:rsidRDefault="00681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2160"/>
        </w:tabs>
        <w:ind w:left="2160" w:hanging="360"/>
      </w:pPr>
      <w:rPr>
        <w:rFonts w:ascii="Symbol" w:hAnsi="Symbol" w:cs="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3FC164E"/>
    <w:multiLevelType w:val="hybridMultilevel"/>
    <w:tmpl w:val="795C1A9E"/>
    <w:lvl w:ilvl="0" w:tplc="59CC5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8A2A8D"/>
    <w:multiLevelType w:val="hybridMultilevel"/>
    <w:tmpl w:val="3C9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E61E0"/>
    <w:multiLevelType w:val="hybridMultilevel"/>
    <w:tmpl w:val="3BC0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94109"/>
    <w:multiLevelType w:val="hybridMultilevel"/>
    <w:tmpl w:val="6DF26C60"/>
    <w:lvl w:ilvl="0" w:tplc="01E2A476">
      <w:start w:val="1"/>
      <w:numFmt w:val="bullet"/>
      <w:lvlText w:val=""/>
      <w:lvlJc w:val="left"/>
      <w:pPr>
        <w:ind w:left="405" w:hanging="360"/>
      </w:pPr>
      <w:rPr>
        <w:rFonts w:ascii="Symbol" w:hAnsi="Symbol" w:hint="default"/>
        <w:b w:val="0"/>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8B77139"/>
    <w:multiLevelType w:val="hybridMultilevel"/>
    <w:tmpl w:val="AE5A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52FBB"/>
    <w:multiLevelType w:val="hybridMultilevel"/>
    <w:tmpl w:val="ACA8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B0DBE"/>
    <w:multiLevelType w:val="hybridMultilevel"/>
    <w:tmpl w:val="786E82B4"/>
    <w:lvl w:ilvl="0" w:tplc="A184DBD2">
      <w:start w:val="1"/>
      <w:numFmt w:val="bullet"/>
      <w:lvlText w:val=""/>
      <w:lvlJc w:val="left"/>
      <w:pPr>
        <w:ind w:left="405" w:hanging="360"/>
      </w:pPr>
      <w:rPr>
        <w:rFonts w:ascii="Symbol" w:hAnsi="Symbol" w:hint="default"/>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454A5C20"/>
    <w:multiLevelType w:val="hybridMultilevel"/>
    <w:tmpl w:val="235E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C7C04"/>
    <w:multiLevelType w:val="hybridMultilevel"/>
    <w:tmpl w:val="F2A0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86B3E"/>
    <w:multiLevelType w:val="hybridMultilevel"/>
    <w:tmpl w:val="15967714"/>
    <w:lvl w:ilvl="0" w:tplc="1F068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103D74"/>
    <w:multiLevelType w:val="hybridMultilevel"/>
    <w:tmpl w:val="AB9C2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3525F8"/>
    <w:multiLevelType w:val="hybridMultilevel"/>
    <w:tmpl w:val="A4C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0"/>
  </w:num>
  <w:num w:numId="14">
    <w:abstractNumId w:val="17"/>
  </w:num>
  <w:num w:numId="15">
    <w:abstractNumId w:val="14"/>
  </w:num>
  <w:num w:numId="16">
    <w:abstractNumId w:val="16"/>
  </w:num>
  <w:num w:numId="17">
    <w:abstractNumId w:val="21"/>
  </w:num>
  <w:num w:numId="18">
    <w:abstractNumId w:val="22"/>
  </w:num>
  <w:num w:numId="19">
    <w:abstractNumId w:val="12"/>
  </w:num>
  <w:num w:numId="20">
    <w:abstractNumId w:val="19"/>
  </w:num>
  <w:num w:numId="21">
    <w:abstractNumId w:val="15"/>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7A67"/>
    <w:rsid w:val="000006F9"/>
    <w:rsid w:val="00010B89"/>
    <w:rsid w:val="000122D7"/>
    <w:rsid w:val="00012D2D"/>
    <w:rsid w:val="0002714E"/>
    <w:rsid w:val="000366C9"/>
    <w:rsid w:val="0004361A"/>
    <w:rsid w:val="000641D5"/>
    <w:rsid w:val="0007060F"/>
    <w:rsid w:val="00091232"/>
    <w:rsid w:val="000A0B4C"/>
    <w:rsid w:val="000E0AEB"/>
    <w:rsid w:val="000E48D2"/>
    <w:rsid w:val="000F1E00"/>
    <w:rsid w:val="001151CB"/>
    <w:rsid w:val="001419EF"/>
    <w:rsid w:val="001B0AD8"/>
    <w:rsid w:val="002015A5"/>
    <w:rsid w:val="00217C2F"/>
    <w:rsid w:val="002266B1"/>
    <w:rsid w:val="00236489"/>
    <w:rsid w:val="0025158F"/>
    <w:rsid w:val="0026298D"/>
    <w:rsid w:val="00265CF1"/>
    <w:rsid w:val="0028053B"/>
    <w:rsid w:val="002A5F28"/>
    <w:rsid w:val="002B0D5E"/>
    <w:rsid w:val="002B3ECF"/>
    <w:rsid w:val="002B7D21"/>
    <w:rsid w:val="002D2A35"/>
    <w:rsid w:val="002F02FC"/>
    <w:rsid w:val="0030226B"/>
    <w:rsid w:val="003034B6"/>
    <w:rsid w:val="00303F3B"/>
    <w:rsid w:val="003170D7"/>
    <w:rsid w:val="00326DDF"/>
    <w:rsid w:val="00350176"/>
    <w:rsid w:val="00363CD7"/>
    <w:rsid w:val="00373D76"/>
    <w:rsid w:val="00375C79"/>
    <w:rsid w:val="0037665C"/>
    <w:rsid w:val="00393F0A"/>
    <w:rsid w:val="003B31B5"/>
    <w:rsid w:val="003C1267"/>
    <w:rsid w:val="003C4605"/>
    <w:rsid w:val="003E0892"/>
    <w:rsid w:val="003E4B85"/>
    <w:rsid w:val="003F21F5"/>
    <w:rsid w:val="0040374C"/>
    <w:rsid w:val="00417FD8"/>
    <w:rsid w:val="00427A09"/>
    <w:rsid w:val="00466490"/>
    <w:rsid w:val="00492350"/>
    <w:rsid w:val="004A4CAA"/>
    <w:rsid w:val="004A6AC7"/>
    <w:rsid w:val="004F16C2"/>
    <w:rsid w:val="005000E7"/>
    <w:rsid w:val="00505EBD"/>
    <w:rsid w:val="005345B6"/>
    <w:rsid w:val="00546192"/>
    <w:rsid w:val="005467E5"/>
    <w:rsid w:val="00587405"/>
    <w:rsid w:val="00594CEB"/>
    <w:rsid w:val="005A6987"/>
    <w:rsid w:val="005B362C"/>
    <w:rsid w:val="005B67E8"/>
    <w:rsid w:val="005D2FB3"/>
    <w:rsid w:val="006128C0"/>
    <w:rsid w:val="00647D0B"/>
    <w:rsid w:val="0068138E"/>
    <w:rsid w:val="00681D51"/>
    <w:rsid w:val="00693512"/>
    <w:rsid w:val="006B023E"/>
    <w:rsid w:val="006D249A"/>
    <w:rsid w:val="006E366F"/>
    <w:rsid w:val="006F51C8"/>
    <w:rsid w:val="006F53F6"/>
    <w:rsid w:val="006F627B"/>
    <w:rsid w:val="00707353"/>
    <w:rsid w:val="00720646"/>
    <w:rsid w:val="007473FD"/>
    <w:rsid w:val="007660CD"/>
    <w:rsid w:val="0076776D"/>
    <w:rsid w:val="007755A8"/>
    <w:rsid w:val="00777D5B"/>
    <w:rsid w:val="0079072F"/>
    <w:rsid w:val="007B7FCB"/>
    <w:rsid w:val="007C28AD"/>
    <w:rsid w:val="007C45DF"/>
    <w:rsid w:val="007D5097"/>
    <w:rsid w:val="007E54B8"/>
    <w:rsid w:val="007E54E5"/>
    <w:rsid w:val="007F070C"/>
    <w:rsid w:val="008573E3"/>
    <w:rsid w:val="00866045"/>
    <w:rsid w:val="00866E66"/>
    <w:rsid w:val="00872F5D"/>
    <w:rsid w:val="00874564"/>
    <w:rsid w:val="00880AAA"/>
    <w:rsid w:val="00880F43"/>
    <w:rsid w:val="008A674C"/>
    <w:rsid w:val="008B787E"/>
    <w:rsid w:val="008D116B"/>
    <w:rsid w:val="00910E9D"/>
    <w:rsid w:val="00912327"/>
    <w:rsid w:val="00913A56"/>
    <w:rsid w:val="00916F65"/>
    <w:rsid w:val="0092348F"/>
    <w:rsid w:val="00940869"/>
    <w:rsid w:val="00947A88"/>
    <w:rsid w:val="00951F62"/>
    <w:rsid w:val="00977DB7"/>
    <w:rsid w:val="00981428"/>
    <w:rsid w:val="009F31E8"/>
    <w:rsid w:val="00A001DD"/>
    <w:rsid w:val="00A12913"/>
    <w:rsid w:val="00A14CF4"/>
    <w:rsid w:val="00A30750"/>
    <w:rsid w:val="00A55D64"/>
    <w:rsid w:val="00A632D9"/>
    <w:rsid w:val="00A6530E"/>
    <w:rsid w:val="00A74A65"/>
    <w:rsid w:val="00A93D97"/>
    <w:rsid w:val="00AA7BD5"/>
    <w:rsid w:val="00AB5934"/>
    <w:rsid w:val="00AB6D3D"/>
    <w:rsid w:val="00AC5AA8"/>
    <w:rsid w:val="00AE4259"/>
    <w:rsid w:val="00AF7B5C"/>
    <w:rsid w:val="00B04473"/>
    <w:rsid w:val="00B47A67"/>
    <w:rsid w:val="00B572C6"/>
    <w:rsid w:val="00B62B58"/>
    <w:rsid w:val="00BB5B84"/>
    <w:rsid w:val="00BE4F89"/>
    <w:rsid w:val="00C0285F"/>
    <w:rsid w:val="00C24B09"/>
    <w:rsid w:val="00C42165"/>
    <w:rsid w:val="00C50C62"/>
    <w:rsid w:val="00C533C9"/>
    <w:rsid w:val="00C72FCE"/>
    <w:rsid w:val="00C7305D"/>
    <w:rsid w:val="00C7621D"/>
    <w:rsid w:val="00CA20DC"/>
    <w:rsid w:val="00CA4685"/>
    <w:rsid w:val="00CC79D2"/>
    <w:rsid w:val="00CE56DF"/>
    <w:rsid w:val="00D16C24"/>
    <w:rsid w:val="00D23919"/>
    <w:rsid w:val="00D3140A"/>
    <w:rsid w:val="00D322BF"/>
    <w:rsid w:val="00D3652F"/>
    <w:rsid w:val="00D5369F"/>
    <w:rsid w:val="00D5541C"/>
    <w:rsid w:val="00D56C91"/>
    <w:rsid w:val="00D56F1F"/>
    <w:rsid w:val="00D63048"/>
    <w:rsid w:val="00D639ED"/>
    <w:rsid w:val="00D74FE8"/>
    <w:rsid w:val="00D84AC2"/>
    <w:rsid w:val="00D85281"/>
    <w:rsid w:val="00DC443F"/>
    <w:rsid w:val="00DF08DE"/>
    <w:rsid w:val="00DF6D50"/>
    <w:rsid w:val="00E04F1C"/>
    <w:rsid w:val="00E05039"/>
    <w:rsid w:val="00E17B33"/>
    <w:rsid w:val="00E3593E"/>
    <w:rsid w:val="00E43A35"/>
    <w:rsid w:val="00E57A23"/>
    <w:rsid w:val="00EA28AE"/>
    <w:rsid w:val="00EB638D"/>
    <w:rsid w:val="00EB7CEB"/>
    <w:rsid w:val="00ED2671"/>
    <w:rsid w:val="00ED37E5"/>
    <w:rsid w:val="00F27CE8"/>
    <w:rsid w:val="00F31F8B"/>
    <w:rsid w:val="00F5181F"/>
    <w:rsid w:val="00F57272"/>
    <w:rsid w:val="00F704D7"/>
    <w:rsid w:val="00F83825"/>
    <w:rsid w:val="00F844AB"/>
    <w:rsid w:val="00F92291"/>
    <w:rsid w:val="00FD44D5"/>
    <w:rsid w:val="00FE1FAD"/>
    <w:rsid w:val="00FE216E"/>
    <w:rsid w:val="00FE30A0"/>
    <w:rsid w:val="00FF106B"/>
    <w:rsid w:val="00FF25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EDE2B8"/>
  <w15:docId w15:val="{DB306971-1EEB-4604-B88E-9ACFB52D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665C"/>
    <w:pPr>
      <w:widowControl w:val="0"/>
      <w:suppressAutoHyphens/>
      <w:spacing w:line="240" w:lineRule="atLeast"/>
    </w:pPr>
    <w:rPr>
      <w:lang w:eastAsia="zh-CN"/>
    </w:rPr>
  </w:style>
  <w:style w:type="paragraph" w:styleId="Heading1">
    <w:name w:val="heading 1"/>
    <w:basedOn w:val="Normal"/>
    <w:next w:val="Normal"/>
    <w:qFormat/>
    <w:rsid w:val="0037665C"/>
    <w:pPr>
      <w:keepNext/>
      <w:tabs>
        <w:tab w:val="num" w:pos="0"/>
      </w:tabs>
      <w:spacing w:before="120" w:after="60"/>
      <w:ind w:left="720" w:hanging="720"/>
      <w:outlineLvl w:val="0"/>
    </w:pPr>
    <w:rPr>
      <w:rFonts w:ascii="Arial" w:hAnsi="Arial" w:cs="Arial"/>
      <w:b/>
      <w:sz w:val="24"/>
    </w:rPr>
  </w:style>
  <w:style w:type="paragraph" w:styleId="Heading2">
    <w:name w:val="heading 2"/>
    <w:basedOn w:val="Heading1"/>
    <w:next w:val="Normal"/>
    <w:qFormat/>
    <w:rsid w:val="0037665C"/>
    <w:pPr>
      <w:numPr>
        <w:ilvl w:val="1"/>
      </w:numPr>
      <w:tabs>
        <w:tab w:val="num" w:pos="0"/>
      </w:tabs>
      <w:ind w:left="720" w:hanging="720"/>
      <w:outlineLvl w:val="1"/>
    </w:pPr>
    <w:rPr>
      <w:sz w:val="20"/>
    </w:rPr>
  </w:style>
  <w:style w:type="paragraph" w:styleId="Heading3">
    <w:name w:val="heading 3"/>
    <w:basedOn w:val="Heading1"/>
    <w:next w:val="Normal"/>
    <w:qFormat/>
    <w:rsid w:val="00FF2528"/>
    <w:pPr>
      <w:numPr>
        <w:ilvl w:val="2"/>
      </w:numPr>
      <w:tabs>
        <w:tab w:val="num" w:pos="0"/>
      </w:tabs>
      <w:ind w:left="720" w:hanging="720"/>
      <w:outlineLvl w:val="2"/>
    </w:pPr>
    <w:rPr>
      <w:sz w:val="20"/>
    </w:rPr>
  </w:style>
  <w:style w:type="paragraph" w:styleId="Heading4">
    <w:name w:val="heading 4"/>
    <w:basedOn w:val="Heading1"/>
    <w:next w:val="Normal"/>
    <w:qFormat/>
    <w:rsid w:val="0037665C"/>
    <w:pPr>
      <w:numPr>
        <w:ilvl w:val="3"/>
      </w:numPr>
      <w:tabs>
        <w:tab w:val="num" w:pos="0"/>
      </w:tabs>
      <w:ind w:left="720" w:hanging="720"/>
      <w:outlineLvl w:val="3"/>
    </w:pPr>
    <w:rPr>
      <w:b w:val="0"/>
      <w:sz w:val="20"/>
    </w:rPr>
  </w:style>
  <w:style w:type="paragraph" w:styleId="Heading5">
    <w:name w:val="heading 5"/>
    <w:basedOn w:val="Normal"/>
    <w:next w:val="Normal"/>
    <w:qFormat/>
    <w:rsid w:val="0037665C"/>
    <w:pPr>
      <w:tabs>
        <w:tab w:val="num" w:pos="0"/>
      </w:tabs>
      <w:spacing w:before="240" w:after="60"/>
      <w:ind w:left="2880"/>
      <w:outlineLvl w:val="4"/>
    </w:pPr>
    <w:rPr>
      <w:sz w:val="22"/>
    </w:rPr>
  </w:style>
  <w:style w:type="paragraph" w:styleId="Heading6">
    <w:name w:val="heading 6"/>
    <w:basedOn w:val="Normal"/>
    <w:next w:val="Normal"/>
    <w:qFormat/>
    <w:rsid w:val="0037665C"/>
    <w:pPr>
      <w:tabs>
        <w:tab w:val="num" w:pos="0"/>
      </w:tabs>
      <w:spacing w:before="240" w:after="60"/>
      <w:ind w:left="2880"/>
      <w:outlineLvl w:val="5"/>
    </w:pPr>
    <w:rPr>
      <w:i/>
      <w:sz w:val="22"/>
    </w:rPr>
  </w:style>
  <w:style w:type="paragraph" w:styleId="Heading7">
    <w:name w:val="heading 7"/>
    <w:basedOn w:val="Normal"/>
    <w:next w:val="Normal"/>
    <w:qFormat/>
    <w:rsid w:val="0037665C"/>
    <w:pPr>
      <w:tabs>
        <w:tab w:val="num" w:pos="0"/>
      </w:tabs>
      <w:spacing w:before="240" w:after="60"/>
      <w:ind w:left="2880"/>
      <w:outlineLvl w:val="6"/>
    </w:pPr>
  </w:style>
  <w:style w:type="paragraph" w:styleId="Heading8">
    <w:name w:val="heading 8"/>
    <w:basedOn w:val="Normal"/>
    <w:next w:val="Normal"/>
    <w:qFormat/>
    <w:rsid w:val="0037665C"/>
    <w:pPr>
      <w:tabs>
        <w:tab w:val="num" w:pos="0"/>
      </w:tabs>
      <w:spacing w:before="240" w:after="60"/>
      <w:ind w:left="2880"/>
      <w:outlineLvl w:val="7"/>
    </w:pPr>
    <w:rPr>
      <w:i/>
    </w:rPr>
  </w:style>
  <w:style w:type="paragraph" w:styleId="Heading9">
    <w:name w:val="heading 9"/>
    <w:basedOn w:val="Normal"/>
    <w:next w:val="Normal"/>
    <w:qFormat/>
    <w:rsid w:val="0037665C"/>
    <w:pPr>
      <w:tabs>
        <w:tab w:val="num" w:pos="0"/>
      </w:tabs>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37665C"/>
  </w:style>
  <w:style w:type="character" w:customStyle="1" w:styleId="WW8Num1ztrue">
    <w:name w:val="WW8Num1ztrue"/>
    <w:rsid w:val="0037665C"/>
  </w:style>
  <w:style w:type="character" w:customStyle="1" w:styleId="WW8Num1ztrue0">
    <w:name w:val="WW8Num1ztrue"/>
    <w:rsid w:val="0037665C"/>
  </w:style>
  <w:style w:type="character" w:customStyle="1" w:styleId="WW8Num1ztrue1">
    <w:name w:val="WW8Num1ztrue"/>
    <w:rsid w:val="0037665C"/>
  </w:style>
  <w:style w:type="character" w:customStyle="1" w:styleId="WW8Num1ztrue2">
    <w:name w:val="WW8Num1ztrue"/>
    <w:rsid w:val="0037665C"/>
  </w:style>
  <w:style w:type="character" w:customStyle="1" w:styleId="WW8Num1ztrue3">
    <w:name w:val="WW8Num1ztrue"/>
    <w:rsid w:val="0037665C"/>
  </w:style>
  <w:style w:type="character" w:customStyle="1" w:styleId="WW8Num1ztrue4">
    <w:name w:val="WW8Num1ztrue"/>
    <w:rsid w:val="0037665C"/>
  </w:style>
  <w:style w:type="character" w:customStyle="1" w:styleId="WW8Num1ztrue5">
    <w:name w:val="WW8Num1ztrue"/>
    <w:rsid w:val="0037665C"/>
  </w:style>
  <w:style w:type="character" w:customStyle="1" w:styleId="WW8Num1ztrue6">
    <w:name w:val="WW8Num1ztrue"/>
    <w:rsid w:val="0037665C"/>
  </w:style>
  <w:style w:type="character" w:customStyle="1" w:styleId="WW8Num2zfalse">
    <w:name w:val="WW8Num2zfalse"/>
    <w:rsid w:val="0037665C"/>
  </w:style>
  <w:style w:type="character" w:customStyle="1" w:styleId="WW8Num2ztrue">
    <w:name w:val="WW8Num2ztrue"/>
    <w:rsid w:val="0037665C"/>
  </w:style>
  <w:style w:type="character" w:customStyle="1" w:styleId="WW8Num2ztrue0">
    <w:name w:val="WW8Num2ztrue"/>
    <w:rsid w:val="0037665C"/>
  </w:style>
  <w:style w:type="character" w:customStyle="1" w:styleId="WW8Num2ztrue1">
    <w:name w:val="WW8Num2ztrue"/>
    <w:rsid w:val="0037665C"/>
  </w:style>
  <w:style w:type="character" w:customStyle="1" w:styleId="WW8Num2ztrue2">
    <w:name w:val="WW8Num2ztrue"/>
    <w:rsid w:val="0037665C"/>
  </w:style>
  <w:style w:type="character" w:customStyle="1" w:styleId="WW8Num2ztrue3">
    <w:name w:val="WW8Num2ztrue"/>
    <w:rsid w:val="0037665C"/>
  </w:style>
  <w:style w:type="character" w:customStyle="1" w:styleId="WW8Num2ztrue4">
    <w:name w:val="WW8Num2ztrue"/>
    <w:rsid w:val="0037665C"/>
  </w:style>
  <w:style w:type="character" w:customStyle="1" w:styleId="WW8Num2ztrue5">
    <w:name w:val="WW8Num2ztrue"/>
    <w:rsid w:val="0037665C"/>
  </w:style>
  <w:style w:type="character" w:customStyle="1" w:styleId="WW8Num2ztrue6">
    <w:name w:val="WW8Num2ztrue"/>
    <w:rsid w:val="0037665C"/>
  </w:style>
  <w:style w:type="character" w:customStyle="1" w:styleId="WW8Num3zfalse">
    <w:name w:val="WW8Num3zfalse"/>
    <w:rsid w:val="0037665C"/>
  </w:style>
  <w:style w:type="character" w:customStyle="1" w:styleId="WW8Num3ztrue">
    <w:name w:val="WW8Num3ztrue"/>
    <w:rsid w:val="0037665C"/>
  </w:style>
  <w:style w:type="character" w:customStyle="1" w:styleId="WW8Num3ztrue0">
    <w:name w:val="WW8Num3ztrue"/>
    <w:rsid w:val="0037665C"/>
  </w:style>
  <w:style w:type="character" w:customStyle="1" w:styleId="WW8Num3ztrue1">
    <w:name w:val="WW8Num3ztrue"/>
    <w:rsid w:val="0037665C"/>
  </w:style>
  <w:style w:type="character" w:customStyle="1" w:styleId="WW8Num3ztrue2">
    <w:name w:val="WW8Num3ztrue"/>
    <w:rsid w:val="0037665C"/>
  </w:style>
  <w:style w:type="character" w:customStyle="1" w:styleId="WW8Num3ztrue3">
    <w:name w:val="WW8Num3ztrue"/>
    <w:rsid w:val="0037665C"/>
  </w:style>
  <w:style w:type="character" w:customStyle="1" w:styleId="WW8Num3ztrue4">
    <w:name w:val="WW8Num3ztrue"/>
    <w:rsid w:val="0037665C"/>
  </w:style>
  <w:style w:type="character" w:customStyle="1" w:styleId="WW8Num3ztrue5">
    <w:name w:val="WW8Num3ztrue"/>
    <w:rsid w:val="0037665C"/>
  </w:style>
  <w:style w:type="character" w:customStyle="1" w:styleId="WW8Num3ztrue6">
    <w:name w:val="WW8Num3ztrue"/>
    <w:rsid w:val="0037665C"/>
  </w:style>
  <w:style w:type="character" w:customStyle="1" w:styleId="WW8Num4z0">
    <w:name w:val="WW8Num4z0"/>
    <w:rsid w:val="0037665C"/>
    <w:rPr>
      <w:rFonts w:ascii="Symbol" w:hAnsi="Symbol" w:cs="Symbol"/>
    </w:rPr>
  </w:style>
  <w:style w:type="character" w:customStyle="1" w:styleId="WW8Num4z1">
    <w:name w:val="WW8Num4z1"/>
    <w:rsid w:val="0037665C"/>
    <w:rPr>
      <w:rFonts w:ascii="OpenSymbol" w:hAnsi="OpenSymbol" w:cs="OpenSymbol"/>
    </w:rPr>
  </w:style>
  <w:style w:type="character" w:customStyle="1" w:styleId="WW8Num5z0">
    <w:name w:val="WW8Num5z0"/>
    <w:rsid w:val="0037665C"/>
    <w:rPr>
      <w:rFonts w:ascii="Symbol" w:hAnsi="Symbol" w:cs="Symbol"/>
    </w:rPr>
  </w:style>
  <w:style w:type="character" w:customStyle="1" w:styleId="WW8Num5z1">
    <w:name w:val="WW8Num5z1"/>
    <w:rsid w:val="0037665C"/>
    <w:rPr>
      <w:rFonts w:ascii="OpenSymbol" w:hAnsi="OpenSymbol" w:cs="OpenSymbol"/>
    </w:rPr>
  </w:style>
  <w:style w:type="character" w:customStyle="1" w:styleId="WW8Num6z0">
    <w:name w:val="WW8Num6z0"/>
    <w:rsid w:val="0037665C"/>
    <w:rPr>
      <w:rFonts w:ascii="Symbol" w:hAnsi="Symbol" w:cs="Symbol"/>
    </w:rPr>
  </w:style>
  <w:style w:type="character" w:customStyle="1" w:styleId="WW8Num6z1">
    <w:name w:val="WW8Num6z1"/>
    <w:rsid w:val="0037665C"/>
    <w:rPr>
      <w:rFonts w:ascii="OpenSymbol" w:hAnsi="OpenSymbol" w:cs="OpenSymbol"/>
    </w:rPr>
  </w:style>
  <w:style w:type="character" w:customStyle="1" w:styleId="WW8Num7z0">
    <w:name w:val="WW8Num7z0"/>
    <w:rsid w:val="0037665C"/>
    <w:rPr>
      <w:rFonts w:ascii="Symbol" w:hAnsi="Symbol" w:cs="Symbol"/>
    </w:rPr>
  </w:style>
  <w:style w:type="character" w:customStyle="1" w:styleId="WW8Num7z1">
    <w:name w:val="WW8Num7z1"/>
    <w:rsid w:val="0037665C"/>
    <w:rPr>
      <w:rFonts w:ascii="OpenSymbol" w:hAnsi="OpenSymbol" w:cs="OpenSymbol"/>
    </w:rPr>
  </w:style>
  <w:style w:type="character" w:customStyle="1" w:styleId="WW8Num8z0">
    <w:name w:val="WW8Num8z0"/>
    <w:rsid w:val="0037665C"/>
    <w:rPr>
      <w:rFonts w:ascii="Symbol" w:hAnsi="Symbol" w:cs="Symbol"/>
    </w:rPr>
  </w:style>
  <w:style w:type="character" w:customStyle="1" w:styleId="WW8Num8z1">
    <w:name w:val="WW8Num8z1"/>
    <w:rsid w:val="0037665C"/>
    <w:rPr>
      <w:rFonts w:ascii="OpenSymbol" w:hAnsi="OpenSymbol" w:cs="OpenSymbol"/>
    </w:rPr>
  </w:style>
  <w:style w:type="character" w:customStyle="1" w:styleId="WW8Num9z0">
    <w:name w:val="WW8Num9z0"/>
    <w:rsid w:val="0037665C"/>
    <w:rPr>
      <w:rFonts w:ascii="Symbol" w:hAnsi="Symbol" w:cs="Symbol"/>
    </w:rPr>
  </w:style>
  <w:style w:type="character" w:customStyle="1" w:styleId="WW8Num9z1">
    <w:name w:val="WW8Num9z1"/>
    <w:rsid w:val="0037665C"/>
    <w:rPr>
      <w:rFonts w:ascii="OpenSymbol" w:hAnsi="OpenSymbol" w:cs="OpenSymbol"/>
    </w:rPr>
  </w:style>
  <w:style w:type="character" w:customStyle="1" w:styleId="WW8Num10z0">
    <w:name w:val="WW8Num10z0"/>
    <w:rsid w:val="0037665C"/>
    <w:rPr>
      <w:rFonts w:ascii="Symbol" w:hAnsi="Symbol" w:cs="Symbol"/>
    </w:rPr>
  </w:style>
  <w:style w:type="character" w:customStyle="1" w:styleId="WW8Num10z1">
    <w:name w:val="WW8Num10z1"/>
    <w:rsid w:val="0037665C"/>
    <w:rPr>
      <w:rFonts w:ascii="OpenSymbol" w:hAnsi="OpenSymbol" w:cs="OpenSymbol"/>
    </w:rPr>
  </w:style>
  <w:style w:type="character" w:customStyle="1" w:styleId="WW-WW8Num1ztrue">
    <w:name w:val="WW-WW8Num1ztrue"/>
    <w:rsid w:val="0037665C"/>
  </w:style>
  <w:style w:type="character" w:customStyle="1" w:styleId="WW-WW8Num1ztrue1">
    <w:name w:val="WW-WW8Num1ztrue1"/>
    <w:rsid w:val="0037665C"/>
  </w:style>
  <w:style w:type="character" w:customStyle="1" w:styleId="WW-WW8Num1ztrue2">
    <w:name w:val="WW-WW8Num1ztrue2"/>
    <w:rsid w:val="0037665C"/>
  </w:style>
  <w:style w:type="character" w:customStyle="1" w:styleId="WW-WW8Num1ztrue3">
    <w:name w:val="WW-WW8Num1ztrue3"/>
    <w:rsid w:val="0037665C"/>
  </w:style>
  <w:style w:type="character" w:customStyle="1" w:styleId="WW-WW8Num1ztrue4">
    <w:name w:val="WW-WW8Num1ztrue4"/>
    <w:rsid w:val="0037665C"/>
  </w:style>
  <w:style w:type="character" w:customStyle="1" w:styleId="WW-WW8Num1ztrue5">
    <w:name w:val="WW-WW8Num1ztrue5"/>
    <w:rsid w:val="0037665C"/>
  </w:style>
  <w:style w:type="character" w:customStyle="1" w:styleId="WW-WW8Num1ztrue6">
    <w:name w:val="WW-WW8Num1ztrue6"/>
    <w:rsid w:val="0037665C"/>
  </w:style>
  <w:style w:type="character" w:customStyle="1" w:styleId="WW8Num3z0">
    <w:name w:val="WW8Num3z0"/>
    <w:rsid w:val="0037665C"/>
    <w:rPr>
      <w:rFonts w:ascii="Symbol" w:hAnsi="Symbol" w:cs="Symbol"/>
    </w:rPr>
  </w:style>
  <w:style w:type="character" w:customStyle="1" w:styleId="WW8Num11z0">
    <w:name w:val="WW8Num11z0"/>
    <w:rsid w:val="0037665C"/>
    <w:rPr>
      <w:rFonts w:ascii="Symbol" w:hAnsi="Symbol" w:cs="Symbol"/>
    </w:rPr>
  </w:style>
  <w:style w:type="character" w:customStyle="1" w:styleId="WW8Num12z0">
    <w:name w:val="WW8Num12z0"/>
    <w:rsid w:val="0037665C"/>
    <w:rPr>
      <w:rFonts w:ascii="Symbol" w:hAnsi="Symbol" w:cs="Symbol"/>
    </w:rPr>
  </w:style>
  <w:style w:type="character" w:customStyle="1" w:styleId="WW8Num13z0">
    <w:name w:val="WW8Num13z0"/>
    <w:rsid w:val="0037665C"/>
    <w:rPr>
      <w:rFonts w:ascii="Symbol" w:hAnsi="Symbol" w:cs="Symbol"/>
    </w:rPr>
  </w:style>
  <w:style w:type="character" w:customStyle="1" w:styleId="WW8Num14z0">
    <w:name w:val="WW8Num14z0"/>
    <w:rsid w:val="0037665C"/>
    <w:rPr>
      <w:rFonts w:ascii="Symbol" w:hAnsi="Symbol" w:cs="Symbol"/>
    </w:rPr>
  </w:style>
  <w:style w:type="character" w:customStyle="1" w:styleId="WW8Num15z0">
    <w:name w:val="WW8Num15z0"/>
    <w:rsid w:val="0037665C"/>
    <w:rPr>
      <w:rFonts w:ascii="Symbol" w:hAnsi="Symbol" w:cs="Symbol"/>
    </w:rPr>
  </w:style>
  <w:style w:type="character" w:customStyle="1" w:styleId="WW8Num16z0">
    <w:name w:val="WW8Num16z0"/>
    <w:rsid w:val="0037665C"/>
    <w:rPr>
      <w:rFonts w:ascii="Times New Roman" w:eastAsia="Times New Roman" w:hAnsi="Times New Roman" w:cs="Times New Roman"/>
    </w:rPr>
  </w:style>
  <w:style w:type="character" w:customStyle="1" w:styleId="WW8Num16z1">
    <w:name w:val="WW8Num16z1"/>
    <w:rsid w:val="0037665C"/>
    <w:rPr>
      <w:rFonts w:ascii="Courier New" w:hAnsi="Courier New" w:cs="Courier New"/>
    </w:rPr>
  </w:style>
  <w:style w:type="character" w:customStyle="1" w:styleId="WW8Num16z2">
    <w:name w:val="WW8Num16z2"/>
    <w:rsid w:val="0037665C"/>
    <w:rPr>
      <w:rFonts w:ascii="Wingdings" w:hAnsi="Wingdings" w:cs="Wingdings"/>
    </w:rPr>
  </w:style>
  <w:style w:type="character" w:customStyle="1" w:styleId="WW8Num16z3">
    <w:name w:val="WW8Num16z3"/>
    <w:rsid w:val="0037665C"/>
    <w:rPr>
      <w:rFonts w:ascii="Symbol" w:hAnsi="Symbol" w:cs="Symbol"/>
    </w:rPr>
  </w:style>
  <w:style w:type="character" w:customStyle="1" w:styleId="WW8Num17z0">
    <w:name w:val="WW8Num17z0"/>
    <w:rsid w:val="0037665C"/>
    <w:rPr>
      <w:rFonts w:ascii="Symbol" w:hAnsi="Symbol" w:cs="Symbol"/>
    </w:rPr>
  </w:style>
  <w:style w:type="character" w:customStyle="1" w:styleId="WW8Num18z0">
    <w:name w:val="WW8Num18z0"/>
    <w:rsid w:val="0037665C"/>
    <w:rPr>
      <w:rFonts w:ascii="Symbol" w:hAnsi="Symbol" w:cs="Symbol"/>
    </w:rPr>
  </w:style>
  <w:style w:type="character" w:customStyle="1" w:styleId="WW8Num19z0">
    <w:name w:val="WW8Num19z0"/>
    <w:rsid w:val="0037665C"/>
    <w:rPr>
      <w:rFonts w:ascii="Symbol" w:hAnsi="Symbol" w:cs="Symbol"/>
    </w:rPr>
  </w:style>
  <w:style w:type="character" w:customStyle="1" w:styleId="WW8Num20z0">
    <w:name w:val="WW8Num20z0"/>
    <w:rsid w:val="0037665C"/>
    <w:rPr>
      <w:rFonts w:ascii="Symbol" w:hAnsi="Symbol" w:cs="Symbol"/>
    </w:rPr>
  </w:style>
  <w:style w:type="character" w:customStyle="1" w:styleId="WW8Num21z0">
    <w:name w:val="WW8Num21z0"/>
    <w:rsid w:val="0037665C"/>
    <w:rPr>
      <w:rFonts w:ascii="Symbol" w:hAnsi="Symbol" w:cs="Symbol"/>
    </w:rPr>
  </w:style>
  <w:style w:type="character" w:customStyle="1" w:styleId="WW8Num22z0">
    <w:name w:val="WW8Num22z0"/>
    <w:rsid w:val="0037665C"/>
    <w:rPr>
      <w:rFonts w:ascii="Symbol" w:hAnsi="Symbol" w:cs="Symbol"/>
    </w:rPr>
  </w:style>
  <w:style w:type="character" w:customStyle="1" w:styleId="WW8Num23z0">
    <w:name w:val="WW8Num23z0"/>
    <w:rsid w:val="0037665C"/>
    <w:rPr>
      <w:rFonts w:ascii="Symbol" w:hAnsi="Symbol" w:cs="Symbol"/>
    </w:rPr>
  </w:style>
  <w:style w:type="character" w:customStyle="1" w:styleId="WW8Num24z0">
    <w:name w:val="WW8Num24z0"/>
    <w:rsid w:val="0037665C"/>
    <w:rPr>
      <w:rFonts w:ascii="Symbol" w:hAnsi="Symbol" w:cs="Symbol"/>
    </w:rPr>
  </w:style>
  <w:style w:type="character" w:customStyle="1" w:styleId="WW8Num25z0">
    <w:name w:val="WW8Num25z0"/>
    <w:rsid w:val="0037665C"/>
    <w:rPr>
      <w:rFonts w:ascii="Symbol" w:hAnsi="Symbol" w:cs="Symbol"/>
    </w:rPr>
  </w:style>
  <w:style w:type="character" w:customStyle="1" w:styleId="WW8Num26z0">
    <w:name w:val="WW8Num26z0"/>
    <w:rsid w:val="0037665C"/>
    <w:rPr>
      <w:rFonts w:ascii="Symbol" w:hAnsi="Symbol" w:cs="Symbol"/>
    </w:rPr>
  </w:style>
  <w:style w:type="character" w:customStyle="1" w:styleId="WW8Num27z0">
    <w:name w:val="WW8Num27z0"/>
    <w:rsid w:val="0037665C"/>
    <w:rPr>
      <w:rFonts w:ascii="Symbol" w:hAnsi="Symbol" w:cs="Symbol"/>
    </w:rPr>
  </w:style>
  <w:style w:type="character" w:customStyle="1" w:styleId="WW8Num28z0">
    <w:name w:val="WW8Num28z0"/>
    <w:rsid w:val="0037665C"/>
    <w:rPr>
      <w:rFonts w:ascii="Symbol" w:hAnsi="Symbol" w:cs="Symbol"/>
    </w:rPr>
  </w:style>
  <w:style w:type="character" w:customStyle="1" w:styleId="WW8Num28z1">
    <w:name w:val="WW8Num28z1"/>
    <w:rsid w:val="0037665C"/>
    <w:rPr>
      <w:rFonts w:ascii="Courier New" w:hAnsi="Courier New" w:cs="Courier New"/>
    </w:rPr>
  </w:style>
  <w:style w:type="character" w:customStyle="1" w:styleId="WW8Num28z2">
    <w:name w:val="WW8Num28z2"/>
    <w:rsid w:val="0037665C"/>
    <w:rPr>
      <w:rFonts w:ascii="Wingdings" w:hAnsi="Wingdings" w:cs="Wingdings"/>
    </w:rPr>
  </w:style>
  <w:style w:type="character" w:customStyle="1" w:styleId="WW8NumSt2z0">
    <w:name w:val="WW8NumSt2z0"/>
    <w:rsid w:val="0037665C"/>
    <w:rPr>
      <w:rFonts w:ascii="Symbol" w:hAnsi="Symbol" w:cs="Symbol"/>
    </w:rPr>
  </w:style>
  <w:style w:type="character" w:customStyle="1" w:styleId="WW8NumSt8z0">
    <w:name w:val="WW8NumSt8z0"/>
    <w:rsid w:val="0037665C"/>
    <w:rPr>
      <w:rFonts w:ascii="Symbol" w:hAnsi="Symbol" w:cs="Symbol"/>
    </w:rPr>
  </w:style>
  <w:style w:type="character" w:styleId="PageNumber">
    <w:name w:val="page number"/>
    <w:basedOn w:val="DefaultParagraphFont"/>
    <w:rsid w:val="0037665C"/>
  </w:style>
  <w:style w:type="character" w:customStyle="1" w:styleId="FootnoteCharacters">
    <w:name w:val="Footnote Characters"/>
    <w:rsid w:val="0037665C"/>
    <w:rPr>
      <w:sz w:val="20"/>
      <w:vertAlign w:val="superscript"/>
    </w:rPr>
  </w:style>
  <w:style w:type="character" w:styleId="Hyperlink">
    <w:name w:val="Hyperlink"/>
    <w:rsid w:val="0037665C"/>
    <w:rPr>
      <w:color w:val="0000FF"/>
      <w:u w:val="single"/>
    </w:rPr>
  </w:style>
  <w:style w:type="character" w:customStyle="1" w:styleId="BalloonTextChar">
    <w:name w:val="Balloon Text Char"/>
    <w:rsid w:val="0037665C"/>
    <w:rPr>
      <w:rFonts w:ascii="Tahoma" w:hAnsi="Tahoma" w:cs="Tahoma"/>
      <w:sz w:val="16"/>
      <w:szCs w:val="16"/>
    </w:rPr>
  </w:style>
  <w:style w:type="character" w:styleId="Emphasis">
    <w:name w:val="Emphasis"/>
    <w:qFormat/>
    <w:rsid w:val="0037665C"/>
    <w:rPr>
      <w:i/>
      <w:iCs/>
    </w:rPr>
  </w:style>
  <w:style w:type="character" w:customStyle="1" w:styleId="IndexLink">
    <w:name w:val="Index Link"/>
    <w:rsid w:val="0037665C"/>
  </w:style>
  <w:style w:type="character" w:customStyle="1" w:styleId="Bullets">
    <w:name w:val="Bullets"/>
    <w:rsid w:val="0037665C"/>
    <w:rPr>
      <w:rFonts w:ascii="OpenSymbol" w:eastAsia="OpenSymbol" w:hAnsi="OpenSymbol" w:cs="OpenSymbol"/>
    </w:rPr>
  </w:style>
  <w:style w:type="character" w:customStyle="1" w:styleId="NumberingSymbols">
    <w:name w:val="Numbering Symbols"/>
    <w:rsid w:val="0037665C"/>
  </w:style>
  <w:style w:type="paragraph" w:customStyle="1" w:styleId="Heading">
    <w:name w:val="Heading"/>
    <w:basedOn w:val="Normal"/>
    <w:next w:val="Normal"/>
    <w:rsid w:val="0037665C"/>
    <w:pPr>
      <w:spacing w:line="240" w:lineRule="auto"/>
      <w:jc w:val="center"/>
    </w:pPr>
    <w:rPr>
      <w:rFonts w:ascii="Arial" w:hAnsi="Arial" w:cs="Arial"/>
      <w:b/>
      <w:sz w:val="36"/>
    </w:rPr>
  </w:style>
  <w:style w:type="paragraph" w:styleId="BodyText">
    <w:name w:val="Body Text"/>
    <w:basedOn w:val="Normal"/>
    <w:rsid w:val="0037665C"/>
    <w:pPr>
      <w:keepLines/>
      <w:spacing w:after="120"/>
      <w:ind w:left="720"/>
    </w:pPr>
  </w:style>
  <w:style w:type="paragraph" w:styleId="List">
    <w:name w:val="List"/>
    <w:basedOn w:val="BodyText"/>
    <w:rsid w:val="0037665C"/>
    <w:rPr>
      <w:rFonts w:cs="Mangal"/>
    </w:rPr>
  </w:style>
  <w:style w:type="paragraph" w:styleId="Caption">
    <w:name w:val="caption"/>
    <w:basedOn w:val="Normal"/>
    <w:qFormat/>
    <w:rsid w:val="0037665C"/>
    <w:pPr>
      <w:suppressLineNumbers/>
      <w:spacing w:before="120" w:after="120"/>
    </w:pPr>
    <w:rPr>
      <w:rFonts w:cs="Mangal"/>
      <w:i/>
      <w:iCs/>
      <w:sz w:val="24"/>
      <w:szCs w:val="24"/>
    </w:rPr>
  </w:style>
  <w:style w:type="paragraph" w:customStyle="1" w:styleId="Index">
    <w:name w:val="Index"/>
    <w:basedOn w:val="Normal"/>
    <w:rsid w:val="0037665C"/>
    <w:pPr>
      <w:suppressLineNumbers/>
    </w:pPr>
    <w:rPr>
      <w:rFonts w:cs="Mangal"/>
    </w:rPr>
  </w:style>
  <w:style w:type="paragraph" w:customStyle="1" w:styleId="Paragraph2">
    <w:name w:val="Paragraph2"/>
    <w:basedOn w:val="Normal"/>
    <w:rsid w:val="0037665C"/>
    <w:pPr>
      <w:spacing w:before="80"/>
      <w:ind w:left="720"/>
      <w:jc w:val="both"/>
    </w:pPr>
    <w:rPr>
      <w:color w:val="000000"/>
      <w:lang w:val="en-AU"/>
    </w:rPr>
  </w:style>
  <w:style w:type="paragraph" w:styleId="Subtitle">
    <w:name w:val="Subtitle"/>
    <w:basedOn w:val="Normal"/>
    <w:next w:val="BodyText"/>
    <w:qFormat/>
    <w:rsid w:val="0037665C"/>
    <w:pPr>
      <w:spacing w:after="60"/>
      <w:jc w:val="center"/>
    </w:pPr>
    <w:rPr>
      <w:rFonts w:ascii="Arial" w:hAnsi="Arial" w:cs="Arial"/>
      <w:i/>
      <w:sz w:val="36"/>
      <w:lang w:val="en-AU"/>
    </w:rPr>
  </w:style>
  <w:style w:type="paragraph" w:styleId="NormalIndent">
    <w:name w:val="Normal Indent"/>
    <w:basedOn w:val="Normal"/>
    <w:rsid w:val="0037665C"/>
    <w:pPr>
      <w:ind w:left="900" w:hanging="900"/>
    </w:pPr>
  </w:style>
  <w:style w:type="paragraph" w:styleId="TOC1">
    <w:name w:val="toc 1"/>
    <w:basedOn w:val="Normal"/>
    <w:next w:val="Normal"/>
    <w:uiPriority w:val="39"/>
    <w:rsid w:val="0037665C"/>
    <w:pPr>
      <w:tabs>
        <w:tab w:val="right" w:pos="9360"/>
      </w:tabs>
      <w:spacing w:before="240" w:after="60"/>
      <w:ind w:right="720"/>
    </w:pPr>
  </w:style>
  <w:style w:type="paragraph" w:styleId="TOC2">
    <w:name w:val="toc 2"/>
    <w:basedOn w:val="Normal"/>
    <w:next w:val="Normal"/>
    <w:uiPriority w:val="39"/>
    <w:rsid w:val="0037665C"/>
    <w:pPr>
      <w:tabs>
        <w:tab w:val="right" w:pos="9360"/>
      </w:tabs>
      <w:ind w:left="432" w:right="720"/>
    </w:pPr>
  </w:style>
  <w:style w:type="paragraph" w:styleId="TOC3">
    <w:name w:val="toc 3"/>
    <w:basedOn w:val="Normal"/>
    <w:next w:val="Normal"/>
    <w:uiPriority w:val="39"/>
    <w:rsid w:val="0037665C"/>
    <w:pPr>
      <w:tabs>
        <w:tab w:val="left" w:pos="1440"/>
        <w:tab w:val="right" w:pos="9360"/>
      </w:tabs>
      <w:ind w:left="864"/>
    </w:pPr>
  </w:style>
  <w:style w:type="paragraph" w:styleId="Header">
    <w:name w:val="header"/>
    <w:basedOn w:val="Normal"/>
    <w:rsid w:val="0037665C"/>
    <w:pPr>
      <w:tabs>
        <w:tab w:val="center" w:pos="4320"/>
        <w:tab w:val="right" w:pos="8640"/>
      </w:tabs>
    </w:pPr>
  </w:style>
  <w:style w:type="paragraph" w:styleId="Footer">
    <w:name w:val="footer"/>
    <w:basedOn w:val="Normal"/>
    <w:rsid w:val="0037665C"/>
    <w:pPr>
      <w:tabs>
        <w:tab w:val="center" w:pos="4320"/>
        <w:tab w:val="right" w:pos="8640"/>
      </w:tabs>
    </w:pPr>
  </w:style>
  <w:style w:type="paragraph" w:customStyle="1" w:styleId="Bullet2">
    <w:name w:val="Bullet2"/>
    <w:basedOn w:val="Normal"/>
    <w:rsid w:val="0037665C"/>
    <w:pPr>
      <w:tabs>
        <w:tab w:val="num" w:pos="0"/>
      </w:tabs>
      <w:ind w:left="1440" w:hanging="360"/>
    </w:pPr>
    <w:rPr>
      <w:color w:val="000080"/>
    </w:rPr>
  </w:style>
  <w:style w:type="paragraph" w:customStyle="1" w:styleId="Paragraph1">
    <w:name w:val="Paragraph1"/>
    <w:basedOn w:val="Normal"/>
    <w:rsid w:val="0037665C"/>
    <w:pPr>
      <w:spacing w:before="80" w:line="240" w:lineRule="auto"/>
      <w:jc w:val="both"/>
    </w:pPr>
  </w:style>
  <w:style w:type="paragraph" w:customStyle="1" w:styleId="Tabletext">
    <w:name w:val="Tabletext"/>
    <w:basedOn w:val="Normal"/>
    <w:rsid w:val="0037665C"/>
    <w:pPr>
      <w:keepLines/>
      <w:spacing w:after="120"/>
    </w:pPr>
  </w:style>
  <w:style w:type="paragraph" w:customStyle="1" w:styleId="Paragraph3">
    <w:name w:val="Paragraph3"/>
    <w:basedOn w:val="Normal"/>
    <w:rsid w:val="0037665C"/>
    <w:pPr>
      <w:spacing w:before="80" w:line="240" w:lineRule="auto"/>
      <w:ind w:left="1530"/>
      <w:jc w:val="both"/>
    </w:pPr>
  </w:style>
  <w:style w:type="paragraph" w:customStyle="1" w:styleId="Bullet1">
    <w:name w:val="Bullet1"/>
    <w:basedOn w:val="Normal"/>
    <w:rsid w:val="0037665C"/>
    <w:pPr>
      <w:tabs>
        <w:tab w:val="num" w:pos="0"/>
      </w:tabs>
      <w:ind w:left="720" w:hanging="432"/>
    </w:pPr>
  </w:style>
  <w:style w:type="paragraph" w:styleId="FootnoteText">
    <w:name w:val="footnote text"/>
    <w:basedOn w:val="Normal"/>
    <w:rsid w:val="0037665C"/>
    <w:pPr>
      <w:keepNext/>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rsid w:val="0037665C"/>
    <w:pPr>
      <w:shd w:val="clear" w:color="auto" w:fill="000080"/>
    </w:pPr>
    <w:rPr>
      <w:rFonts w:ascii="Tahoma" w:hAnsi="Tahoma" w:cs="Tahoma"/>
    </w:rPr>
  </w:style>
  <w:style w:type="paragraph" w:customStyle="1" w:styleId="Paragraph4">
    <w:name w:val="Paragraph4"/>
    <w:basedOn w:val="Normal"/>
    <w:rsid w:val="0037665C"/>
    <w:pPr>
      <w:spacing w:before="80" w:line="240" w:lineRule="auto"/>
      <w:ind w:left="2250"/>
      <w:jc w:val="both"/>
    </w:pPr>
  </w:style>
  <w:style w:type="paragraph" w:styleId="TOC4">
    <w:name w:val="toc 4"/>
    <w:basedOn w:val="Normal"/>
    <w:next w:val="Normal"/>
    <w:rsid w:val="0037665C"/>
    <w:pPr>
      <w:ind w:left="600"/>
    </w:pPr>
  </w:style>
  <w:style w:type="paragraph" w:styleId="TOC5">
    <w:name w:val="toc 5"/>
    <w:basedOn w:val="Normal"/>
    <w:next w:val="Normal"/>
    <w:rsid w:val="0037665C"/>
    <w:pPr>
      <w:ind w:left="800"/>
    </w:pPr>
  </w:style>
  <w:style w:type="paragraph" w:styleId="TOC6">
    <w:name w:val="toc 6"/>
    <w:basedOn w:val="Normal"/>
    <w:next w:val="Normal"/>
    <w:rsid w:val="0037665C"/>
    <w:pPr>
      <w:ind w:left="1000"/>
    </w:pPr>
  </w:style>
  <w:style w:type="paragraph" w:styleId="TOC7">
    <w:name w:val="toc 7"/>
    <w:basedOn w:val="Normal"/>
    <w:next w:val="Normal"/>
    <w:rsid w:val="0037665C"/>
    <w:pPr>
      <w:ind w:left="1200"/>
    </w:pPr>
  </w:style>
  <w:style w:type="paragraph" w:styleId="TOC8">
    <w:name w:val="toc 8"/>
    <w:basedOn w:val="Normal"/>
    <w:next w:val="Normal"/>
    <w:rsid w:val="0037665C"/>
    <w:pPr>
      <w:ind w:left="1400"/>
    </w:pPr>
  </w:style>
  <w:style w:type="paragraph" w:styleId="TOC9">
    <w:name w:val="toc 9"/>
    <w:basedOn w:val="Normal"/>
    <w:next w:val="Normal"/>
    <w:rsid w:val="0037665C"/>
    <w:pPr>
      <w:ind w:left="1600"/>
    </w:pPr>
  </w:style>
  <w:style w:type="paragraph" w:customStyle="1" w:styleId="MainTitle">
    <w:name w:val="Main Title"/>
    <w:basedOn w:val="Normal"/>
    <w:rsid w:val="0037665C"/>
    <w:pPr>
      <w:spacing w:before="480" w:after="60" w:line="240" w:lineRule="auto"/>
      <w:jc w:val="center"/>
    </w:pPr>
    <w:rPr>
      <w:rFonts w:ascii="Arial" w:hAnsi="Arial" w:cs="Arial"/>
      <w:b/>
      <w:kern w:val="1"/>
      <w:sz w:val="32"/>
    </w:rPr>
  </w:style>
  <w:style w:type="paragraph" w:styleId="BodyText2">
    <w:name w:val="Body Text 2"/>
    <w:basedOn w:val="Normal"/>
    <w:rsid w:val="0037665C"/>
    <w:rPr>
      <w:i/>
      <w:color w:val="0000FF"/>
    </w:rPr>
  </w:style>
  <w:style w:type="paragraph" w:styleId="BodyTextIndent">
    <w:name w:val="Body Text Indent"/>
    <w:basedOn w:val="Normal"/>
    <w:rsid w:val="0037665C"/>
    <w:pPr>
      <w:ind w:left="720"/>
    </w:pPr>
    <w:rPr>
      <w:i/>
      <w:color w:val="0000FF"/>
      <w:u w:val="single"/>
    </w:rPr>
  </w:style>
  <w:style w:type="paragraph" w:customStyle="1" w:styleId="Body">
    <w:name w:val="Body"/>
    <w:basedOn w:val="Normal"/>
    <w:rsid w:val="0037665C"/>
    <w:pPr>
      <w:widowControl/>
      <w:spacing w:before="120" w:line="240" w:lineRule="auto"/>
      <w:jc w:val="both"/>
    </w:pPr>
    <w:rPr>
      <w:rFonts w:ascii="Book Antiqua" w:hAnsi="Book Antiqua" w:cs="Book Antiqua"/>
    </w:rPr>
  </w:style>
  <w:style w:type="paragraph" w:customStyle="1" w:styleId="Bullet">
    <w:name w:val="Bullet"/>
    <w:basedOn w:val="Normal"/>
    <w:rsid w:val="0037665C"/>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37665C"/>
    <w:pPr>
      <w:widowControl/>
      <w:tabs>
        <w:tab w:val="left" w:pos="540"/>
        <w:tab w:val="left" w:pos="1260"/>
      </w:tabs>
      <w:spacing w:after="120"/>
    </w:pPr>
    <w:rPr>
      <w:i/>
      <w:color w:val="0000FF"/>
    </w:rPr>
  </w:style>
  <w:style w:type="paragraph" w:customStyle="1" w:styleId="infoblue0">
    <w:name w:val="infoblue"/>
    <w:basedOn w:val="Normal"/>
    <w:rsid w:val="0037665C"/>
    <w:pPr>
      <w:widowControl/>
      <w:spacing w:before="100" w:after="100" w:line="240" w:lineRule="auto"/>
    </w:pPr>
    <w:rPr>
      <w:sz w:val="24"/>
      <w:szCs w:val="24"/>
    </w:rPr>
  </w:style>
  <w:style w:type="paragraph" w:styleId="BalloonText">
    <w:name w:val="Balloon Text"/>
    <w:basedOn w:val="Normal"/>
    <w:rsid w:val="0037665C"/>
    <w:pPr>
      <w:spacing w:line="240" w:lineRule="auto"/>
    </w:pPr>
    <w:rPr>
      <w:rFonts w:ascii="Tahoma" w:hAnsi="Tahoma" w:cs="Tahoma"/>
      <w:sz w:val="16"/>
      <w:szCs w:val="16"/>
    </w:rPr>
  </w:style>
  <w:style w:type="paragraph" w:customStyle="1" w:styleId="Contents10">
    <w:name w:val="Contents 10"/>
    <w:basedOn w:val="Index"/>
    <w:rsid w:val="0037665C"/>
    <w:pPr>
      <w:tabs>
        <w:tab w:val="right" w:leader="dot" w:pos="7425"/>
      </w:tabs>
      <w:ind w:left="2547"/>
    </w:pPr>
  </w:style>
  <w:style w:type="paragraph" w:customStyle="1" w:styleId="TableContents">
    <w:name w:val="Table Contents"/>
    <w:basedOn w:val="Normal"/>
    <w:rsid w:val="0037665C"/>
    <w:pPr>
      <w:suppressLineNumbers/>
    </w:pPr>
  </w:style>
  <w:style w:type="paragraph" w:customStyle="1" w:styleId="TableHeading">
    <w:name w:val="Table Heading"/>
    <w:basedOn w:val="TableContents"/>
    <w:rsid w:val="0037665C"/>
    <w:pPr>
      <w:jc w:val="center"/>
    </w:pPr>
    <w:rPr>
      <w:b/>
      <w:bCs/>
    </w:rPr>
  </w:style>
  <w:style w:type="character" w:styleId="CommentReference">
    <w:name w:val="annotation reference"/>
    <w:uiPriority w:val="99"/>
    <w:semiHidden/>
    <w:unhideWhenUsed/>
    <w:rsid w:val="00E17B33"/>
    <w:rPr>
      <w:sz w:val="16"/>
      <w:szCs w:val="16"/>
    </w:rPr>
  </w:style>
  <w:style w:type="paragraph" w:styleId="CommentText">
    <w:name w:val="annotation text"/>
    <w:basedOn w:val="Normal"/>
    <w:link w:val="CommentTextChar"/>
    <w:uiPriority w:val="99"/>
    <w:semiHidden/>
    <w:unhideWhenUsed/>
    <w:rsid w:val="00E17B33"/>
  </w:style>
  <w:style w:type="character" w:customStyle="1" w:styleId="CommentTextChar">
    <w:name w:val="Comment Text Char"/>
    <w:link w:val="CommentText"/>
    <w:uiPriority w:val="99"/>
    <w:semiHidden/>
    <w:rsid w:val="00E17B33"/>
    <w:rPr>
      <w:lang w:eastAsia="zh-CN"/>
    </w:rPr>
  </w:style>
  <w:style w:type="paragraph" w:styleId="CommentSubject">
    <w:name w:val="annotation subject"/>
    <w:basedOn w:val="CommentText"/>
    <w:next w:val="CommentText"/>
    <w:link w:val="CommentSubjectChar"/>
    <w:uiPriority w:val="99"/>
    <w:semiHidden/>
    <w:unhideWhenUsed/>
    <w:rsid w:val="00E17B33"/>
    <w:rPr>
      <w:b/>
      <w:bCs/>
    </w:rPr>
  </w:style>
  <w:style w:type="character" w:customStyle="1" w:styleId="CommentSubjectChar">
    <w:name w:val="Comment Subject Char"/>
    <w:link w:val="CommentSubject"/>
    <w:uiPriority w:val="99"/>
    <w:semiHidden/>
    <w:rsid w:val="00E17B33"/>
    <w:rPr>
      <w:b/>
      <w:bCs/>
      <w:lang w:eastAsia="zh-CN"/>
    </w:rPr>
  </w:style>
  <w:style w:type="table" w:styleId="TableGrid">
    <w:name w:val="Table Grid"/>
    <w:basedOn w:val="TableNormal"/>
    <w:uiPriority w:val="39"/>
    <w:rsid w:val="00775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AEB"/>
    <w:pPr>
      <w:ind w:left="720"/>
      <w:contextualSpacing/>
    </w:pPr>
  </w:style>
  <w:style w:type="paragraph" w:styleId="NormalWeb">
    <w:name w:val="Normal (Web)"/>
    <w:basedOn w:val="Normal"/>
    <w:uiPriority w:val="99"/>
    <w:semiHidden/>
    <w:unhideWhenUsed/>
    <w:rsid w:val="00AF7B5C"/>
    <w:pPr>
      <w:widowControl/>
      <w:suppressAutoHyphens w:val="0"/>
      <w:spacing w:before="100" w:beforeAutospacing="1" w:after="100" w:afterAutospacing="1" w:line="240" w:lineRule="auto"/>
    </w:pPr>
    <w:rPr>
      <w:rFonts w:eastAsia="Times New Roman"/>
      <w:sz w:val="24"/>
      <w:szCs w:val="24"/>
      <w:lang w:eastAsia="en-US"/>
    </w:rPr>
  </w:style>
  <w:style w:type="paragraph" w:styleId="HTMLPreformatted">
    <w:name w:val="HTML Preformatted"/>
    <w:basedOn w:val="Normal"/>
    <w:link w:val="HTMLPreformattedChar"/>
    <w:uiPriority w:val="99"/>
    <w:semiHidden/>
    <w:unhideWhenUsed/>
    <w:rsid w:val="008A6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8A674C"/>
    <w:rPr>
      <w:rFonts w:ascii="Courier New" w:eastAsia="Times New Roman" w:hAnsi="Courier New" w:cs="Courier New"/>
    </w:rPr>
  </w:style>
  <w:style w:type="character" w:styleId="HTMLCode">
    <w:name w:val="HTML Code"/>
    <w:basedOn w:val="DefaultParagraphFont"/>
    <w:uiPriority w:val="99"/>
    <w:semiHidden/>
    <w:unhideWhenUsed/>
    <w:rsid w:val="008A67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71504">
      <w:bodyDiv w:val="1"/>
      <w:marLeft w:val="0"/>
      <w:marRight w:val="0"/>
      <w:marTop w:val="0"/>
      <w:marBottom w:val="0"/>
      <w:divBdr>
        <w:top w:val="none" w:sz="0" w:space="0" w:color="auto"/>
        <w:left w:val="none" w:sz="0" w:space="0" w:color="auto"/>
        <w:bottom w:val="none" w:sz="0" w:space="0" w:color="auto"/>
        <w:right w:val="none" w:sz="0" w:space="0" w:color="auto"/>
      </w:divBdr>
    </w:div>
    <w:div w:id="565184091">
      <w:bodyDiv w:val="1"/>
      <w:marLeft w:val="0"/>
      <w:marRight w:val="0"/>
      <w:marTop w:val="0"/>
      <w:marBottom w:val="0"/>
      <w:divBdr>
        <w:top w:val="none" w:sz="0" w:space="0" w:color="auto"/>
        <w:left w:val="none" w:sz="0" w:space="0" w:color="auto"/>
        <w:bottom w:val="none" w:sz="0" w:space="0" w:color="auto"/>
        <w:right w:val="none" w:sz="0" w:space="0" w:color="auto"/>
      </w:divBdr>
    </w:div>
    <w:div w:id="576208065">
      <w:bodyDiv w:val="1"/>
      <w:marLeft w:val="0"/>
      <w:marRight w:val="0"/>
      <w:marTop w:val="0"/>
      <w:marBottom w:val="0"/>
      <w:divBdr>
        <w:top w:val="none" w:sz="0" w:space="0" w:color="auto"/>
        <w:left w:val="none" w:sz="0" w:space="0" w:color="auto"/>
        <w:bottom w:val="none" w:sz="0" w:space="0" w:color="auto"/>
        <w:right w:val="none" w:sz="0" w:space="0" w:color="auto"/>
      </w:divBdr>
    </w:div>
    <w:div w:id="725689162">
      <w:bodyDiv w:val="1"/>
      <w:marLeft w:val="0"/>
      <w:marRight w:val="0"/>
      <w:marTop w:val="0"/>
      <w:marBottom w:val="0"/>
      <w:divBdr>
        <w:top w:val="none" w:sz="0" w:space="0" w:color="auto"/>
        <w:left w:val="none" w:sz="0" w:space="0" w:color="auto"/>
        <w:bottom w:val="none" w:sz="0" w:space="0" w:color="auto"/>
        <w:right w:val="none" w:sz="0" w:space="0" w:color="auto"/>
      </w:divBdr>
    </w:div>
    <w:div w:id="1320497586">
      <w:bodyDiv w:val="1"/>
      <w:marLeft w:val="0"/>
      <w:marRight w:val="0"/>
      <w:marTop w:val="0"/>
      <w:marBottom w:val="0"/>
      <w:divBdr>
        <w:top w:val="none" w:sz="0" w:space="0" w:color="auto"/>
        <w:left w:val="none" w:sz="0" w:space="0" w:color="auto"/>
        <w:bottom w:val="none" w:sz="0" w:space="0" w:color="auto"/>
        <w:right w:val="none" w:sz="0" w:space="0" w:color="auto"/>
      </w:divBdr>
    </w:div>
    <w:div w:id="1534417897">
      <w:bodyDiv w:val="1"/>
      <w:marLeft w:val="0"/>
      <w:marRight w:val="0"/>
      <w:marTop w:val="0"/>
      <w:marBottom w:val="0"/>
      <w:divBdr>
        <w:top w:val="none" w:sz="0" w:space="0" w:color="auto"/>
        <w:left w:val="none" w:sz="0" w:space="0" w:color="auto"/>
        <w:bottom w:val="none" w:sz="0" w:space="0" w:color="auto"/>
        <w:right w:val="none" w:sz="0" w:space="0" w:color="auto"/>
      </w:divBdr>
    </w:div>
    <w:div w:id="18070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youtu.be/B7y5TiiGJS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github.com/car-chase/amoebots/wiki/Controller-Interprocess-API"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hart" Target="charts/chart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edlmeye\Application%20Data\Microsoft\Templates\RUP_Word_Templates\req\rup_vision_sp.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chas\Google%20Drive\Senior%20Design\Project%20Plan%20-%20Team%23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chas\Google%20Drive\Senior%20Design\Project%20Plan%20-%20Team%23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c:v>
                </c:pt>
              </c:strCache>
            </c:strRef>
          </c:tx>
          <c:spPr>
            <a:solidFill>
              <a:schemeClr val="bg1">
                <a:alpha val="0"/>
              </a:schemeClr>
            </a:solidFill>
            <a:ln>
              <a:noFill/>
            </a:ln>
            <a:effectLst/>
          </c:spPr>
          <c:invertIfNegative val="0"/>
          <c:cat>
            <c:strRef>
              <c:f>Sheet1!$A$3:$A$33</c:f>
              <c:strCache>
                <c:ptCount val="7"/>
                <c:pt idx="0">
                  <c:v>Preliminary Phase</c:v>
                </c:pt>
                <c:pt idx="1">
                  <c:v>Feasibility Phase</c:v>
                </c:pt>
                <c:pt idx="2">
                  <c:v>Communication Phase</c:v>
                </c:pt>
                <c:pt idx="3">
                  <c:v>Movement Phase</c:v>
                </c:pt>
                <c:pt idx="4">
                  <c:v>AI Phase</c:v>
                </c:pt>
                <c:pt idx="5">
                  <c:v>Enhancement Phase</c:v>
                </c:pt>
                <c:pt idx="6">
                  <c:v>Publicity Phase</c:v>
                </c:pt>
              </c:strCache>
            </c:strRef>
          </c:cat>
          <c:val>
            <c:numRef>
              <c:f>Sheet1!$B$3:$B$33</c:f>
              <c:numCache>
                <c:formatCode>d\-mmm</c:formatCode>
                <c:ptCount val="7"/>
                <c:pt idx="0">
                  <c:v>42605</c:v>
                </c:pt>
                <c:pt idx="1">
                  <c:v>42619</c:v>
                </c:pt>
                <c:pt idx="2">
                  <c:v>42640</c:v>
                </c:pt>
                <c:pt idx="3">
                  <c:v>42668</c:v>
                </c:pt>
                <c:pt idx="4">
                  <c:v>42710</c:v>
                </c:pt>
                <c:pt idx="5">
                  <c:v>42794</c:v>
                </c:pt>
                <c:pt idx="6">
                  <c:v>42759</c:v>
                </c:pt>
              </c:numCache>
            </c:numRef>
          </c:val>
          <c:extLst>
            <c:ext xmlns:c16="http://schemas.microsoft.com/office/drawing/2014/chart" uri="{C3380CC4-5D6E-409C-BE32-E72D297353CC}">
              <c16:uniqueId val="{00000000-FE37-48D1-B202-3430D9F91A16}"/>
            </c:ext>
          </c:extLst>
        </c:ser>
        <c:ser>
          <c:idx val="1"/>
          <c:order val="1"/>
          <c:tx>
            <c:strRef>
              <c:f>Sheet1!$D$2</c:f>
              <c:strCache>
                <c:ptCount val="1"/>
                <c:pt idx="0">
                  <c:v>Duration</c:v>
                </c:pt>
              </c:strCache>
            </c:strRef>
          </c:tx>
          <c:spPr>
            <a:solidFill>
              <a:schemeClr val="tx2"/>
            </a:solidFill>
            <a:ln>
              <a:noFill/>
            </a:ln>
            <a:effectLst/>
          </c:spPr>
          <c:invertIfNegative val="0"/>
          <c:cat>
            <c:strRef>
              <c:f>Sheet1!$A$3:$A$33</c:f>
              <c:strCache>
                <c:ptCount val="7"/>
                <c:pt idx="0">
                  <c:v>Preliminary Phase</c:v>
                </c:pt>
                <c:pt idx="1">
                  <c:v>Feasibility Phase</c:v>
                </c:pt>
                <c:pt idx="2">
                  <c:v>Communication Phase</c:v>
                </c:pt>
                <c:pt idx="3">
                  <c:v>Movement Phase</c:v>
                </c:pt>
                <c:pt idx="4">
                  <c:v>AI Phase</c:v>
                </c:pt>
                <c:pt idx="5">
                  <c:v>Enhancement Phase</c:v>
                </c:pt>
                <c:pt idx="6">
                  <c:v>Publicity Phase</c:v>
                </c:pt>
              </c:strCache>
            </c:strRef>
          </c:cat>
          <c:val>
            <c:numRef>
              <c:f>Sheet1!$D$3:$D$33</c:f>
              <c:numCache>
                <c:formatCode>General</c:formatCode>
                <c:ptCount val="7"/>
                <c:pt idx="0">
                  <c:v>14</c:v>
                </c:pt>
                <c:pt idx="1">
                  <c:v>21</c:v>
                </c:pt>
                <c:pt idx="2">
                  <c:v>28</c:v>
                </c:pt>
                <c:pt idx="3">
                  <c:v>42</c:v>
                </c:pt>
                <c:pt idx="4">
                  <c:v>84</c:v>
                </c:pt>
                <c:pt idx="5">
                  <c:v>49</c:v>
                </c:pt>
                <c:pt idx="6">
                  <c:v>98</c:v>
                </c:pt>
              </c:numCache>
            </c:numRef>
          </c:val>
          <c:extLst>
            <c:ext xmlns:c16="http://schemas.microsoft.com/office/drawing/2014/chart" uri="{C3380CC4-5D6E-409C-BE32-E72D297353CC}">
              <c16:uniqueId val="{00000001-FE37-48D1-B202-3430D9F91A16}"/>
            </c:ext>
          </c:extLst>
        </c:ser>
        <c:dLbls>
          <c:showLegendKey val="0"/>
          <c:showVal val="0"/>
          <c:showCatName val="0"/>
          <c:showSerName val="0"/>
          <c:showPercent val="0"/>
          <c:showBubbleSize val="0"/>
        </c:dLbls>
        <c:gapWidth val="10"/>
        <c:overlap val="100"/>
        <c:axId val="-1885163920"/>
        <c:axId val="-1885157936"/>
      </c:barChart>
      <c:catAx>
        <c:axId val="-18851639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157936"/>
        <c:crosses val="autoZero"/>
        <c:auto val="1"/>
        <c:lblAlgn val="ctr"/>
        <c:lblOffset val="100"/>
        <c:noMultiLvlLbl val="0"/>
      </c:catAx>
      <c:valAx>
        <c:axId val="-1885157936"/>
        <c:scaling>
          <c:orientation val="minMax"/>
          <c:max val="42857"/>
          <c:min val="4260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163920"/>
        <c:crosses val="autoZero"/>
        <c:crossBetween val="between"/>
        <c:majorUnit val="2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c:v>
                </c:pt>
              </c:strCache>
            </c:strRef>
          </c:tx>
          <c:spPr>
            <a:solidFill>
              <a:schemeClr val="bg1">
                <a:alpha val="0"/>
              </a:schemeClr>
            </a:solidFill>
            <a:ln>
              <a:noFill/>
            </a:ln>
            <a:effectLst/>
          </c:spPr>
          <c:invertIfNegative val="0"/>
          <c:cat>
            <c:strRef>
              <c:f>Sheet1!$A$3:$A$33</c:f>
              <c:strCache>
                <c:ptCount val="24"/>
                <c:pt idx="0">
                  <c:v>Project Proposal</c:v>
                </c:pt>
                <c:pt idx="1">
                  <c:v>Familiarity with Simulator</c:v>
                </c:pt>
                <c:pt idx="2">
                  <c:v>Choose Robot Prototype</c:v>
                </c:pt>
                <c:pt idx="3">
                  <c:v>Research Arduino-Controller Communication</c:v>
                </c:pt>
                <c:pt idx="4">
                  <c:v>Research Simulator-Controller Communication</c:v>
                </c:pt>
                <c:pt idx="5">
                  <c:v>Develop Preliminary Robot Model</c:v>
                </c:pt>
                <c:pt idx="6">
                  <c:v>Implement Arduino-Controller Communication</c:v>
                </c:pt>
                <c:pt idx="7">
                  <c:v>Implement Simulator-Controller Communication</c:v>
                </c:pt>
                <c:pt idx="8">
                  <c:v>Investigate Controller Architecture</c:v>
                </c:pt>
                <c:pt idx="9">
                  <c:v>Assemble Arena</c:v>
                </c:pt>
                <c:pt idx="10">
                  <c:v>Investigate Arena Cameras</c:v>
                </c:pt>
                <c:pt idx="11">
                  <c:v>Develop Basic Robot Internals Library</c:v>
                </c:pt>
                <c:pt idx="12">
                  <c:v>Finalize Controller API</c:v>
                </c:pt>
                <c:pt idx="13">
                  <c:v>Move Robots from Controller</c:v>
                </c:pt>
                <c:pt idx="14">
                  <c:v>Enhance Robot Internals Library</c:v>
                </c:pt>
                <c:pt idx="15">
                  <c:v>Enhance Robot-Controller Communication</c:v>
                </c:pt>
                <c:pt idx="16">
                  <c:v>Research AI Planning Algorithms</c:v>
                </c:pt>
                <c:pt idx="17">
                  <c:v>Develop World Model</c:v>
                </c:pt>
                <c:pt idx="18">
                  <c:v>Develop AI Planning Algorithm</c:v>
                </c:pt>
                <c:pt idx="19">
                  <c:v>Enhance Algorithm</c:v>
                </c:pt>
                <c:pt idx="20">
                  <c:v>Expand Formation Number</c:v>
                </c:pt>
                <c:pt idx="21">
                  <c:v>Team Poster at Research Expo</c:v>
                </c:pt>
                <c:pt idx="22">
                  <c:v>Department Poster</c:v>
                </c:pt>
                <c:pt idx="23">
                  <c:v>Demonstrations (Uploaded to YouTube)</c:v>
                </c:pt>
              </c:strCache>
            </c:strRef>
          </c:cat>
          <c:val>
            <c:numRef>
              <c:f>Sheet1!$B$3:$B$33</c:f>
              <c:numCache>
                <c:formatCode>d\-mmm</c:formatCode>
                <c:ptCount val="24"/>
                <c:pt idx="0">
                  <c:v>42605</c:v>
                </c:pt>
                <c:pt idx="1">
                  <c:v>42605</c:v>
                </c:pt>
                <c:pt idx="2">
                  <c:v>42619</c:v>
                </c:pt>
                <c:pt idx="3">
                  <c:v>42619</c:v>
                </c:pt>
                <c:pt idx="4">
                  <c:v>42619</c:v>
                </c:pt>
                <c:pt idx="5">
                  <c:v>42626</c:v>
                </c:pt>
                <c:pt idx="6">
                  <c:v>42640</c:v>
                </c:pt>
                <c:pt idx="7">
                  <c:v>42640</c:v>
                </c:pt>
                <c:pt idx="8">
                  <c:v>42654</c:v>
                </c:pt>
                <c:pt idx="9">
                  <c:v>42668</c:v>
                </c:pt>
                <c:pt idx="10">
                  <c:v>42654</c:v>
                </c:pt>
                <c:pt idx="11">
                  <c:v>42689</c:v>
                </c:pt>
                <c:pt idx="12">
                  <c:v>42689</c:v>
                </c:pt>
                <c:pt idx="13">
                  <c:v>42696</c:v>
                </c:pt>
                <c:pt idx="14">
                  <c:v>42710</c:v>
                </c:pt>
                <c:pt idx="15">
                  <c:v>42710</c:v>
                </c:pt>
                <c:pt idx="16">
                  <c:v>42710</c:v>
                </c:pt>
                <c:pt idx="17">
                  <c:v>42738</c:v>
                </c:pt>
                <c:pt idx="18">
                  <c:v>42752</c:v>
                </c:pt>
                <c:pt idx="19">
                  <c:v>42794</c:v>
                </c:pt>
                <c:pt idx="20">
                  <c:v>42794</c:v>
                </c:pt>
                <c:pt idx="21">
                  <c:v>42759</c:v>
                </c:pt>
                <c:pt idx="22">
                  <c:v>42794</c:v>
                </c:pt>
                <c:pt idx="23">
                  <c:v>42794</c:v>
                </c:pt>
              </c:numCache>
            </c:numRef>
          </c:val>
          <c:extLst>
            <c:ext xmlns:c16="http://schemas.microsoft.com/office/drawing/2014/chart" uri="{C3380CC4-5D6E-409C-BE32-E72D297353CC}">
              <c16:uniqueId val="{00000000-4802-4BD8-A874-E244A6B0B7D2}"/>
            </c:ext>
          </c:extLst>
        </c:ser>
        <c:ser>
          <c:idx val="1"/>
          <c:order val="1"/>
          <c:tx>
            <c:strRef>
              <c:f>Sheet1!$D$2</c:f>
              <c:strCache>
                <c:ptCount val="1"/>
                <c:pt idx="0">
                  <c:v>Duration</c:v>
                </c:pt>
              </c:strCache>
            </c:strRef>
          </c:tx>
          <c:spPr>
            <a:solidFill>
              <a:schemeClr val="accent2"/>
            </a:solidFill>
            <a:ln>
              <a:noFill/>
            </a:ln>
            <a:effectLst/>
          </c:spPr>
          <c:invertIfNegative val="0"/>
          <c:cat>
            <c:strRef>
              <c:f>Sheet1!$A$3:$A$33</c:f>
              <c:strCache>
                <c:ptCount val="24"/>
                <c:pt idx="0">
                  <c:v>Project Proposal</c:v>
                </c:pt>
                <c:pt idx="1">
                  <c:v>Familiarity with Simulator</c:v>
                </c:pt>
                <c:pt idx="2">
                  <c:v>Choose Robot Prototype</c:v>
                </c:pt>
                <c:pt idx="3">
                  <c:v>Research Arduino-Controller Communication</c:v>
                </c:pt>
                <c:pt idx="4">
                  <c:v>Research Simulator-Controller Communication</c:v>
                </c:pt>
                <c:pt idx="5">
                  <c:v>Develop Preliminary Robot Model</c:v>
                </c:pt>
                <c:pt idx="6">
                  <c:v>Implement Arduino-Controller Communication</c:v>
                </c:pt>
                <c:pt idx="7">
                  <c:v>Implement Simulator-Controller Communication</c:v>
                </c:pt>
                <c:pt idx="8">
                  <c:v>Investigate Controller Architecture</c:v>
                </c:pt>
                <c:pt idx="9">
                  <c:v>Assemble Arena</c:v>
                </c:pt>
                <c:pt idx="10">
                  <c:v>Investigate Arena Cameras</c:v>
                </c:pt>
                <c:pt idx="11">
                  <c:v>Develop Basic Robot Internals Library</c:v>
                </c:pt>
                <c:pt idx="12">
                  <c:v>Finalize Controller API</c:v>
                </c:pt>
                <c:pt idx="13">
                  <c:v>Move Robots from Controller</c:v>
                </c:pt>
                <c:pt idx="14">
                  <c:v>Enhance Robot Internals Library</c:v>
                </c:pt>
                <c:pt idx="15">
                  <c:v>Enhance Robot-Controller Communication</c:v>
                </c:pt>
                <c:pt idx="16">
                  <c:v>Research AI Planning Algorithms</c:v>
                </c:pt>
                <c:pt idx="17">
                  <c:v>Develop World Model</c:v>
                </c:pt>
                <c:pt idx="18">
                  <c:v>Develop AI Planning Algorithm</c:v>
                </c:pt>
                <c:pt idx="19">
                  <c:v>Enhance Algorithm</c:v>
                </c:pt>
                <c:pt idx="20">
                  <c:v>Expand Formation Number</c:v>
                </c:pt>
                <c:pt idx="21">
                  <c:v>Team Poster at Research Expo</c:v>
                </c:pt>
                <c:pt idx="22">
                  <c:v>Department Poster</c:v>
                </c:pt>
                <c:pt idx="23">
                  <c:v>Demonstrations (Uploaded to YouTube)</c:v>
                </c:pt>
              </c:strCache>
            </c:strRef>
          </c:cat>
          <c:val>
            <c:numRef>
              <c:f>Sheet1!$D$3:$D$33</c:f>
              <c:numCache>
                <c:formatCode>General</c:formatCode>
                <c:ptCount val="24"/>
                <c:pt idx="0">
                  <c:v>7</c:v>
                </c:pt>
                <c:pt idx="1">
                  <c:v>14</c:v>
                </c:pt>
                <c:pt idx="2">
                  <c:v>21</c:v>
                </c:pt>
                <c:pt idx="3">
                  <c:v>21</c:v>
                </c:pt>
                <c:pt idx="4">
                  <c:v>21</c:v>
                </c:pt>
                <c:pt idx="5">
                  <c:v>14</c:v>
                </c:pt>
                <c:pt idx="6">
                  <c:v>28</c:v>
                </c:pt>
                <c:pt idx="7">
                  <c:v>28</c:v>
                </c:pt>
                <c:pt idx="8">
                  <c:v>14</c:v>
                </c:pt>
                <c:pt idx="9">
                  <c:v>21</c:v>
                </c:pt>
                <c:pt idx="10">
                  <c:v>35</c:v>
                </c:pt>
                <c:pt idx="11">
                  <c:v>21</c:v>
                </c:pt>
                <c:pt idx="12">
                  <c:v>21</c:v>
                </c:pt>
                <c:pt idx="13">
                  <c:v>14</c:v>
                </c:pt>
                <c:pt idx="14">
                  <c:v>84</c:v>
                </c:pt>
                <c:pt idx="15">
                  <c:v>84</c:v>
                </c:pt>
                <c:pt idx="16">
                  <c:v>28</c:v>
                </c:pt>
                <c:pt idx="17">
                  <c:v>14</c:v>
                </c:pt>
                <c:pt idx="18">
                  <c:v>42</c:v>
                </c:pt>
                <c:pt idx="19">
                  <c:v>49</c:v>
                </c:pt>
                <c:pt idx="20">
                  <c:v>49</c:v>
                </c:pt>
                <c:pt idx="21">
                  <c:v>21</c:v>
                </c:pt>
                <c:pt idx="22">
                  <c:v>28</c:v>
                </c:pt>
                <c:pt idx="23">
                  <c:v>63</c:v>
                </c:pt>
              </c:numCache>
            </c:numRef>
          </c:val>
          <c:extLst>
            <c:ext xmlns:c16="http://schemas.microsoft.com/office/drawing/2014/chart" uri="{C3380CC4-5D6E-409C-BE32-E72D297353CC}">
              <c16:uniqueId val="{00000001-4802-4BD8-A874-E244A6B0B7D2}"/>
            </c:ext>
          </c:extLst>
        </c:ser>
        <c:dLbls>
          <c:showLegendKey val="0"/>
          <c:showVal val="0"/>
          <c:showCatName val="0"/>
          <c:showSerName val="0"/>
          <c:showPercent val="0"/>
          <c:showBubbleSize val="0"/>
        </c:dLbls>
        <c:gapWidth val="10"/>
        <c:overlap val="100"/>
        <c:axId val="-1958276496"/>
        <c:axId val="-1958275408"/>
      </c:barChart>
      <c:catAx>
        <c:axId val="-1958276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275408"/>
        <c:crosses val="autoZero"/>
        <c:auto val="1"/>
        <c:lblAlgn val="ctr"/>
        <c:lblOffset val="100"/>
        <c:noMultiLvlLbl val="0"/>
      </c:catAx>
      <c:valAx>
        <c:axId val="-1958275408"/>
        <c:scaling>
          <c:orientation val="minMax"/>
          <c:max val="42857"/>
          <c:min val="4260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276496"/>
        <c:crosses val="autoZero"/>
        <c:crossBetween val="between"/>
        <c:majorUnit val="3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rup_vision_sp.dot</Template>
  <TotalTime>1402</TotalTime>
  <Pages>14</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20858</CharactersWithSpaces>
  <SharedDoc>false</SharedDoc>
  <HLinks>
    <vt:vector size="6" baseType="variant">
      <vt:variant>
        <vt:i4>3539001</vt:i4>
      </vt:variant>
      <vt:variant>
        <vt:i4>51</vt:i4>
      </vt:variant>
      <vt:variant>
        <vt:i4>0</vt:i4>
      </vt:variant>
      <vt:variant>
        <vt:i4>5</vt:i4>
      </vt:variant>
      <vt:variant>
        <vt:lpwstr>https://billpay.alliedpayment.com/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Carter Chase</cp:lastModifiedBy>
  <cp:revision>110</cp:revision>
  <cp:lastPrinted>2001-03-15T18:26:00Z</cp:lastPrinted>
  <dcterms:created xsi:type="dcterms:W3CDTF">2015-09-21T14:59:00Z</dcterms:created>
  <dcterms:modified xsi:type="dcterms:W3CDTF">2017-03-17T15:01:00Z</dcterms:modified>
</cp:coreProperties>
</file>